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AE1" w:rsidRDefault="00AC21BC" w:rsidP="00E73000">
      <w:pPr>
        <w:pStyle w:val="Titolo"/>
      </w:pPr>
      <w:r>
        <w:t>Linguaggio SQL</w:t>
      </w:r>
    </w:p>
    <w:p w:rsidR="00E73000" w:rsidRDefault="00E73000" w:rsidP="00E73000">
      <w:pPr>
        <w:pStyle w:val="Titolo"/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/*  file CodiceAccess.sql                           </w:t>
      </w:r>
      <w:r w:rsidR="00D4609D">
        <w:rPr>
          <w:sz w:val="24"/>
        </w:rPr>
        <w:tab/>
      </w:r>
      <w:r w:rsidRPr="00D4609D">
        <w:rPr>
          <w:sz w:val="24"/>
        </w:rPr>
        <w:t>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/*  Access SQL non supporta i commenti              </w:t>
      </w:r>
      <w:r w:rsidR="00D4609D">
        <w:rPr>
          <w:sz w:val="24"/>
        </w:rPr>
        <w:tab/>
      </w:r>
      <w:r w:rsidRPr="00D4609D">
        <w:rPr>
          <w:sz w:val="24"/>
        </w:rPr>
        <w:t>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/*  DDL Data Definition Language                    </w:t>
      </w:r>
      <w:r w:rsidR="00D4609D">
        <w:rPr>
          <w:sz w:val="24"/>
        </w:rPr>
        <w:tab/>
      </w:r>
      <w:r w:rsidRPr="00D4609D">
        <w:rPr>
          <w:sz w:val="24"/>
        </w:rPr>
        <w:t>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/*  definizione di tabelle e relative informazioni  </w:t>
      </w:r>
      <w:r w:rsidR="00D4609D">
        <w:rPr>
          <w:sz w:val="24"/>
        </w:rPr>
        <w:tab/>
      </w:r>
      <w:r w:rsidRPr="00D4609D">
        <w:rPr>
          <w:sz w:val="24"/>
        </w:rPr>
        <w:t>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 attributi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domini standard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domini definiti dall'utente (non presenti in Access ed in MySQL</w:t>
      </w:r>
    </w:p>
    <w:p w:rsidR="00AC21BC" w:rsidRPr="00150C50" w:rsidRDefault="00AC21BC" w:rsidP="00AC21BC">
      <w:pPr>
        <w:pStyle w:val="Codice"/>
        <w:rPr>
          <w:sz w:val="24"/>
        </w:rPr>
      </w:pPr>
      <w:r w:rsidRPr="00150C50">
        <w:rPr>
          <w:sz w:val="24"/>
        </w:rPr>
        <w:t xml:space="preserve">vincoli intra-relazionali: constraints (NOT NULL, UNIQUE, PRIMARY KEY) </w:t>
      </w:r>
      <w:r w:rsidR="00D4609D" w:rsidRPr="00150C50">
        <w:rPr>
          <w:sz w:val="24"/>
        </w:rPr>
        <w:tab/>
      </w:r>
      <w:r w:rsidR="00D4609D" w:rsidRPr="00150C50">
        <w:rPr>
          <w:sz w:val="24"/>
        </w:rPr>
        <w:tab/>
      </w:r>
      <w:r w:rsidR="00D4609D" w:rsidRPr="00150C50">
        <w:rPr>
          <w:sz w:val="24"/>
        </w:rPr>
        <w:tab/>
      </w:r>
      <w:r w:rsidR="00D4609D" w:rsidRPr="00150C50">
        <w:rPr>
          <w:sz w:val="24"/>
        </w:rPr>
        <w:tab/>
      </w:r>
      <w:r w:rsidR="00D4609D" w:rsidRPr="00150C50">
        <w:rPr>
          <w:sz w:val="24"/>
        </w:rPr>
        <w:tab/>
      </w:r>
      <w:r w:rsidR="00D4609D" w:rsidRPr="00150C50">
        <w:rPr>
          <w:sz w:val="24"/>
        </w:rPr>
        <w:tab/>
      </w:r>
      <w:r w:rsidR="00D4609D" w:rsidRPr="00150C50">
        <w:rPr>
          <w:sz w:val="24"/>
        </w:rPr>
        <w:tab/>
      </w:r>
      <w:r w:rsidR="00D4609D" w:rsidRPr="00150C50">
        <w:rPr>
          <w:sz w:val="24"/>
        </w:rPr>
        <w:tab/>
      </w:r>
      <w:r w:rsidR="00D4609D" w:rsidRPr="00150C50">
        <w:rPr>
          <w:sz w:val="24"/>
        </w:rPr>
        <w:tab/>
      </w:r>
      <w:r w:rsidR="00D4609D" w:rsidRPr="00150C50">
        <w:rPr>
          <w:sz w:val="24"/>
        </w:rPr>
        <w:tab/>
      </w:r>
      <w:r w:rsidRPr="00150C50">
        <w:rPr>
          <w:sz w:val="24"/>
        </w:rPr>
        <w:t>*/</w:t>
      </w:r>
    </w:p>
    <w:p w:rsidR="00AC21BC" w:rsidRPr="00150C50" w:rsidRDefault="00AC21BC" w:rsidP="00AC21BC">
      <w:pPr>
        <w:pStyle w:val="Codice"/>
        <w:rPr>
          <w:sz w:val="24"/>
        </w:rPr>
      </w:pPr>
      <w:r w:rsidRPr="00150C50">
        <w:rPr>
          <w:sz w:val="24"/>
        </w:rPr>
        <w:t>/* tipi di dati in access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INTERI</w:t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  <w:t>bit</w:t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</w:r>
      <w:r w:rsid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  <w:t>0-1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  <w:t>tinyint</w:t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  <w:t>0-255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  <w:t>smallint</w:t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</w:r>
      <w:r w:rsid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>-32767...+32767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  <w:t>money</w:t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  <w:t>8 byte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  <w:t>integer</w:t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  <w:t>INT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REALI</w:t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  <w:t>float</w:t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  <w:t>8 byte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  <w:t>real</w:t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</w:r>
      <w:r w:rsid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  <w:t>4 byte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  <w:t>decimal</w:t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  <w:t>DEC</w:t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  <w:t>17 byte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STRINGA</w:t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  <w:t>character</w:t>
      </w:r>
      <w:r w:rsidRPr="00D4609D">
        <w:rPr>
          <w:sz w:val="24"/>
          <w:lang w:val="en-US"/>
        </w:rPr>
        <w:tab/>
      </w:r>
      <w:r w:rsid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>CHAR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  <w:t>text</w:t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  <w:t>datetime</w:t>
      </w:r>
      <w:r w:rsidRPr="00D4609D">
        <w:rPr>
          <w:sz w:val="24"/>
          <w:lang w:val="en-US"/>
        </w:rPr>
        <w:tab/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OGGETTI</w:t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  <w:t>image</w:t>
      </w:r>
      <w:r w:rsidRPr="00D4609D">
        <w:rPr>
          <w:sz w:val="24"/>
          <w:lang w:val="en-US"/>
        </w:rPr>
        <w:tab/>
      </w:r>
      <w:r w:rsidRPr="00D4609D">
        <w:rPr>
          <w:sz w:val="24"/>
          <w:lang w:val="en-US"/>
        </w:rPr>
        <w:tab/>
        <w:t xml:space="preserve">                           */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/*202*/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CREATE TABLE materie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( ID_materia SMALLINT NOT NULL PRIMARY KEY,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materia CHAR(20) NOT NULL);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CREATE TABLE voti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( data DATE NOT NULL,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id_materia INT NOT NULL,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id_alunno INT NOT NULL,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voto INT NOT NULL,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ID_voto INT NOT NULL PRIMARY KEY);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CREATE TABLE doc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( id_docente INT NOT NULL PRIMARY KEY,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cognome CHAR(25) NOT NULL,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nome CHAR(25) NOT NULL,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telefono CHAR(12));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CREATE TABLE alunni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( matricola SMALLINT NOT NULL PRIMARY KEY,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cognome CHAR(25),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nome CHAR(25),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telefono CHAR(12),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data_nascita DATE NOT NULL,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UNIQUE (cognome, nome, matricola));</w:t>
      </w:r>
    </w:p>
    <w:p w:rsidR="00AC21BC" w:rsidRPr="00D4609D" w:rsidRDefault="00AC21BC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/*  </w:t>
      </w:r>
      <w:r w:rsidR="00D4609D">
        <w:rPr>
          <w:sz w:val="24"/>
        </w:rPr>
        <w:tab/>
      </w:r>
      <w:r w:rsidRPr="00D4609D">
        <w:rPr>
          <w:sz w:val="24"/>
        </w:rPr>
        <w:t xml:space="preserve">Database gestione_ordini     </w:t>
      </w:r>
      <w:r w:rsidR="00D4609D">
        <w:rPr>
          <w:sz w:val="24"/>
        </w:rPr>
        <w:tab/>
      </w:r>
      <w:r w:rsidRPr="00D4609D">
        <w:rPr>
          <w:sz w:val="24"/>
        </w:rPr>
        <w:t>*/</w:t>
      </w:r>
    </w:p>
    <w:p w:rsidR="00AC21BC" w:rsidRPr="00150C50" w:rsidRDefault="00AC21BC" w:rsidP="00AC21BC">
      <w:pPr>
        <w:pStyle w:val="Codice"/>
        <w:rPr>
          <w:sz w:val="24"/>
          <w:lang w:val="en-US"/>
        </w:rPr>
      </w:pPr>
      <w:r w:rsidRPr="00150C50">
        <w:rPr>
          <w:sz w:val="24"/>
          <w:lang w:val="en-US"/>
        </w:rPr>
        <w:t xml:space="preserve">/* </w:t>
      </w:r>
      <w:r w:rsidR="00D4609D" w:rsidRPr="00150C50">
        <w:rPr>
          <w:sz w:val="24"/>
          <w:lang w:val="en-US"/>
        </w:rPr>
        <w:tab/>
      </w:r>
      <w:r w:rsidRPr="00150C50">
        <w:rPr>
          <w:sz w:val="24"/>
          <w:lang w:val="en-US"/>
        </w:rPr>
        <w:t xml:space="preserve">query crea_clienti   </w:t>
      </w:r>
      <w:r w:rsidR="00D4609D" w:rsidRPr="00150C50">
        <w:rPr>
          <w:sz w:val="24"/>
          <w:lang w:val="en-US"/>
        </w:rPr>
        <w:tab/>
      </w:r>
      <w:r w:rsidR="00D4609D" w:rsidRPr="00150C50">
        <w:rPr>
          <w:sz w:val="24"/>
          <w:lang w:val="en-US"/>
        </w:rPr>
        <w:tab/>
      </w:r>
      <w:r w:rsidRPr="00150C50">
        <w:rPr>
          <w:sz w:val="24"/>
          <w:lang w:val="en-US"/>
        </w:rPr>
        <w:t>*/</w:t>
      </w:r>
    </w:p>
    <w:p w:rsidR="00AC21BC" w:rsidRPr="00150C50" w:rsidRDefault="00AC21BC" w:rsidP="00AC21BC">
      <w:pPr>
        <w:pStyle w:val="Codice"/>
        <w:rPr>
          <w:sz w:val="24"/>
          <w:lang w:val="en-US"/>
        </w:rPr>
      </w:pPr>
      <w:r w:rsidRPr="00150C50">
        <w:rPr>
          <w:sz w:val="24"/>
          <w:lang w:val="en-US"/>
        </w:rPr>
        <w:lastRenderedPageBreak/>
        <w:t xml:space="preserve">CREATE TABLE Clienti </w:t>
      </w:r>
    </w:p>
    <w:p w:rsidR="00AC21BC" w:rsidRPr="00150C50" w:rsidRDefault="00AC21BC" w:rsidP="00AC21BC">
      <w:pPr>
        <w:pStyle w:val="Codice"/>
        <w:rPr>
          <w:sz w:val="24"/>
          <w:lang w:val="en-US"/>
        </w:rPr>
      </w:pPr>
      <w:r w:rsidRPr="00150C50">
        <w:rPr>
          <w:sz w:val="24"/>
          <w:lang w:val="en-US"/>
        </w:rPr>
        <w:t>( ID_cliente INT  NOT NULL,</w:t>
      </w:r>
    </w:p>
    <w:p w:rsidR="00AC21BC" w:rsidRPr="00150C50" w:rsidRDefault="00AC21BC" w:rsidP="00AC21BC">
      <w:pPr>
        <w:pStyle w:val="Codice"/>
        <w:rPr>
          <w:sz w:val="24"/>
          <w:lang w:val="en-US"/>
        </w:rPr>
      </w:pPr>
      <w:r w:rsidRPr="00150C50">
        <w:rPr>
          <w:sz w:val="24"/>
          <w:lang w:val="en-US"/>
        </w:rPr>
        <w:t>nome CHAR (20) NOT NULL,</w:t>
      </w:r>
    </w:p>
    <w:p w:rsidR="00AC21BC" w:rsidRPr="00150C50" w:rsidRDefault="00AC21BC" w:rsidP="00AC21BC">
      <w:pPr>
        <w:pStyle w:val="Codice"/>
        <w:rPr>
          <w:sz w:val="24"/>
          <w:lang w:val="en-US"/>
        </w:rPr>
      </w:pPr>
      <w:r w:rsidRPr="00150C50">
        <w:rPr>
          <w:sz w:val="24"/>
          <w:lang w:val="en-US"/>
        </w:rPr>
        <w:t xml:space="preserve">indirizzo CHAR(30) NOT NULL, 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150C50">
        <w:rPr>
          <w:sz w:val="24"/>
          <w:lang w:val="en-US"/>
        </w:rPr>
        <w:t>PRIMARY KEY(ID_cliente</w:t>
      </w:r>
      <w:r w:rsidRPr="00D4609D">
        <w:rPr>
          <w:sz w:val="24"/>
          <w:lang w:val="en-US"/>
        </w:rPr>
        <w:t>));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/* query crea_merci   */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 xml:space="preserve">CREATE TABLE Merci 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( ID_merce INT  NOT NULL,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descrizione CHAR(20) NOT NULL,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prezzo FLOAT  NOT NULL,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PRIMARY KEY(ID_merce));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/* query crea_pagamenti   */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CREATE TABLE Pagamenti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( ID_pagamento INT NOT NULL,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descrizione CHAR(20) NOT NULL,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valuta CHAR(15),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PRIMARY KEY(ID_pagamento));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/* query crea_ordini   */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 xml:space="preserve">CREATE TABLE Ordini 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( ID_ordine INT NOT NULL,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id_cliente INT  NOT NULL,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data DATE,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id_pagamento  INT NOT NULL,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 xml:space="preserve">importo FLOAT, 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conferma CHAR(1),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PRIMARY KEY(ID_ordine),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FOREIGN KEY(id_cliente) REFERENCES Clienti(ID_cliente),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FOREIGN KEY(id_pagamento) REFERENCES Pagamenti(ID_pagamento));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query crea_dettagli  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CREATE TABLE Dettagli 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(ID_dettaglio INT  NOT NULL,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id_ordine INT NOT NULL,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id_merce INT  NOT NULL,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quantità INT  NOT NULL,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PRIMARY KEY(ID_dettaglio),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FOREIGN KEY(id_ordine) REFERENCES Ordini(ID_ordine),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FOREIGN KEY(id_merce) REFERENCES Merci(ID_merce));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popolazione tabella Clienti   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INSERT INTO Clienti (ID_cliente, nome, indirizzo) VALUES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(1,"Rossi","Via dei Platani,11");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INSERT INTO Clienti (ID_cliente, nome, indirizzo) VALUES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(2,"Verdi","Via Roma,18");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INSERT INTO Clienti (ID_cliente, nome, indirizzo) VALUES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(3,"De Antoni","Via dei Colli, 37");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INSERT INTO Clienti (ID_cliente, nome, indirizzo) VALUES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(4,"Leone","Via Enea, 9");</w:t>
      </w:r>
    </w:p>
    <w:p w:rsidR="00AC21BC" w:rsidRPr="00D4609D" w:rsidRDefault="00AC21BC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popolazione tabella Merci   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INSERT INTO Merci (ID_merce, descrizione, prezzo) VALUES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(1,"Chiodi",4.30);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INSERT INTO Merci (ID_merce, descrizione, prezzo) VALUES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lastRenderedPageBreak/>
        <w:t>(2,"Pinza",7.20);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INSERT INTO Merci (ID_merce, descrizione, prezzo) VALUES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(3,"Cacciavite",2.65);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INSERT INTO Merci (ID_merce, descrizione, prezzo) VALUES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(4,"Forbice",9.20);</w:t>
      </w:r>
    </w:p>
    <w:p w:rsidR="00AC21BC" w:rsidRPr="00D4609D" w:rsidRDefault="00AC21BC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popolazione tabella Pagamenti   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INSERT INTO Pagamenti (ID_pagamento, descrizione, valuta) VALUES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(1,"Contanti","Alla consegna");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INSERT INTO Pagamenti (ID_pagamento, descrizione, valuta) VALUES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(2,"Assegno","Alla consegna");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INSERT INTO Pagamenti (ID_pagamento, descrizione, valuta) VALUES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(3,"Rimessa diretta","Fine mese");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INSERT INTO Pagamenti (ID_pagamento, descrizione, valuta) VALUES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(4,"RB 30gg fm","30 gg fine mese");</w:t>
      </w:r>
    </w:p>
    <w:p w:rsidR="00AC21BC" w:rsidRPr="00D4609D" w:rsidRDefault="00AC21BC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popolazione tabella Ordini   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INSERT INTO Ordini (ID_ordine, id_cliente, data,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id_pagamento, importo, conferma) VALUES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(1,1,"10/01/14",1,0,1);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INSERT INTO Ordini (ID_ordine, id_cliente, data,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id_pagamento, importo, conferma) VALUES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(2,1,"12/03/14",2,0,1);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INSERT INTO Ordini (ID_ordine, id_cliente, data,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id_pagamento, importo, conferma) VALUES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(3,1,"20/02/14",3,0,1);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INSERT INTO Ordini (ID_ordine, id_cliente, data,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id_pagamento, importo, conferma) VALUES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(4,1,"23/01/14",4,0,1);</w:t>
      </w:r>
    </w:p>
    <w:p w:rsidR="00AC21BC" w:rsidRPr="00D4609D" w:rsidRDefault="00AC21BC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popolazione tabella Dettagli   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INSERT INTO Dettagli (ID_dettaglio, id_ordine, id_merce,quantità) VALUES (1,1,1,10);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INSERT INTO Dettagli (ID_dettaglio, id_ordine, id_merce,quantità) VALUES (2,1,2,3);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INSERT INTO Dettagli (ID_dettaglio, id_ordine, id_merce,quantità) VALUES (3,1,3,4);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INSERT INTO Dettagli (ID_dettaglio, id_ordine, id_merce,quantità) VALUES (4,2,4,5);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INSERT INTO Dettagli (ID_dettaglio, id_ordine, id_merce,quantità) VALUES (5,2,1,3);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INSERT INTO Dettagli (ID_dettaglio, id_ordine, id_merce,quantità) VALUES (6,3,2,6);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INSERT INTO Dettagli (ID_dettaglio, id_ordine, id_merce,quantità) VALUES (7,4,3,5);</w:t>
      </w:r>
    </w:p>
    <w:p w:rsidR="00AC21BC" w:rsidRPr="00D4609D" w:rsidRDefault="00AC21BC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lastRenderedPageBreak/>
        <w:t>/* esempi</w:t>
      </w:r>
      <w:r w:rsidR="00D4609D" w:rsidRPr="00D4609D">
        <w:rPr>
          <w:sz w:val="24"/>
        </w:rPr>
        <w:t xml:space="preserve"> di calcoli su funzioni di aggregazione</w:t>
      </w:r>
      <w:r w:rsidRPr="00D4609D">
        <w:rPr>
          <w:sz w:val="24"/>
        </w:rPr>
        <w:t xml:space="preserve"> */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 xml:space="preserve">select 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(sum(peso - (select avg(peso) from Anagrafica))^2)/(select count(peso) from Anagrafica) as var,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sum(peso)/(select count(peso) from Anagrafica) as var2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from Anagrafica;</w:t>
      </w:r>
    </w:p>
    <w:p w:rsidR="00AC21BC" w:rsidRPr="00D4609D" w:rsidRDefault="00AC21BC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creare una tabella da dati esistenti 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CREATE TABLE nomeTabella (campo1, campo2, . . .)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AS (SELECT Campo1, Campo2, . . .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        FROM vecchiaTabella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        WHERE . . . );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</w:r>
      <w:r w:rsidRPr="00D4609D">
        <w:rPr>
          <w:sz w:val="24"/>
        </w:rPr>
        <w:tab/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elaborazioni su anagrafica</w:t>
      </w:r>
      <w:r w:rsidR="00D4609D">
        <w:rPr>
          <w:sz w:val="24"/>
        </w:rPr>
        <w:t xml:space="preserve"> n=1087 file anagrafica.txt</w:t>
      </w:r>
      <w:r w:rsidRPr="00D4609D">
        <w:rPr>
          <w:sz w:val="24"/>
        </w:rPr>
        <w:t xml:space="preserve">  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/* N ETA PESO ALTEZZA SESSO      </w:t>
      </w:r>
      <w:r w:rsidR="00D4609D">
        <w:rPr>
          <w:sz w:val="24"/>
        </w:rPr>
        <w:tab/>
      </w:r>
      <w:r w:rsidR="00D4609D">
        <w:rPr>
          <w:sz w:val="24"/>
        </w:rPr>
        <w:tab/>
      </w:r>
      <w:r w:rsidR="00D4609D">
        <w:rPr>
          <w:sz w:val="24"/>
        </w:rPr>
        <w:tab/>
      </w:r>
      <w:r w:rsidRPr="00D4609D">
        <w:rPr>
          <w:sz w:val="24"/>
        </w:rPr>
        <w:t>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/* presenza di dati mancanti e di outlier  </w:t>
      </w:r>
      <w:r w:rsidR="00D4609D">
        <w:rPr>
          <w:sz w:val="24"/>
        </w:rPr>
        <w:tab/>
      </w:r>
      <w:r w:rsidRPr="00D4609D">
        <w:rPr>
          <w:sz w:val="24"/>
        </w:rPr>
        <w:t>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/* condizionamento e pulizia dei dati      </w:t>
      </w:r>
      <w:r w:rsidR="00D4609D">
        <w:rPr>
          <w:sz w:val="24"/>
        </w:rPr>
        <w:tab/>
      </w:r>
      <w:r w:rsidRPr="00D4609D">
        <w:rPr>
          <w:sz w:val="24"/>
        </w:rPr>
        <w:t>*/</w:t>
      </w:r>
    </w:p>
    <w:p w:rsidR="00AC21BC" w:rsidRPr="00D4609D" w:rsidRDefault="00D4609D" w:rsidP="00AC21BC">
      <w:pPr>
        <w:pStyle w:val="Codice"/>
        <w:rPr>
          <w:sz w:val="24"/>
        </w:rPr>
      </w:pPr>
      <w:r>
        <w:rPr>
          <w:sz w:val="24"/>
        </w:rPr>
        <w:t>/* importa dati: da menu&gt;Dati esterni&gt;Importa&gt;</w:t>
      </w:r>
      <w:r w:rsidR="00AC21BC" w:rsidRPr="00D4609D">
        <w:rPr>
          <w:sz w:val="24"/>
        </w:rPr>
        <w:t>File di testo 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importa in una nuova tabella, nomi nella prima riga, campi s</w:t>
      </w:r>
      <w:r w:rsidRPr="00D4609D">
        <w:rPr>
          <w:sz w:val="24"/>
        </w:rPr>
        <w:t>e</w:t>
      </w:r>
      <w:r w:rsidRPr="00D4609D">
        <w:rPr>
          <w:sz w:val="24"/>
        </w:rPr>
        <w:t xml:space="preserve">parati da spazio  */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esempio di selezione   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SELECT N,ETA,PESO,ALTEZZA, SESSO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FROM Anagrafica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WHERE N &lt; 20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ORDER BY SESSO;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esempio di selezione, DISTINCTROW e' ridondante  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SELECT DISTINCTROW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Avg([Anagrafica].[PESO]) AS [Media Di PESO],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Min([Anagrafica].[PESO]) AS [Min Di PESO],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Max([Anagrafica].[PESO]) AS [Max Di PESO],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Count(*) AS [Conteggio Di Anagrafica]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FROM Anagrafica;</w:t>
      </w:r>
    </w:p>
    <w:p w:rsidR="00AC21BC" w:rsidRPr="00D4609D" w:rsidRDefault="00AC21BC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crea tabella AnagPulita: tiene solo valori non nulli  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SELECT</w:t>
      </w:r>
      <w:r w:rsidR="00D4609D">
        <w:rPr>
          <w:sz w:val="24"/>
        </w:rPr>
        <w:t xml:space="preserve"> </w:t>
      </w:r>
      <w:r w:rsidRPr="00D4609D">
        <w:rPr>
          <w:sz w:val="24"/>
        </w:rPr>
        <w:t>N, ETA, PESO,</w:t>
      </w:r>
      <w:r w:rsidR="00D4609D">
        <w:rPr>
          <w:sz w:val="24"/>
        </w:rPr>
        <w:t xml:space="preserve"> </w:t>
      </w:r>
      <w:r w:rsidRPr="00D4609D">
        <w:rPr>
          <w:sz w:val="24"/>
        </w:rPr>
        <w:t>ALTEZZA, SESSO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INTO AnagPulita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FROM Anagrafica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WHERE (((Anagrafica.PESO)&gt;0) AND ((Anagrafica.ALTEZZA)&gt;0));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verifica altri dati mancanti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SELECT * FROM AnagPulita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WHERE ISNULL(PESO);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SELECT * FROM AnagPulita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WHERE ISNULL(ALTEZZA);</w:t>
      </w:r>
    </w:p>
    <w:p w:rsidR="00AC21BC" w:rsidRPr="00D4609D" w:rsidRDefault="00AC21BC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aggiunge attributi PesoClassi AltClassi (la tabella non deve essere aperta) 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ALTER TABLE AnagPulita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ADD PesoClassi INT,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AltClassi INT;</w:t>
      </w:r>
    </w:p>
    <w:p w:rsidR="00AC21BC" w:rsidRPr="00D4609D" w:rsidRDefault="00AC21BC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lastRenderedPageBreak/>
        <w:t xml:space="preserve">/* qryAltClassi   </w:t>
      </w:r>
      <w:r w:rsidR="00D4609D">
        <w:rPr>
          <w:sz w:val="24"/>
        </w:rPr>
        <w:t>uso della funzione Switch</w:t>
      </w:r>
      <w:r w:rsidRPr="00D4609D">
        <w:rPr>
          <w:sz w:val="24"/>
        </w:rPr>
        <w:t>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UPDATE AnagPulita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SET AltClassi = Switch(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 </w:t>
      </w:r>
      <w:r w:rsidR="00D4609D">
        <w:rPr>
          <w:sz w:val="24"/>
        </w:rPr>
        <w:tab/>
      </w:r>
      <w:r w:rsidR="00D4609D">
        <w:rPr>
          <w:sz w:val="24"/>
        </w:rPr>
        <w:tab/>
      </w:r>
      <w:r w:rsidR="00D4609D">
        <w:rPr>
          <w:sz w:val="24"/>
        </w:rPr>
        <w:tab/>
      </w:r>
      <w:r w:rsidR="00D4609D">
        <w:rPr>
          <w:sz w:val="24"/>
        </w:rPr>
        <w:tab/>
      </w:r>
      <w:r w:rsidR="00D4609D">
        <w:rPr>
          <w:sz w:val="24"/>
        </w:rPr>
        <w:tab/>
      </w:r>
      <w:r w:rsidRPr="00D4609D">
        <w:rPr>
          <w:sz w:val="24"/>
        </w:rPr>
        <w:t>ALTEZZA&lt;160,1,</w:t>
      </w:r>
    </w:p>
    <w:p w:rsidR="00AC21BC" w:rsidRPr="00D4609D" w:rsidRDefault="00AC21BC" w:rsidP="00D4609D">
      <w:pPr>
        <w:pStyle w:val="Codice"/>
        <w:ind w:left="2832" w:firstLine="708"/>
        <w:rPr>
          <w:sz w:val="24"/>
        </w:rPr>
      </w:pPr>
      <w:r w:rsidRPr="00D4609D">
        <w:rPr>
          <w:sz w:val="24"/>
        </w:rPr>
        <w:t>(ALTEZZA&gt;=160 And ALTEZZA&lt;170),2,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 </w:t>
      </w:r>
      <w:r w:rsidR="00D4609D">
        <w:rPr>
          <w:sz w:val="24"/>
        </w:rPr>
        <w:tab/>
      </w:r>
      <w:r w:rsidR="00D4609D">
        <w:rPr>
          <w:sz w:val="24"/>
        </w:rPr>
        <w:tab/>
      </w:r>
      <w:r w:rsidR="00D4609D">
        <w:rPr>
          <w:sz w:val="24"/>
        </w:rPr>
        <w:tab/>
      </w:r>
      <w:r w:rsidR="00D4609D">
        <w:rPr>
          <w:sz w:val="24"/>
        </w:rPr>
        <w:tab/>
      </w:r>
      <w:r w:rsidR="00D4609D">
        <w:rPr>
          <w:sz w:val="24"/>
        </w:rPr>
        <w:tab/>
      </w:r>
      <w:r w:rsidRPr="00D4609D">
        <w:rPr>
          <w:sz w:val="24"/>
        </w:rPr>
        <w:t>ALTEZZA&gt;=170,3);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/*qryPesoClassi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UPDATE AnagPulita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SET PesoClassi = Switch(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 </w:t>
      </w:r>
      <w:r w:rsidR="00D4609D">
        <w:rPr>
          <w:sz w:val="24"/>
        </w:rPr>
        <w:tab/>
      </w:r>
      <w:r w:rsidR="00D4609D">
        <w:rPr>
          <w:sz w:val="24"/>
        </w:rPr>
        <w:tab/>
      </w:r>
      <w:r w:rsidR="00D4609D">
        <w:rPr>
          <w:sz w:val="24"/>
        </w:rPr>
        <w:tab/>
      </w:r>
      <w:r w:rsidR="00D4609D">
        <w:rPr>
          <w:sz w:val="24"/>
        </w:rPr>
        <w:tab/>
      </w:r>
      <w:r w:rsidR="00D4609D">
        <w:rPr>
          <w:sz w:val="24"/>
        </w:rPr>
        <w:tab/>
      </w:r>
      <w:r w:rsidRPr="00D4609D">
        <w:rPr>
          <w:sz w:val="24"/>
        </w:rPr>
        <w:t>PESO&lt;60,1,</w:t>
      </w:r>
    </w:p>
    <w:p w:rsidR="00AC21BC" w:rsidRPr="00D4609D" w:rsidRDefault="00AC21BC" w:rsidP="00D4609D">
      <w:pPr>
        <w:pStyle w:val="Codice"/>
        <w:ind w:left="2832" w:firstLine="708"/>
        <w:rPr>
          <w:sz w:val="24"/>
        </w:rPr>
      </w:pPr>
      <w:r w:rsidRPr="00D4609D">
        <w:rPr>
          <w:sz w:val="24"/>
        </w:rPr>
        <w:t>(PESO&gt;=60 And PESO&lt;70),2,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 </w:t>
      </w:r>
      <w:r w:rsidR="00D4609D">
        <w:rPr>
          <w:sz w:val="24"/>
        </w:rPr>
        <w:tab/>
      </w:r>
      <w:r w:rsidR="00D4609D">
        <w:rPr>
          <w:sz w:val="24"/>
        </w:rPr>
        <w:tab/>
      </w:r>
      <w:r w:rsidR="00D4609D">
        <w:rPr>
          <w:sz w:val="24"/>
        </w:rPr>
        <w:tab/>
      </w:r>
      <w:r w:rsidR="00D4609D">
        <w:rPr>
          <w:sz w:val="24"/>
        </w:rPr>
        <w:tab/>
      </w:r>
      <w:r w:rsidR="00D4609D">
        <w:rPr>
          <w:sz w:val="24"/>
        </w:rPr>
        <w:tab/>
      </w:r>
      <w:r w:rsidRPr="00D4609D">
        <w:rPr>
          <w:sz w:val="24"/>
        </w:rPr>
        <w:t>PESO&gt;=70,3);</w:t>
      </w:r>
    </w:p>
    <w:p w:rsidR="00AC21BC" w:rsidRPr="00D4609D" w:rsidRDefault="00AC21BC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Dati anomali 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SELECT * FROM AnagPulita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WHERE PESO &gt; ALTEZZA;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correzione 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SELECT N,PESO, ALTEZZA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FROM AnagPulita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WHERE N in (298,599,1019,1026,1086);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inserisce nuovi valori  */</w:t>
      </w:r>
    </w:p>
    <w:p w:rsidR="00AC21BC" w:rsidRPr="00D4609D" w:rsidRDefault="00AC21BC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UPDATE AnagPulita  SET </w:t>
      </w:r>
    </w:p>
    <w:p w:rsidR="00AC21BC" w:rsidRPr="00D4609D" w:rsidRDefault="00AC21BC" w:rsidP="00D4609D">
      <w:pPr>
        <w:pStyle w:val="Codice"/>
        <w:ind w:left="708" w:firstLine="708"/>
        <w:rPr>
          <w:sz w:val="24"/>
        </w:rPr>
      </w:pPr>
      <w:r w:rsidRPr="00D4609D">
        <w:rPr>
          <w:sz w:val="24"/>
        </w:rPr>
        <w:t>PESO =58,</w:t>
      </w:r>
    </w:p>
    <w:p w:rsidR="00AC21BC" w:rsidRPr="00D4609D" w:rsidRDefault="00AC21BC" w:rsidP="00D4609D">
      <w:pPr>
        <w:pStyle w:val="Codice"/>
        <w:ind w:left="708" w:firstLine="708"/>
        <w:rPr>
          <w:sz w:val="24"/>
        </w:rPr>
      </w:pPr>
      <w:r w:rsidRPr="00D4609D">
        <w:rPr>
          <w:sz w:val="24"/>
        </w:rPr>
        <w:t xml:space="preserve">ALTEZZA =179 </w:t>
      </w:r>
    </w:p>
    <w:p w:rsidR="00AC21BC" w:rsidRPr="00D4609D" w:rsidRDefault="00AC21BC" w:rsidP="00D4609D">
      <w:pPr>
        <w:pStyle w:val="Codice"/>
        <w:ind w:left="708" w:firstLine="708"/>
        <w:rPr>
          <w:sz w:val="24"/>
        </w:rPr>
      </w:pPr>
      <w:r w:rsidRPr="00D4609D">
        <w:rPr>
          <w:sz w:val="24"/>
        </w:rPr>
        <w:t>WHERE N=298;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UPDATE AnagPulita  SET </w:t>
      </w:r>
    </w:p>
    <w:p w:rsidR="00AC21BC" w:rsidRPr="00D4609D" w:rsidRDefault="00AC21BC" w:rsidP="00D4609D">
      <w:pPr>
        <w:pStyle w:val="Codice"/>
        <w:ind w:left="708" w:firstLine="708"/>
        <w:rPr>
          <w:sz w:val="24"/>
        </w:rPr>
      </w:pPr>
      <w:r w:rsidRPr="00D4609D">
        <w:rPr>
          <w:sz w:val="24"/>
        </w:rPr>
        <w:t>PESO =70,</w:t>
      </w:r>
    </w:p>
    <w:p w:rsidR="00AC21BC" w:rsidRPr="00D4609D" w:rsidRDefault="00AC21BC" w:rsidP="00D4609D">
      <w:pPr>
        <w:pStyle w:val="Codice"/>
        <w:ind w:left="708" w:firstLine="708"/>
        <w:rPr>
          <w:sz w:val="24"/>
        </w:rPr>
      </w:pPr>
      <w:r w:rsidRPr="00D4609D">
        <w:rPr>
          <w:sz w:val="24"/>
        </w:rPr>
        <w:t xml:space="preserve">ALTEZZA =161 </w:t>
      </w:r>
    </w:p>
    <w:p w:rsidR="00AC21BC" w:rsidRPr="00D4609D" w:rsidRDefault="00AC21BC" w:rsidP="00D4609D">
      <w:pPr>
        <w:pStyle w:val="Codice"/>
        <w:ind w:left="708" w:firstLine="708"/>
        <w:rPr>
          <w:sz w:val="24"/>
        </w:rPr>
      </w:pPr>
      <w:r w:rsidRPr="00D4609D">
        <w:rPr>
          <w:sz w:val="24"/>
        </w:rPr>
        <w:t>WHERE N=599;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UPDATE AnagPulita  SET </w:t>
      </w:r>
    </w:p>
    <w:p w:rsidR="00AC21BC" w:rsidRPr="00D4609D" w:rsidRDefault="00AC21BC" w:rsidP="00D4609D">
      <w:pPr>
        <w:pStyle w:val="Codice"/>
        <w:ind w:left="708" w:firstLine="708"/>
        <w:rPr>
          <w:sz w:val="24"/>
        </w:rPr>
      </w:pPr>
      <w:r w:rsidRPr="00D4609D">
        <w:rPr>
          <w:sz w:val="24"/>
        </w:rPr>
        <w:t>PESO =80,</w:t>
      </w:r>
    </w:p>
    <w:p w:rsidR="00AC21BC" w:rsidRPr="00D4609D" w:rsidRDefault="00AC21BC" w:rsidP="00D4609D">
      <w:pPr>
        <w:pStyle w:val="Codice"/>
        <w:ind w:left="708" w:firstLine="708"/>
        <w:rPr>
          <w:sz w:val="24"/>
        </w:rPr>
      </w:pPr>
      <w:r w:rsidRPr="00D4609D">
        <w:rPr>
          <w:sz w:val="24"/>
        </w:rPr>
        <w:t xml:space="preserve">ALTEZZA =130 </w:t>
      </w:r>
    </w:p>
    <w:p w:rsidR="00AC21BC" w:rsidRPr="00D4609D" w:rsidRDefault="00AC21BC" w:rsidP="00D4609D">
      <w:pPr>
        <w:pStyle w:val="Codice"/>
        <w:ind w:left="708" w:firstLine="708"/>
        <w:rPr>
          <w:sz w:val="24"/>
        </w:rPr>
      </w:pPr>
      <w:r w:rsidRPr="00D4609D">
        <w:rPr>
          <w:sz w:val="24"/>
        </w:rPr>
        <w:t>WHERE N=1019;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UPDATE AnagPulita  SET </w:t>
      </w:r>
    </w:p>
    <w:p w:rsidR="00AC21BC" w:rsidRPr="00D4609D" w:rsidRDefault="00AC21BC" w:rsidP="00D4609D">
      <w:pPr>
        <w:pStyle w:val="Codice"/>
        <w:ind w:left="708" w:firstLine="708"/>
        <w:rPr>
          <w:sz w:val="24"/>
        </w:rPr>
      </w:pPr>
      <w:r w:rsidRPr="00D4609D">
        <w:rPr>
          <w:sz w:val="24"/>
        </w:rPr>
        <w:t>PESO =60,</w:t>
      </w:r>
    </w:p>
    <w:p w:rsidR="00AC21BC" w:rsidRPr="00D4609D" w:rsidRDefault="00AC21BC" w:rsidP="00D4609D">
      <w:pPr>
        <w:pStyle w:val="Codice"/>
        <w:ind w:left="708" w:firstLine="708"/>
        <w:rPr>
          <w:sz w:val="24"/>
        </w:rPr>
      </w:pPr>
      <w:r w:rsidRPr="00D4609D">
        <w:rPr>
          <w:sz w:val="24"/>
        </w:rPr>
        <w:t xml:space="preserve">ALTEZZA =165 </w:t>
      </w:r>
    </w:p>
    <w:p w:rsidR="00AC21BC" w:rsidRPr="00D4609D" w:rsidRDefault="00AC21BC" w:rsidP="00D4609D">
      <w:pPr>
        <w:pStyle w:val="Codice"/>
        <w:ind w:left="708" w:firstLine="708"/>
        <w:rPr>
          <w:sz w:val="24"/>
        </w:rPr>
      </w:pPr>
      <w:r w:rsidRPr="00D4609D">
        <w:rPr>
          <w:sz w:val="24"/>
        </w:rPr>
        <w:t>WHERE N=1026;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UPDATE AnagPulita  SET </w:t>
      </w:r>
    </w:p>
    <w:p w:rsidR="00AC21BC" w:rsidRPr="00D4609D" w:rsidRDefault="00AC21BC" w:rsidP="004655CA">
      <w:pPr>
        <w:pStyle w:val="Codice"/>
        <w:ind w:left="1416"/>
        <w:rPr>
          <w:sz w:val="24"/>
        </w:rPr>
      </w:pPr>
      <w:r w:rsidRPr="00D4609D">
        <w:rPr>
          <w:sz w:val="24"/>
        </w:rPr>
        <w:t>PESO =65,</w:t>
      </w:r>
    </w:p>
    <w:p w:rsidR="00AC21BC" w:rsidRPr="00D4609D" w:rsidRDefault="00AC21BC" w:rsidP="004655CA">
      <w:pPr>
        <w:pStyle w:val="Codice"/>
        <w:ind w:left="708" w:firstLine="708"/>
        <w:rPr>
          <w:sz w:val="24"/>
        </w:rPr>
      </w:pPr>
      <w:r w:rsidRPr="00D4609D">
        <w:rPr>
          <w:sz w:val="24"/>
        </w:rPr>
        <w:t xml:space="preserve">ALTEZZA =160 </w:t>
      </w:r>
    </w:p>
    <w:p w:rsidR="00AC21BC" w:rsidRPr="00D4609D" w:rsidRDefault="00AC21BC" w:rsidP="004655CA">
      <w:pPr>
        <w:pStyle w:val="Codice"/>
        <w:ind w:left="708" w:firstLine="708"/>
        <w:rPr>
          <w:sz w:val="24"/>
        </w:rPr>
      </w:pPr>
      <w:r w:rsidRPr="00D4609D">
        <w:rPr>
          <w:sz w:val="24"/>
        </w:rPr>
        <w:t>WHERE N=1086;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ricerca di valori anomali 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SELECT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MIN(PESO), MAX(PESO), MIN(ALTEZZA), MAX(ALTEZZA)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FROM AnagPulita;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SELECT * FROM AnagPulita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WHERE PESO &lt; 40;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SELECT COUNT(*), PesoClassi FROM AnagPulita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GROUP BY PesoClassi;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SELECT COUNT(*), AltClassi FROM AnagPulita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GROUP BY AltClassi;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TRANSFORM Count(N) AS ConteggioDiN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SELECT PesoClassi, Count(N) AS TotaleDiN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FROM AnagPulita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GROUP BY PesoClassi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PIVOT AltClassi;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</w:p>
    <w:p w:rsidR="00AC21BC" w:rsidRPr="00D4609D" w:rsidRDefault="00AC21BC" w:rsidP="00AC21BC">
      <w:pPr>
        <w:pStyle w:val="Codice"/>
        <w:rPr>
          <w:sz w:val="24"/>
          <w:lang w:val="en-US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/* elaborazioni PesoAlt.txt (25000) </w:t>
      </w:r>
      <w:r w:rsidR="009C0FEF">
        <w:rPr>
          <w:sz w:val="24"/>
        </w:rPr>
        <w:t>file = PesoAlt25000.txt</w:t>
      </w:r>
      <w:r w:rsidRPr="00D4609D">
        <w:rPr>
          <w:sz w:val="24"/>
        </w:rPr>
        <w:t xml:space="preserve">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importare file testo nella tabella PesoAlt 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togliere doppi apici ai nomi campi  */</w:t>
      </w:r>
    </w:p>
    <w:p w:rsidR="00AC21BC" w:rsidRPr="00D4609D" w:rsidRDefault="00AC21BC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crea tabella elaborazioni  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SELECT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N , AltInch ,PesoPounds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INTO elaborazioni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FROM PesoAlt;</w:t>
      </w:r>
    </w:p>
    <w:p w:rsidR="00AC21BC" w:rsidRPr="00D4609D" w:rsidRDefault="00AC21BC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aggiunge attributi PesoClassi AltClassi (la tabella non deve essere aperta) 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ALTER TABLE elaborazioni ADD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  <w:t>Altezza float,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</w:rPr>
        <w:tab/>
      </w:r>
      <w:r w:rsidRPr="00D4609D">
        <w:rPr>
          <w:sz w:val="24"/>
          <w:lang w:val="en-US"/>
        </w:rPr>
        <w:t>Peso float,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ab/>
        <w:t>AltCl int,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ab/>
        <w:t>PesoCl int,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  <w:lang w:val="en-US"/>
        </w:rPr>
        <w:tab/>
      </w:r>
      <w:r w:rsidRPr="00D4609D">
        <w:rPr>
          <w:sz w:val="24"/>
        </w:rPr>
        <w:t>Bmi float,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  <w:t>BmiCl int);</w:t>
      </w:r>
    </w:p>
    <w:p w:rsidR="009C0FEF" w:rsidRDefault="009C0FEF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aggiunge chiave primaria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ALTER TABLE elaborazioni ADD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PRIMARY KEY (N);</w:t>
      </w:r>
    </w:p>
    <w:p w:rsidR="00AC21BC" w:rsidRPr="00D4609D" w:rsidRDefault="00AC21BC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qryImperialeMetrico 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UPDATE elaborazioni SET </w:t>
      </w:r>
    </w:p>
    <w:p w:rsidR="00AC21BC" w:rsidRPr="00150C50" w:rsidRDefault="00AC21BC" w:rsidP="009C0FEF">
      <w:pPr>
        <w:pStyle w:val="Codice"/>
        <w:ind w:left="708" w:firstLine="708"/>
        <w:rPr>
          <w:sz w:val="24"/>
        </w:rPr>
      </w:pPr>
      <w:r w:rsidRPr="00150C50">
        <w:rPr>
          <w:sz w:val="24"/>
        </w:rPr>
        <w:t>Altezza = round((AltInch*25.4)/10),</w:t>
      </w:r>
    </w:p>
    <w:p w:rsidR="00AC21BC" w:rsidRPr="00150C50" w:rsidRDefault="00AC21BC" w:rsidP="009C0FEF">
      <w:pPr>
        <w:pStyle w:val="Codice"/>
        <w:ind w:left="708" w:firstLine="708"/>
        <w:rPr>
          <w:sz w:val="24"/>
        </w:rPr>
      </w:pPr>
      <w:r w:rsidRPr="00150C50">
        <w:rPr>
          <w:sz w:val="24"/>
        </w:rPr>
        <w:t>Peso = round((PesoPounds*453.59237)/1000) ;</w:t>
      </w:r>
    </w:p>
    <w:p w:rsidR="009C0FEF" w:rsidRDefault="009C0FEF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qryAltClassi  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UPDATE elaborazioni SET AltCl = Switch(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</w:r>
      <w:r w:rsidR="009C0FEF">
        <w:rPr>
          <w:sz w:val="24"/>
        </w:rPr>
        <w:tab/>
      </w:r>
      <w:r w:rsidRPr="00D4609D">
        <w:rPr>
          <w:sz w:val="24"/>
        </w:rPr>
        <w:t>Altezza&lt;172,1,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</w:r>
      <w:r w:rsidR="009C0FEF">
        <w:rPr>
          <w:sz w:val="24"/>
        </w:rPr>
        <w:tab/>
      </w:r>
      <w:r w:rsidRPr="00D4609D">
        <w:rPr>
          <w:sz w:val="24"/>
        </w:rPr>
        <w:t>(Altezza&gt;=172 And Altezza&lt;177),2,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</w:r>
      <w:r w:rsidR="009C0FEF">
        <w:rPr>
          <w:sz w:val="24"/>
        </w:rPr>
        <w:tab/>
      </w:r>
      <w:r w:rsidRPr="00D4609D">
        <w:rPr>
          <w:sz w:val="24"/>
        </w:rPr>
        <w:t>Altezza&gt;=177,3);</w:t>
      </w:r>
    </w:p>
    <w:p w:rsidR="009C0FEF" w:rsidRDefault="009C0FEF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qryPesoClassi  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UPDATE elaborazioni SET PesoCl = Switch(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</w:r>
      <w:r w:rsidR="009C0FEF">
        <w:rPr>
          <w:sz w:val="24"/>
        </w:rPr>
        <w:tab/>
      </w:r>
      <w:r w:rsidRPr="00D4609D">
        <w:rPr>
          <w:sz w:val="24"/>
        </w:rPr>
        <w:t>Peso&lt;56,1,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</w:r>
      <w:r w:rsidR="009C0FEF">
        <w:rPr>
          <w:sz w:val="24"/>
        </w:rPr>
        <w:tab/>
      </w:r>
      <w:r w:rsidRPr="00D4609D">
        <w:rPr>
          <w:sz w:val="24"/>
        </w:rPr>
        <w:t>(Peso&gt;=56 And Peso&lt;63),2,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</w:r>
      <w:r w:rsidR="009C0FEF">
        <w:rPr>
          <w:sz w:val="24"/>
        </w:rPr>
        <w:tab/>
      </w:r>
      <w:r w:rsidRPr="00D4609D">
        <w:rPr>
          <w:sz w:val="24"/>
        </w:rPr>
        <w:t>Peso&gt;=63,3);</w:t>
      </w:r>
    </w:p>
    <w:p w:rsidR="009C0FEF" w:rsidRDefault="009C0FEF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lastRenderedPageBreak/>
        <w:t xml:space="preserve">/* calcolo bmi = peso kg / altezza metri ^2 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   qryCalcoloBmi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 xml:space="preserve">   classi bmi   </w:t>
      </w:r>
      <w:r w:rsidRPr="00D4609D">
        <w:rPr>
          <w:sz w:val="24"/>
        </w:rPr>
        <w:tab/>
      </w:r>
      <w:r w:rsidRPr="00D4609D">
        <w:rPr>
          <w:sz w:val="24"/>
        </w:rPr>
        <w:tab/>
      </w:r>
      <w:r w:rsidRPr="00D4609D">
        <w:rPr>
          <w:sz w:val="24"/>
        </w:rPr>
        <w:tab/>
        <w:t>&lt;15.50</w:t>
      </w:r>
      <w:r w:rsidRPr="00D4609D">
        <w:rPr>
          <w:sz w:val="24"/>
        </w:rPr>
        <w:tab/>
        <w:t>anoressia grave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</w:r>
      <w:r w:rsidRPr="00D4609D">
        <w:rPr>
          <w:sz w:val="24"/>
        </w:rPr>
        <w:tab/>
      </w:r>
      <w:r w:rsidRPr="00D4609D">
        <w:rPr>
          <w:sz w:val="24"/>
        </w:rPr>
        <w:tab/>
      </w:r>
      <w:r w:rsidRPr="00D4609D">
        <w:rPr>
          <w:sz w:val="24"/>
        </w:rPr>
        <w:tab/>
      </w:r>
      <w:r w:rsidRPr="00D4609D">
        <w:rPr>
          <w:sz w:val="24"/>
        </w:rPr>
        <w:tab/>
        <w:t>15.50-17.49</w:t>
      </w:r>
      <w:r w:rsidRPr="00D4609D">
        <w:rPr>
          <w:sz w:val="24"/>
        </w:rPr>
        <w:tab/>
        <w:t>anoressia moderata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</w:r>
      <w:r w:rsidRPr="00D4609D">
        <w:rPr>
          <w:sz w:val="24"/>
        </w:rPr>
        <w:tab/>
      </w:r>
      <w:r w:rsidRPr="00D4609D">
        <w:rPr>
          <w:sz w:val="24"/>
        </w:rPr>
        <w:tab/>
      </w:r>
      <w:r w:rsidRPr="00D4609D">
        <w:rPr>
          <w:sz w:val="24"/>
        </w:rPr>
        <w:tab/>
      </w:r>
      <w:r w:rsidRPr="00D4609D">
        <w:rPr>
          <w:sz w:val="24"/>
        </w:rPr>
        <w:tab/>
        <w:t>17.50-18.99</w:t>
      </w:r>
      <w:r w:rsidRPr="00D4609D">
        <w:rPr>
          <w:sz w:val="24"/>
        </w:rPr>
        <w:tab/>
        <w:t>leggermente sottopeso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</w:r>
      <w:r w:rsidRPr="00D4609D">
        <w:rPr>
          <w:sz w:val="24"/>
        </w:rPr>
        <w:tab/>
      </w:r>
      <w:r w:rsidRPr="00D4609D">
        <w:rPr>
          <w:sz w:val="24"/>
        </w:rPr>
        <w:tab/>
      </w:r>
      <w:r w:rsidRPr="00D4609D">
        <w:rPr>
          <w:sz w:val="24"/>
        </w:rPr>
        <w:tab/>
      </w:r>
      <w:r w:rsidRPr="00D4609D">
        <w:rPr>
          <w:sz w:val="24"/>
        </w:rPr>
        <w:tab/>
        <w:t>19.00-21.99</w:t>
      </w:r>
      <w:r w:rsidRPr="00D4609D">
        <w:rPr>
          <w:sz w:val="24"/>
        </w:rPr>
        <w:tab/>
        <w:t>peso ideale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</w:r>
      <w:r w:rsidRPr="00D4609D">
        <w:rPr>
          <w:sz w:val="24"/>
        </w:rPr>
        <w:tab/>
      </w:r>
      <w:r w:rsidRPr="00D4609D">
        <w:rPr>
          <w:sz w:val="24"/>
        </w:rPr>
        <w:tab/>
      </w:r>
      <w:r w:rsidRPr="00D4609D">
        <w:rPr>
          <w:sz w:val="24"/>
        </w:rPr>
        <w:tab/>
      </w:r>
      <w:r w:rsidRPr="00D4609D">
        <w:rPr>
          <w:sz w:val="24"/>
        </w:rPr>
        <w:tab/>
        <w:t>22.00-24.99</w:t>
      </w:r>
      <w:r w:rsidRPr="00D4609D">
        <w:rPr>
          <w:sz w:val="24"/>
        </w:rPr>
        <w:tab/>
        <w:t>sovrappeso falso magro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</w:r>
      <w:r w:rsidRPr="00D4609D">
        <w:rPr>
          <w:sz w:val="24"/>
        </w:rPr>
        <w:tab/>
      </w:r>
      <w:r w:rsidRPr="00D4609D">
        <w:rPr>
          <w:sz w:val="24"/>
        </w:rPr>
        <w:tab/>
      </w:r>
      <w:r w:rsidRPr="00D4609D">
        <w:rPr>
          <w:sz w:val="24"/>
        </w:rPr>
        <w:tab/>
      </w:r>
      <w:r w:rsidRPr="00D4609D">
        <w:rPr>
          <w:sz w:val="24"/>
        </w:rPr>
        <w:tab/>
        <w:t>25.00-29.99</w:t>
      </w:r>
      <w:r w:rsidRPr="00D4609D">
        <w:rPr>
          <w:sz w:val="24"/>
        </w:rPr>
        <w:tab/>
        <w:t>visibilmente sovrappeso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</w:r>
      <w:r w:rsidRPr="00D4609D">
        <w:rPr>
          <w:sz w:val="24"/>
        </w:rPr>
        <w:tab/>
      </w:r>
      <w:r w:rsidRPr="00D4609D">
        <w:rPr>
          <w:sz w:val="24"/>
        </w:rPr>
        <w:tab/>
      </w:r>
      <w:r w:rsidRPr="00D4609D">
        <w:rPr>
          <w:sz w:val="24"/>
        </w:rPr>
        <w:tab/>
      </w:r>
      <w:r w:rsidRPr="00D4609D">
        <w:rPr>
          <w:sz w:val="24"/>
        </w:rPr>
        <w:tab/>
        <w:t>30.00-34.99</w:t>
      </w:r>
      <w:r w:rsidRPr="00D4609D">
        <w:rPr>
          <w:sz w:val="24"/>
        </w:rPr>
        <w:tab/>
        <w:t>obesità I classe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</w:r>
      <w:r w:rsidRPr="00D4609D">
        <w:rPr>
          <w:sz w:val="24"/>
        </w:rPr>
        <w:tab/>
      </w:r>
      <w:r w:rsidRPr="00D4609D">
        <w:rPr>
          <w:sz w:val="24"/>
        </w:rPr>
        <w:tab/>
      </w:r>
      <w:r w:rsidRPr="00D4609D">
        <w:rPr>
          <w:sz w:val="24"/>
        </w:rPr>
        <w:tab/>
      </w:r>
      <w:r w:rsidRPr="00D4609D">
        <w:rPr>
          <w:sz w:val="24"/>
        </w:rPr>
        <w:tab/>
        <w:t>35.00-39.99</w:t>
      </w:r>
      <w:r w:rsidRPr="00D4609D">
        <w:rPr>
          <w:sz w:val="24"/>
        </w:rPr>
        <w:tab/>
        <w:t>obesità II classe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</w:r>
      <w:r w:rsidRPr="00D4609D">
        <w:rPr>
          <w:sz w:val="24"/>
        </w:rPr>
        <w:tab/>
      </w:r>
      <w:r w:rsidRPr="00D4609D">
        <w:rPr>
          <w:sz w:val="24"/>
        </w:rPr>
        <w:tab/>
      </w:r>
      <w:r w:rsidRPr="00D4609D">
        <w:rPr>
          <w:sz w:val="24"/>
        </w:rPr>
        <w:tab/>
      </w:r>
      <w:r w:rsidRPr="00D4609D">
        <w:rPr>
          <w:sz w:val="24"/>
        </w:rPr>
        <w:tab/>
        <w:t>&gt;=40.00 obesità III classe   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UPDATE elaborazioni SET Bmi =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  <w:t>round(Peso/((Altezza/100)^2),2);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UPDATE elaborazioni SET BmiCl = Switch(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</w:rPr>
        <w:tab/>
      </w:r>
      <w:r w:rsidRPr="00D4609D">
        <w:rPr>
          <w:sz w:val="24"/>
          <w:lang w:val="en-US"/>
        </w:rPr>
        <w:t>Bmi &lt; 15.5, 1,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ab/>
        <w:t>(Bmi &gt;= 15.50 AND Bmi &lt; 17.50),2,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ab/>
        <w:t>(Bmi &gt;= 17.50 AND Bmi &lt; 19.00),3,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ab/>
        <w:t>(Bmi &gt;= 19.00 AND Bmi &lt; 22.00),4,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ab/>
        <w:t>(Bmi &gt;= 22.00 AND Bmi &lt; 25.00),5,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ab/>
        <w:t>(Bmi &gt;= 25.00 AND Bmi &lt; 30.00),6,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ab/>
        <w:t>(Bmi &gt;= 30.00 AND Bmi &lt; 35.00),7,</w:t>
      </w:r>
    </w:p>
    <w:p w:rsidR="00AC21BC" w:rsidRPr="00150C50" w:rsidRDefault="00AC21BC" w:rsidP="00AC21BC">
      <w:pPr>
        <w:pStyle w:val="Codice"/>
        <w:rPr>
          <w:sz w:val="24"/>
        </w:rPr>
      </w:pPr>
      <w:r w:rsidRPr="00D4609D">
        <w:rPr>
          <w:sz w:val="24"/>
          <w:lang w:val="en-US"/>
        </w:rPr>
        <w:tab/>
      </w:r>
      <w:r w:rsidRPr="00150C50">
        <w:rPr>
          <w:sz w:val="24"/>
        </w:rPr>
        <w:t>(Bmi &gt;= 35.00 AND Bmi &lt; 40.00),8,</w:t>
      </w:r>
    </w:p>
    <w:p w:rsidR="00AC21BC" w:rsidRPr="00150C50" w:rsidRDefault="00AC21BC" w:rsidP="00AC21BC">
      <w:pPr>
        <w:pStyle w:val="Codice"/>
        <w:rPr>
          <w:sz w:val="24"/>
        </w:rPr>
      </w:pPr>
      <w:r w:rsidRPr="00150C50">
        <w:rPr>
          <w:sz w:val="24"/>
        </w:rPr>
        <w:tab/>
        <w:t>Bmi &gt;= 40.00 ,9);</w:t>
      </w:r>
      <w:r w:rsidRPr="00150C50">
        <w:rPr>
          <w:sz w:val="24"/>
        </w:rPr>
        <w:tab/>
      </w:r>
    </w:p>
    <w:p w:rsidR="00AC21BC" w:rsidRPr="00150C50" w:rsidRDefault="00AC21BC" w:rsidP="00AC21BC">
      <w:pPr>
        <w:pStyle w:val="Codice"/>
        <w:rPr>
          <w:sz w:val="24"/>
        </w:rPr>
      </w:pPr>
      <w:r w:rsidRPr="00150C50">
        <w:rPr>
          <w:sz w:val="24"/>
        </w:rPr>
        <w:tab/>
      </w:r>
    </w:p>
    <w:p w:rsidR="00AC21BC" w:rsidRPr="00150C50" w:rsidRDefault="00AC21BC" w:rsidP="00AC21BC">
      <w:pPr>
        <w:pStyle w:val="Codice"/>
        <w:rPr>
          <w:sz w:val="24"/>
        </w:rPr>
      </w:pPr>
    </w:p>
    <w:p w:rsidR="00AC21BC" w:rsidRPr="009C0FEF" w:rsidRDefault="00AC21BC" w:rsidP="00AC21BC">
      <w:pPr>
        <w:pStyle w:val="Codice"/>
        <w:rPr>
          <w:sz w:val="24"/>
        </w:rPr>
      </w:pPr>
      <w:r w:rsidRPr="009C0FEF">
        <w:rPr>
          <w:sz w:val="24"/>
        </w:rPr>
        <w:t xml:space="preserve">/* qryCampiIncrociati </w:t>
      </w:r>
      <w:r w:rsidR="009C0FEF" w:rsidRPr="009C0FEF">
        <w:rPr>
          <w:sz w:val="24"/>
        </w:rPr>
        <w:t>peso sulle righe altezza sulle colonne</w:t>
      </w:r>
      <w:r w:rsidRPr="009C0FEF">
        <w:rPr>
          <w:sz w:val="24"/>
        </w:rPr>
        <w:t xml:space="preserve"> */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TRANSFORM Count(N) AS ConteggioDiN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SELECT PesoCl, Count(N) AS TotaleDiN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FROM elaborazioni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GROUP BY PesoCl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PIVOT AltCl;</w:t>
      </w:r>
    </w:p>
    <w:p w:rsidR="00AC21BC" w:rsidRPr="00D4609D" w:rsidRDefault="00AC21BC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verifica chi quadro con Studenti16  */</w:t>
      </w:r>
    </w:p>
    <w:p w:rsidR="009C0FEF" w:rsidRPr="00150C50" w:rsidRDefault="009C0FEF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UPDATE Studenti16 SET AltCl = Switch(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  <w:lang w:val="en-US"/>
        </w:rPr>
        <w:tab/>
      </w:r>
      <w:r w:rsidRPr="00D4609D">
        <w:rPr>
          <w:sz w:val="24"/>
        </w:rPr>
        <w:t>Altezza&lt;=167,1,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  <w:t>(Altezza&gt;167 And Altezza&lt;=175),2,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  <w:t>Altezza&gt;175,3);</w:t>
      </w:r>
    </w:p>
    <w:p w:rsidR="009C0FEF" w:rsidRDefault="009C0FEF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qryPesoClassi  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UPDATE Studenti16 SET PesoCl = Switch(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  <w:t>Peso&lt;=58,1,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  <w:t>(Peso&gt;58 And Peso&lt;=66),2,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  <w:t>Peso&gt;66,3);</w:t>
      </w:r>
    </w:p>
    <w:p w:rsidR="009C0FEF" w:rsidRDefault="009C0FEF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opzionale calcolo BMI  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UPDATE Studenti16 SET Bmi =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</w:rPr>
        <w:tab/>
      </w:r>
      <w:r w:rsidRPr="00D4609D">
        <w:rPr>
          <w:sz w:val="24"/>
          <w:lang w:val="en-US"/>
        </w:rPr>
        <w:t>round(Peso/((Altezza/100)^2),2);</w:t>
      </w:r>
    </w:p>
    <w:p w:rsidR="009C0FEF" w:rsidRDefault="009C0FEF" w:rsidP="00AC21BC">
      <w:pPr>
        <w:pStyle w:val="Codice"/>
        <w:rPr>
          <w:sz w:val="24"/>
          <w:lang w:val="en-US"/>
        </w:rPr>
      </w:pPr>
    </w:p>
    <w:p w:rsidR="009C0FEF" w:rsidRDefault="009C0FEF" w:rsidP="00AC21BC">
      <w:pPr>
        <w:pStyle w:val="Codice"/>
        <w:rPr>
          <w:sz w:val="24"/>
          <w:lang w:val="en-US"/>
        </w:rPr>
      </w:pP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ab/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lastRenderedPageBreak/>
        <w:t>UPDATE Studenti16 SET BmiCl = Switch(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ab/>
        <w:t>Bmi &lt; 15.5, 1,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ab/>
        <w:t>(Bmi &gt;= 15.50 AND Bmi &lt; 17.50),2,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ab/>
        <w:t>(Bmi &gt;= 17.50 AND Bmi &lt; 19.00),3,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ab/>
        <w:t>(Bmi &gt;= 19.00 AND Bmi &lt; 22.00),4,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ab/>
        <w:t>(Bmi &gt;= 22.00 AND Bmi &lt; 25.00),5,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ab/>
        <w:t>(Bmi &gt;= 25.00 AND Bmi &lt; 30.00),6,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ab/>
        <w:t>(Bmi &gt;= 30.00 AND Bmi &lt; 35.00),7,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  <w:lang w:val="en-US"/>
        </w:rPr>
        <w:tab/>
      </w:r>
      <w:r w:rsidRPr="00D4609D">
        <w:rPr>
          <w:sz w:val="24"/>
        </w:rPr>
        <w:t>(Bmi &gt;= 35.00 AND Bmi &lt; 40.00),8,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  <w:t>Bmi &gt;= 40.00 ,9);</w:t>
      </w:r>
      <w:r w:rsidRPr="00D4609D">
        <w:rPr>
          <w:sz w:val="24"/>
        </w:rPr>
        <w:tab/>
      </w:r>
      <w:r w:rsidRPr="00D4609D">
        <w:rPr>
          <w:sz w:val="24"/>
        </w:rPr>
        <w:tab/>
      </w:r>
    </w:p>
    <w:p w:rsidR="00AC21BC" w:rsidRPr="00D4609D" w:rsidRDefault="00AC21BC" w:rsidP="00AC21BC">
      <w:pPr>
        <w:pStyle w:val="Codice"/>
        <w:rPr>
          <w:sz w:val="24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ab/>
        <w:t>/* qryCampiIncrociati tabella Pivot  */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TRANSFORM Count(ID) AS ConteggioDiID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SELECT AltCl, Count(ID) AS TotaleDiID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FROM Studenti16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GROUP BY AltCl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PIVOT PesoCl;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/* DDL in sql   */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CREATE TABLE Studenti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(Uid INT UNIQUE NOT NULL PRIMARY KEY,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Cognome CHAR(30),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Nome CHAR(30));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CREATE TABLE PesoAlt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(Uid INT UNIQUE NOT NULL,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Peso INT,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Altezza INT,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PRIMARY KEY(Uid),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FOREIGN KEY(Uid) REFERENCES Studenti(Uid));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/* alternativa al precedente */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CREATE TABLE Studenti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(Uid INT UNIQUE NOT NULL PRIMARY KEY,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Cognome CHAR(30),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Nome CHAR(30));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CREATE TABLE PesoAlt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(Uid INT UNIQUE NOT NULL PRIMARY KEY,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Peso INT,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Altezza INT);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ALTER TABLE PesoAlt</w:t>
      </w:r>
    </w:p>
    <w:p w:rsidR="00AC21BC" w:rsidRPr="00D4609D" w:rsidRDefault="00AC21BC" w:rsidP="00AC21BC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ADD CONSTRAINT Uid FOREIGN KEY(Uid)</w:t>
      </w:r>
    </w:p>
    <w:p w:rsidR="00AC21BC" w:rsidRPr="00D4609D" w:rsidRDefault="00AC21BC" w:rsidP="00AC21BC">
      <w:pPr>
        <w:pStyle w:val="Codice"/>
        <w:rPr>
          <w:sz w:val="24"/>
        </w:rPr>
      </w:pPr>
      <w:r w:rsidRPr="00D4609D">
        <w:rPr>
          <w:sz w:val="24"/>
        </w:rPr>
        <w:t>REFERENCES Studenti(Uid);</w:t>
      </w:r>
    </w:p>
    <w:p w:rsidR="009C0FEF" w:rsidRDefault="009C0FEF" w:rsidP="00AC21BC">
      <w:pPr>
        <w:pStyle w:val="Codice"/>
        <w:rPr>
          <w:sz w:val="24"/>
        </w:rPr>
      </w:pPr>
    </w:p>
    <w:p w:rsidR="009C0FEF" w:rsidRPr="00D4609D" w:rsidRDefault="009C0FEF" w:rsidP="00AC21BC">
      <w:pPr>
        <w:pStyle w:val="Codice"/>
        <w:rPr>
          <w:sz w:val="24"/>
        </w:rPr>
      </w:pPr>
    </w:p>
    <w:p w:rsidR="007A43D2" w:rsidRPr="00D4609D" w:rsidRDefault="009C0FEF" w:rsidP="00AC21BC">
      <w:pPr>
        <w:pStyle w:val="Codice"/>
        <w:rPr>
          <w:sz w:val="24"/>
        </w:rPr>
      </w:pPr>
      <w:r>
        <w:rPr>
          <w:sz w:val="24"/>
        </w:rPr>
        <w:t xml:space="preserve">/*Access non ammette vincoli </w:t>
      </w:r>
      <w:r w:rsidR="00F45325" w:rsidRPr="00D4609D">
        <w:rPr>
          <w:sz w:val="24"/>
        </w:rPr>
        <w:t>integrità referenziale in DDL SQL */</w:t>
      </w:r>
    </w:p>
    <w:p w:rsidR="007A43D2" w:rsidRPr="00D4609D" w:rsidRDefault="007A43D2" w:rsidP="00AC21BC">
      <w:pPr>
        <w:pStyle w:val="Codice"/>
        <w:rPr>
          <w:sz w:val="24"/>
        </w:rPr>
      </w:pPr>
    </w:p>
    <w:p w:rsidR="009C0FEF" w:rsidRDefault="009C0FEF" w:rsidP="00AC21BC">
      <w:pPr>
        <w:pStyle w:val="Codice"/>
        <w:rPr>
          <w:sz w:val="24"/>
        </w:rPr>
      </w:pPr>
    </w:p>
    <w:p w:rsidR="009C0FEF" w:rsidRDefault="009C0FEF" w:rsidP="00AC21BC">
      <w:pPr>
        <w:pStyle w:val="Codice"/>
        <w:rPr>
          <w:sz w:val="24"/>
        </w:rPr>
      </w:pPr>
    </w:p>
    <w:p w:rsidR="009C0FEF" w:rsidRDefault="009C0FEF" w:rsidP="00AC21BC">
      <w:pPr>
        <w:pStyle w:val="Codice"/>
        <w:rPr>
          <w:sz w:val="24"/>
        </w:rPr>
      </w:pPr>
    </w:p>
    <w:p w:rsidR="007A43D2" w:rsidRPr="00D4609D" w:rsidRDefault="007A43D2" w:rsidP="00AC21BC">
      <w:pPr>
        <w:pStyle w:val="Codice"/>
        <w:rPr>
          <w:sz w:val="24"/>
        </w:rPr>
      </w:pPr>
      <w:r w:rsidRPr="00D4609D">
        <w:rPr>
          <w:sz w:val="24"/>
        </w:rPr>
        <w:lastRenderedPageBreak/>
        <w:t xml:space="preserve">/* Studenti 2 2759 studenti </w:t>
      </w:r>
      <w:r w:rsidR="00F456A1" w:rsidRPr="00D4609D">
        <w:rPr>
          <w:sz w:val="24"/>
        </w:rPr>
        <w:t xml:space="preserve">   file Studenti2.txt   </w:t>
      </w:r>
      <w:r w:rsidRPr="00D4609D">
        <w:rPr>
          <w:sz w:val="24"/>
        </w:rPr>
        <w:t>*/</w:t>
      </w:r>
    </w:p>
    <w:p w:rsidR="009C0FEF" w:rsidRDefault="007A43D2" w:rsidP="00AC21BC">
      <w:pPr>
        <w:pStyle w:val="Codice"/>
        <w:rPr>
          <w:sz w:val="24"/>
        </w:rPr>
      </w:pPr>
      <w:r w:rsidRPr="00D4609D">
        <w:rPr>
          <w:sz w:val="24"/>
        </w:rPr>
        <w:t>/* "n";"anno";"genere";"eta";"peso";"altezza";"dipsci";"dipcla";</w:t>
      </w:r>
    </w:p>
    <w:p w:rsidR="007A43D2" w:rsidRPr="00D4609D" w:rsidRDefault="007A43D2" w:rsidP="00AC21BC">
      <w:pPr>
        <w:pStyle w:val="Codice"/>
        <w:rPr>
          <w:sz w:val="24"/>
        </w:rPr>
      </w:pPr>
      <w:r w:rsidRPr="00D4609D">
        <w:rPr>
          <w:sz w:val="24"/>
        </w:rPr>
        <w:t xml:space="preserve">"diptec";"dipalt";"componenti";"occhiali";"fumo";"diploma" </w:t>
      </w:r>
    </w:p>
    <w:p w:rsidR="007A43D2" w:rsidRPr="00D4609D" w:rsidRDefault="007A43D2" w:rsidP="00AC21BC">
      <w:pPr>
        <w:pStyle w:val="Codice"/>
        <w:rPr>
          <w:sz w:val="24"/>
        </w:rPr>
      </w:pPr>
      <w:r w:rsidRPr="00D4609D">
        <w:rPr>
          <w:sz w:val="24"/>
        </w:rPr>
        <w:t xml:space="preserve">diploma 5 spazi più testo </w:t>
      </w:r>
    </w:p>
    <w:p w:rsidR="007A43D2" w:rsidRPr="00D4609D" w:rsidRDefault="007A43D2" w:rsidP="00AC21BC">
      <w:pPr>
        <w:pStyle w:val="Codice"/>
        <w:rPr>
          <w:sz w:val="24"/>
        </w:rPr>
      </w:pPr>
      <w:r w:rsidRPr="00D4609D">
        <w:rPr>
          <w:sz w:val="24"/>
        </w:rPr>
        <w:t>Importare file testo nella tabella Studenti2</w:t>
      </w:r>
    </w:p>
    <w:p w:rsidR="007A43D2" w:rsidRPr="00D4609D" w:rsidRDefault="007A43D2" w:rsidP="007A43D2">
      <w:pPr>
        <w:pStyle w:val="Codice"/>
        <w:rPr>
          <w:sz w:val="24"/>
        </w:rPr>
      </w:pPr>
      <w:r w:rsidRPr="00D4609D">
        <w:rPr>
          <w:sz w:val="24"/>
        </w:rPr>
        <w:t>Verifica dei campi numerici</w:t>
      </w:r>
    </w:p>
    <w:p w:rsidR="007A43D2" w:rsidRPr="00D4609D" w:rsidRDefault="007A43D2" w:rsidP="00AC21BC">
      <w:pPr>
        <w:pStyle w:val="Codice"/>
        <w:rPr>
          <w:sz w:val="24"/>
        </w:rPr>
      </w:pPr>
      <w:r w:rsidRPr="00D4609D">
        <w:rPr>
          <w:sz w:val="24"/>
        </w:rPr>
        <w:t>Chiave primaria n */</w:t>
      </w:r>
    </w:p>
    <w:p w:rsidR="007A43D2" w:rsidRPr="00D4609D" w:rsidRDefault="007A43D2" w:rsidP="007A43D2">
      <w:pPr>
        <w:pStyle w:val="Codice"/>
        <w:rPr>
          <w:sz w:val="24"/>
        </w:rPr>
      </w:pPr>
    </w:p>
    <w:p w:rsidR="007A43D2" w:rsidRPr="00D4609D" w:rsidRDefault="007A43D2" w:rsidP="007A43D2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SELECT diploma,count(n) FROM Studenti2 GROUP BY diploma;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1"/>
        <w:gridCol w:w="911"/>
      </w:tblGrid>
      <w:tr w:rsidR="00150C50" w:rsidRPr="00150C50" w:rsidTr="00150C50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150C50" w:rsidRPr="00150C50" w:rsidRDefault="00150C50" w:rsidP="00150C50">
            <w:pPr>
              <w:jc w:val="center"/>
              <w:rPr>
                <w:rFonts w:ascii="Calibri" w:hAnsi="Calibri" w:cs="Calibri"/>
                <w:color w:val="000000"/>
              </w:rPr>
            </w:pPr>
            <w:r w:rsidRPr="00150C50">
              <w:rPr>
                <w:rFonts w:ascii="Calibri" w:hAnsi="Calibri" w:cs="Calibri"/>
                <w:b/>
                <w:bCs/>
                <w:color w:val="000000"/>
              </w:rPr>
              <w:t>qryEsempi</w:t>
            </w:r>
          </w:p>
        </w:tc>
      </w:tr>
      <w:tr w:rsidR="00150C50" w:rsidRPr="00150C50" w:rsidTr="00150C50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50C50" w:rsidRPr="00150C50" w:rsidRDefault="00150C50" w:rsidP="00150C50">
            <w:pPr>
              <w:jc w:val="center"/>
              <w:rPr>
                <w:b/>
                <w:bCs/>
              </w:rPr>
            </w:pPr>
            <w:r w:rsidRPr="00150C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diploma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50C50" w:rsidRPr="00150C50" w:rsidRDefault="00150C50" w:rsidP="00150C50">
            <w:pPr>
              <w:jc w:val="center"/>
              <w:rPr>
                <w:b/>
                <w:bCs/>
              </w:rPr>
            </w:pPr>
            <w:r w:rsidRPr="00150C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Expr1001</w:t>
            </w:r>
          </w:p>
        </w:tc>
      </w:tr>
      <w:tr w:rsidR="00150C50" w:rsidRPr="00150C50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alt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pPr>
              <w:jc w:val="right"/>
            </w:pPr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</w:tr>
      <w:tr w:rsidR="00150C50" w:rsidRPr="00150C50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cla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pPr>
              <w:jc w:val="right"/>
            </w:pPr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821</w:t>
            </w:r>
          </w:p>
        </w:tc>
      </w:tr>
      <w:tr w:rsidR="00150C50" w:rsidRPr="00150C50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sci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pPr>
              <w:jc w:val="right"/>
            </w:pPr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637</w:t>
            </w:r>
          </w:p>
        </w:tc>
      </w:tr>
      <w:tr w:rsidR="00150C50" w:rsidRPr="00150C50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tec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pPr>
              <w:jc w:val="right"/>
            </w:pPr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1090</w:t>
            </w:r>
          </w:p>
        </w:tc>
      </w:tr>
    </w:tbl>
    <w:p w:rsidR="007A43D2" w:rsidRPr="00D4609D" w:rsidRDefault="007A43D2" w:rsidP="007A43D2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 xml:space="preserve">SELECT </w:t>
      </w:r>
    </w:p>
    <w:p w:rsidR="007A43D2" w:rsidRPr="00D4609D" w:rsidRDefault="007A43D2" w:rsidP="007A43D2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diploma,</w:t>
      </w:r>
    </w:p>
    <w:p w:rsidR="007A43D2" w:rsidRPr="00D4609D" w:rsidRDefault="007A43D2" w:rsidP="007A43D2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 xml:space="preserve">count(n) AS frequenza, </w:t>
      </w:r>
    </w:p>
    <w:p w:rsidR="007A43D2" w:rsidRPr="00D4609D" w:rsidRDefault="007A43D2" w:rsidP="007A43D2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round((count(n)/2759)*100,2) AS percentuale</w:t>
      </w:r>
    </w:p>
    <w:p w:rsidR="007A43D2" w:rsidRDefault="007A43D2" w:rsidP="007A43D2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FROM Studenti2 GROUP BY diploma;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1"/>
        <w:gridCol w:w="980"/>
        <w:gridCol w:w="1156"/>
      </w:tblGrid>
      <w:tr w:rsidR="00150C50" w:rsidRPr="00150C50" w:rsidTr="00150C50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150C50" w:rsidRPr="00150C50" w:rsidRDefault="00150C50" w:rsidP="00150C50">
            <w:pPr>
              <w:jc w:val="center"/>
              <w:rPr>
                <w:rFonts w:ascii="Calibri" w:hAnsi="Calibri" w:cs="Calibri"/>
                <w:color w:val="000000"/>
              </w:rPr>
            </w:pPr>
            <w:r w:rsidRPr="00150C50">
              <w:rPr>
                <w:rFonts w:ascii="Calibri" w:hAnsi="Calibri" w:cs="Calibri"/>
                <w:b/>
                <w:bCs/>
                <w:color w:val="000000"/>
              </w:rPr>
              <w:t>qryEsempi</w:t>
            </w:r>
          </w:p>
        </w:tc>
      </w:tr>
      <w:tr w:rsidR="00150C50" w:rsidRPr="00150C50" w:rsidTr="00150C50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50C50" w:rsidRPr="00150C50" w:rsidRDefault="00150C50" w:rsidP="00150C50">
            <w:pPr>
              <w:jc w:val="center"/>
              <w:rPr>
                <w:b/>
                <w:bCs/>
              </w:rPr>
            </w:pPr>
            <w:r w:rsidRPr="00150C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diploma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50C50" w:rsidRPr="00150C50" w:rsidRDefault="00150C50" w:rsidP="00150C50">
            <w:pPr>
              <w:jc w:val="center"/>
              <w:rPr>
                <w:b/>
                <w:bCs/>
              </w:rPr>
            </w:pPr>
            <w:r w:rsidRPr="00150C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frequenza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50C50" w:rsidRPr="00150C50" w:rsidRDefault="00150C50" w:rsidP="00150C50">
            <w:pPr>
              <w:jc w:val="center"/>
              <w:rPr>
                <w:b/>
                <w:bCs/>
              </w:rPr>
            </w:pPr>
            <w:r w:rsidRPr="00150C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percentuale</w:t>
            </w:r>
          </w:p>
        </w:tc>
      </w:tr>
      <w:tr w:rsidR="00150C50" w:rsidRPr="00150C50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alt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pPr>
              <w:jc w:val="right"/>
            </w:pPr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pPr>
              <w:jc w:val="right"/>
            </w:pPr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7,65</w:t>
            </w:r>
          </w:p>
        </w:tc>
      </w:tr>
      <w:tr w:rsidR="00150C50" w:rsidRPr="00150C50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cla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pPr>
              <w:jc w:val="right"/>
            </w:pPr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821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pPr>
              <w:jc w:val="right"/>
            </w:pPr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29,76</w:t>
            </w:r>
          </w:p>
        </w:tc>
      </w:tr>
      <w:tr w:rsidR="00150C50" w:rsidRPr="00150C50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sci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pPr>
              <w:jc w:val="right"/>
            </w:pPr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pPr>
              <w:jc w:val="right"/>
            </w:pPr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23,09</w:t>
            </w:r>
          </w:p>
        </w:tc>
      </w:tr>
      <w:tr w:rsidR="00150C50" w:rsidRPr="00150C50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tec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pPr>
              <w:jc w:val="right"/>
            </w:pPr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1090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pPr>
              <w:jc w:val="right"/>
            </w:pPr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39,51</w:t>
            </w:r>
          </w:p>
        </w:tc>
      </w:tr>
    </w:tbl>
    <w:p w:rsidR="00150C50" w:rsidRDefault="00150C50" w:rsidP="00150C50">
      <w:pPr>
        <w:pStyle w:val="Codice"/>
        <w:rPr>
          <w:sz w:val="24"/>
        </w:rPr>
      </w:pPr>
    </w:p>
    <w:p w:rsidR="00150C50" w:rsidRPr="00150C50" w:rsidRDefault="00150C50" w:rsidP="00150C50">
      <w:pPr>
        <w:pStyle w:val="Codice"/>
        <w:rPr>
          <w:sz w:val="24"/>
        </w:rPr>
      </w:pPr>
      <w:r w:rsidRPr="00150C50">
        <w:rPr>
          <w:sz w:val="24"/>
        </w:rPr>
        <w:t>/* distribuzione univariata frequenze assolute e percentuali  */</w:t>
      </w:r>
    </w:p>
    <w:p w:rsidR="00150C50" w:rsidRPr="00150C50" w:rsidRDefault="00150C50" w:rsidP="00150C50">
      <w:pPr>
        <w:pStyle w:val="Codice"/>
        <w:rPr>
          <w:sz w:val="24"/>
          <w:lang w:val="en-US"/>
        </w:rPr>
      </w:pPr>
      <w:r w:rsidRPr="00150C50">
        <w:rPr>
          <w:sz w:val="24"/>
          <w:lang w:val="en-US"/>
        </w:rPr>
        <w:t>SELECT diploma2, count(n) AS frequenza,</w:t>
      </w:r>
    </w:p>
    <w:p w:rsidR="00150C50" w:rsidRPr="00150C50" w:rsidRDefault="00150C50" w:rsidP="00150C50">
      <w:pPr>
        <w:pStyle w:val="Codice"/>
        <w:rPr>
          <w:sz w:val="24"/>
          <w:lang w:val="en-US"/>
        </w:rPr>
      </w:pPr>
      <w:r w:rsidRPr="00150C50">
        <w:rPr>
          <w:sz w:val="24"/>
          <w:lang w:val="en-US"/>
        </w:rPr>
        <w:t>(round(count(n)/(SELECT count(n) FROM Studenti2),3)*100) AS pe</w:t>
      </w:r>
      <w:r w:rsidRPr="00150C50">
        <w:rPr>
          <w:sz w:val="24"/>
          <w:lang w:val="en-US"/>
        </w:rPr>
        <w:t>r</w:t>
      </w:r>
      <w:r w:rsidRPr="00150C50">
        <w:rPr>
          <w:sz w:val="24"/>
          <w:lang w:val="en-US"/>
        </w:rPr>
        <w:t>centuale</w:t>
      </w:r>
    </w:p>
    <w:p w:rsidR="00150C50" w:rsidRPr="00150C50" w:rsidRDefault="00150C50" w:rsidP="00150C50">
      <w:pPr>
        <w:pStyle w:val="Codice"/>
        <w:rPr>
          <w:sz w:val="24"/>
          <w:lang w:val="en-US"/>
        </w:rPr>
      </w:pPr>
      <w:r w:rsidRPr="00150C50">
        <w:rPr>
          <w:sz w:val="24"/>
          <w:lang w:val="en-US"/>
        </w:rPr>
        <w:t>FROM Studenti2</w:t>
      </w:r>
    </w:p>
    <w:p w:rsidR="00150C50" w:rsidRPr="00150C50" w:rsidRDefault="00150C50" w:rsidP="00150C50">
      <w:pPr>
        <w:pStyle w:val="Codice"/>
        <w:rPr>
          <w:sz w:val="24"/>
          <w:lang w:val="en-US"/>
        </w:rPr>
      </w:pPr>
      <w:r w:rsidRPr="00150C50">
        <w:rPr>
          <w:sz w:val="24"/>
          <w:lang w:val="en-US"/>
        </w:rPr>
        <w:t>GROUP BY diploma2;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2"/>
        <w:gridCol w:w="980"/>
        <w:gridCol w:w="1156"/>
      </w:tblGrid>
      <w:tr w:rsidR="00150C50" w:rsidRPr="00150C50" w:rsidTr="00150C50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150C50" w:rsidRPr="00150C50" w:rsidRDefault="00150C50" w:rsidP="00150C50">
            <w:pPr>
              <w:jc w:val="center"/>
              <w:rPr>
                <w:rFonts w:ascii="Calibri" w:hAnsi="Calibri" w:cs="Calibri"/>
                <w:color w:val="000000"/>
              </w:rPr>
            </w:pPr>
            <w:r w:rsidRPr="00150C50">
              <w:rPr>
                <w:rFonts w:ascii="Calibri" w:hAnsi="Calibri" w:cs="Calibri"/>
                <w:b/>
                <w:bCs/>
                <w:color w:val="000000"/>
              </w:rPr>
              <w:t>qryEsempi</w:t>
            </w:r>
          </w:p>
        </w:tc>
      </w:tr>
      <w:tr w:rsidR="00150C50" w:rsidRPr="00150C50" w:rsidTr="00150C50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50C50" w:rsidRPr="00150C50" w:rsidRDefault="00150C50" w:rsidP="00150C50">
            <w:pPr>
              <w:jc w:val="center"/>
              <w:rPr>
                <w:b/>
                <w:bCs/>
              </w:rPr>
            </w:pPr>
            <w:r w:rsidRPr="00150C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diploma2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50C50" w:rsidRPr="00150C50" w:rsidRDefault="00150C50" w:rsidP="00150C50">
            <w:pPr>
              <w:jc w:val="center"/>
              <w:rPr>
                <w:b/>
                <w:bCs/>
              </w:rPr>
            </w:pPr>
            <w:r w:rsidRPr="00150C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frequenza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50C50" w:rsidRPr="00150C50" w:rsidRDefault="00150C50" w:rsidP="00150C50">
            <w:pPr>
              <w:jc w:val="center"/>
              <w:rPr>
                <w:b/>
                <w:bCs/>
              </w:rPr>
            </w:pPr>
            <w:r w:rsidRPr="00150C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percentuale</w:t>
            </w:r>
          </w:p>
        </w:tc>
      </w:tr>
      <w:tr w:rsidR="00150C50" w:rsidRPr="00150C50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alt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pPr>
              <w:jc w:val="right"/>
            </w:pPr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pPr>
              <w:jc w:val="right"/>
            </w:pPr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7,6</w:t>
            </w:r>
          </w:p>
        </w:tc>
      </w:tr>
      <w:tr w:rsidR="00150C50" w:rsidRPr="00150C50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pPr>
              <w:jc w:val="right"/>
            </w:pPr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821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pPr>
              <w:jc w:val="right"/>
            </w:pPr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29,8</w:t>
            </w:r>
          </w:p>
        </w:tc>
      </w:tr>
      <w:tr w:rsidR="00150C50" w:rsidRPr="00150C50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sci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pPr>
              <w:jc w:val="right"/>
            </w:pPr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pPr>
              <w:jc w:val="right"/>
            </w:pPr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23,1</w:t>
            </w:r>
          </w:p>
        </w:tc>
      </w:tr>
      <w:tr w:rsidR="00150C50" w:rsidRPr="00150C50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tec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pPr>
              <w:jc w:val="right"/>
            </w:pPr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1090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pPr>
              <w:jc w:val="right"/>
            </w:pPr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39,5</w:t>
            </w:r>
          </w:p>
        </w:tc>
      </w:tr>
    </w:tbl>
    <w:p w:rsidR="00150C50" w:rsidRDefault="00150C50" w:rsidP="00CA19FA">
      <w:pPr>
        <w:pStyle w:val="Codice"/>
        <w:rPr>
          <w:sz w:val="24"/>
        </w:rPr>
      </w:pPr>
    </w:p>
    <w:p w:rsidR="00CA19FA" w:rsidRPr="00D4609D" w:rsidRDefault="00CA19FA" w:rsidP="00CA19FA">
      <w:pPr>
        <w:pStyle w:val="Codice"/>
        <w:rPr>
          <w:sz w:val="24"/>
        </w:rPr>
      </w:pPr>
      <w:r w:rsidRPr="00D4609D">
        <w:rPr>
          <w:sz w:val="24"/>
        </w:rPr>
        <w:t>/* l’attributo diploma ha 5 spazi iniziali  */</w:t>
      </w:r>
    </w:p>
    <w:p w:rsidR="00150C50" w:rsidRDefault="00CA19FA" w:rsidP="007A43D2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 xml:space="preserve">SELECT LEN(diploma) AS LunghezzaStringa </w:t>
      </w:r>
    </w:p>
    <w:p w:rsidR="007A43D2" w:rsidRDefault="00CA19FA" w:rsidP="007A43D2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FROM Studenti2 WHERE n = 1;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0"/>
      </w:tblGrid>
      <w:tr w:rsidR="00150C50" w:rsidRPr="00150C50" w:rsidTr="00150C50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150C50" w:rsidRPr="00150C50" w:rsidRDefault="00150C50" w:rsidP="00150C50">
            <w:pPr>
              <w:jc w:val="center"/>
              <w:rPr>
                <w:rFonts w:ascii="Calibri" w:hAnsi="Calibri" w:cs="Calibri"/>
                <w:color w:val="000000"/>
              </w:rPr>
            </w:pPr>
            <w:r w:rsidRPr="00150C50">
              <w:rPr>
                <w:rFonts w:ascii="Calibri" w:hAnsi="Calibri" w:cs="Calibri"/>
                <w:b/>
                <w:bCs/>
                <w:color w:val="000000"/>
              </w:rPr>
              <w:t>qryEsempi</w:t>
            </w:r>
          </w:p>
        </w:tc>
      </w:tr>
      <w:tr w:rsidR="00150C50" w:rsidRPr="00150C50" w:rsidTr="00150C50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50C50" w:rsidRPr="00150C50" w:rsidRDefault="00150C50" w:rsidP="00150C50">
            <w:pPr>
              <w:jc w:val="center"/>
              <w:rPr>
                <w:b/>
                <w:bCs/>
              </w:rPr>
            </w:pPr>
            <w:r w:rsidRPr="00150C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LunghezzaStringa</w:t>
            </w:r>
          </w:p>
        </w:tc>
      </w:tr>
      <w:tr w:rsidR="00150C50" w:rsidRPr="00150C50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150C50" w:rsidRDefault="00150C50" w:rsidP="00150C50">
            <w:pPr>
              <w:jc w:val="right"/>
            </w:pPr>
            <w:r w:rsidRPr="00150C50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</w:tbl>
    <w:p w:rsidR="00150C50" w:rsidRDefault="00150C50" w:rsidP="007A43D2">
      <w:pPr>
        <w:pStyle w:val="Codice"/>
        <w:rPr>
          <w:sz w:val="24"/>
          <w:lang w:val="en-US"/>
        </w:rPr>
      </w:pPr>
    </w:p>
    <w:p w:rsidR="00E73000" w:rsidRPr="00150C50" w:rsidRDefault="00CA19FA" w:rsidP="007A43D2">
      <w:pPr>
        <w:pStyle w:val="Codice"/>
        <w:rPr>
          <w:sz w:val="24"/>
          <w:lang w:val="en-US"/>
        </w:rPr>
      </w:pPr>
      <w:r w:rsidRPr="00150C50">
        <w:rPr>
          <w:sz w:val="24"/>
          <w:lang w:val="en-US"/>
        </w:rPr>
        <w:lastRenderedPageBreak/>
        <w:t>/* sbagliato  */</w:t>
      </w:r>
    </w:p>
    <w:p w:rsidR="00CA19FA" w:rsidRPr="00150C50" w:rsidRDefault="00CA19FA" w:rsidP="007A43D2">
      <w:pPr>
        <w:pStyle w:val="Codice"/>
        <w:rPr>
          <w:sz w:val="24"/>
          <w:lang w:val="en-US"/>
        </w:rPr>
      </w:pPr>
      <w:r w:rsidRPr="00150C50">
        <w:rPr>
          <w:sz w:val="24"/>
          <w:lang w:val="en-US"/>
        </w:rPr>
        <w:t>SELECT * FROM Studenti2 WHERE diploma='tec'</w:t>
      </w:r>
      <w:r w:rsidR="00150C50" w:rsidRPr="00150C50">
        <w:rPr>
          <w:sz w:val="24"/>
          <w:lang w:val="en-US"/>
        </w:rPr>
        <w:t>;</w:t>
      </w:r>
    </w:p>
    <w:p w:rsidR="00150C50" w:rsidRPr="00150C50" w:rsidRDefault="00150C50" w:rsidP="007A43D2">
      <w:pPr>
        <w:pStyle w:val="Codice"/>
        <w:rPr>
          <w:sz w:val="24"/>
          <w:lang w:val="en-US"/>
        </w:rPr>
      </w:pPr>
    </w:p>
    <w:p w:rsidR="00CA19FA" w:rsidRPr="00150C50" w:rsidRDefault="00CA19FA" w:rsidP="007A43D2">
      <w:pPr>
        <w:pStyle w:val="Codice"/>
        <w:rPr>
          <w:sz w:val="24"/>
          <w:lang w:val="en-US"/>
        </w:rPr>
      </w:pPr>
      <w:r w:rsidRPr="00150C50">
        <w:rPr>
          <w:sz w:val="24"/>
          <w:lang w:val="en-US"/>
        </w:rPr>
        <w:t>/* corretto   */</w:t>
      </w:r>
    </w:p>
    <w:p w:rsidR="00CA19FA" w:rsidRPr="00D4609D" w:rsidRDefault="00CA19FA" w:rsidP="007A43D2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SELECT * FROM Studenti2 WHERE diploma='     tec'</w:t>
      </w:r>
      <w:r w:rsidR="00150C50">
        <w:rPr>
          <w:sz w:val="24"/>
          <w:lang w:val="en-US"/>
        </w:rPr>
        <w:t>;</w:t>
      </w:r>
    </w:p>
    <w:p w:rsidR="00CA19FA" w:rsidRDefault="00CA19FA" w:rsidP="007A43D2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SELECT * FROM Studenti2 WHERE diploma LIKE '*tec'</w:t>
      </w:r>
      <w:r w:rsidR="00150C50">
        <w:rPr>
          <w:sz w:val="24"/>
          <w:lang w:val="en-US"/>
        </w:rPr>
        <w:t>;</w:t>
      </w:r>
    </w:p>
    <w:p w:rsidR="00055031" w:rsidRDefault="00055031" w:rsidP="007A43D2">
      <w:pPr>
        <w:pStyle w:val="Codice"/>
        <w:rPr>
          <w:sz w:val="24"/>
          <w:lang w:val="en-US"/>
        </w:rPr>
      </w:pPr>
      <w:r w:rsidRPr="00055031">
        <w:rPr>
          <w:sz w:val="24"/>
          <w:lang w:val="en-US"/>
        </w:rPr>
        <w:t xml:space="preserve">SELECT n, diploma2 FROM Studenti2 </w:t>
      </w:r>
    </w:p>
    <w:p w:rsidR="00055031" w:rsidRPr="00D4609D" w:rsidRDefault="00055031" w:rsidP="007A43D2">
      <w:pPr>
        <w:pStyle w:val="Codice"/>
        <w:rPr>
          <w:sz w:val="24"/>
          <w:lang w:val="en-US"/>
        </w:rPr>
      </w:pPr>
      <w:r w:rsidRPr="00055031">
        <w:rPr>
          <w:sz w:val="24"/>
          <w:lang w:val="en-US"/>
        </w:rPr>
        <w:t>WHERE diploma LIKE '*tec' AND n&lt;=20;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"/>
        <w:gridCol w:w="922"/>
      </w:tblGrid>
      <w:tr w:rsidR="00055031" w:rsidRPr="00055031" w:rsidTr="0005503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rFonts w:ascii="Calibri" w:hAnsi="Calibri" w:cs="Calibri"/>
                <w:color w:val="000000"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</w:rPr>
              <w:t>qryEsempi</w:t>
            </w:r>
          </w:p>
        </w:tc>
      </w:tr>
      <w:tr w:rsidR="00055031" w:rsidRPr="00055031" w:rsidTr="00055031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b/>
                <w:bCs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b/>
                <w:bCs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diploma2</w:t>
            </w:r>
          </w:p>
        </w:tc>
      </w:tr>
      <w:tr w:rsidR="00055031" w:rsidRPr="00055031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tec </w:t>
            </w:r>
          </w:p>
        </w:tc>
      </w:tr>
      <w:tr w:rsidR="00055031" w:rsidRPr="00055031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tec </w:t>
            </w:r>
          </w:p>
        </w:tc>
      </w:tr>
      <w:tr w:rsidR="00055031" w:rsidRPr="00055031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tec </w:t>
            </w:r>
          </w:p>
        </w:tc>
      </w:tr>
      <w:tr w:rsidR="00055031" w:rsidRPr="00055031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tec </w:t>
            </w:r>
          </w:p>
        </w:tc>
      </w:tr>
      <w:tr w:rsidR="00055031" w:rsidRPr="00055031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tec </w:t>
            </w:r>
          </w:p>
        </w:tc>
      </w:tr>
      <w:tr w:rsidR="00055031" w:rsidRPr="00055031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tec </w:t>
            </w:r>
          </w:p>
        </w:tc>
      </w:tr>
      <w:tr w:rsidR="00055031" w:rsidRPr="00055031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tec </w:t>
            </w:r>
          </w:p>
        </w:tc>
      </w:tr>
      <w:tr w:rsidR="00055031" w:rsidRPr="00055031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tec </w:t>
            </w:r>
          </w:p>
        </w:tc>
      </w:tr>
      <w:tr w:rsidR="00055031" w:rsidRPr="00055031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tec </w:t>
            </w:r>
          </w:p>
        </w:tc>
      </w:tr>
    </w:tbl>
    <w:p w:rsidR="00150C50" w:rsidRPr="00150C50" w:rsidRDefault="00150C50" w:rsidP="00CA19FA">
      <w:pPr>
        <w:pStyle w:val="Codice"/>
        <w:rPr>
          <w:sz w:val="24"/>
          <w:lang w:val="en-US"/>
        </w:rPr>
      </w:pPr>
    </w:p>
    <w:p w:rsidR="00CA19FA" w:rsidRPr="00D4609D" w:rsidRDefault="00CA19FA" w:rsidP="00CA19FA">
      <w:pPr>
        <w:pStyle w:val="Codice"/>
        <w:rPr>
          <w:sz w:val="24"/>
        </w:rPr>
      </w:pPr>
      <w:r w:rsidRPr="00D4609D">
        <w:rPr>
          <w:sz w:val="24"/>
        </w:rPr>
        <w:t>/*</w:t>
      </w: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3"/>
        <w:gridCol w:w="1303"/>
        <w:gridCol w:w="2742"/>
        <w:gridCol w:w="2796"/>
      </w:tblGrid>
      <w:tr w:rsidR="00CA19FA" w:rsidRPr="00D4609D" w:rsidTr="00083AB6"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83AB6" w:rsidRPr="00D4609D" w:rsidRDefault="00CA19FA" w:rsidP="00083AB6">
            <w:pPr>
              <w:pStyle w:val="Codice"/>
              <w:jc w:val="center"/>
              <w:rPr>
                <w:sz w:val="24"/>
              </w:rPr>
            </w:pPr>
            <w:r w:rsidRPr="00D4609D">
              <w:rPr>
                <w:sz w:val="24"/>
              </w:rPr>
              <w:t>Tipo di corrispo</w:t>
            </w:r>
            <w:r w:rsidRPr="00D4609D">
              <w:rPr>
                <w:sz w:val="24"/>
              </w:rPr>
              <w:t>n</w:t>
            </w:r>
            <w:r w:rsidRPr="00D4609D">
              <w:rPr>
                <w:sz w:val="24"/>
              </w:rPr>
              <w:t>denza</w:t>
            </w:r>
          </w:p>
          <w:p w:rsidR="00083AB6" w:rsidRPr="00D4609D" w:rsidRDefault="00083AB6" w:rsidP="00083AB6">
            <w:pPr>
              <w:pStyle w:val="Codice"/>
              <w:jc w:val="center"/>
              <w:rPr>
                <w:sz w:val="24"/>
              </w:rPr>
            </w:pPr>
            <w:r w:rsidRPr="00D4609D">
              <w:rPr>
                <w:sz w:val="24"/>
              </w:rPr>
              <w:t>operatore LIKE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jc w:val="center"/>
              <w:rPr>
                <w:sz w:val="24"/>
              </w:rPr>
            </w:pPr>
            <w:r w:rsidRPr="00D4609D">
              <w:rPr>
                <w:sz w:val="24"/>
              </w:rPr>
              <w:br/>
              <w:t>Modello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jc w:val="center"/>
              <w:rPr>
                <w:sz w:val="24"/>
              </w:rPr>
            </w:pPr>
            <w:r w:rsidRPr="00D4609D">
              <w:rPr>
                <w:sz w:val="24"/>
              </w:rPr>
              <w:t>Corrispondenza</w:t>
            </w:r>
            <w:r w:rsidRPr="00D4609D">
              <w:rPr>
                <w:sz w:val="24"/>
              </w:rPr>
              <w:br/>
              <w:t>(viene restituito True)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jc w:val="center"/>
              <w:rPr>
                <w:sz w:val="24"/>
              </w:rPr>
            </w:pPr>
            <w:r w:rsidRPr="00D4609D">
              <w:rPr>
                <w:sz w:val="24"/>
              </w:rPr>
              <w:t>Nessuna corr</w:t>
            </w:r>
            <w:r w:rsidRPr="00D4609D">
              <w:rPr>
                <w:sz w:val="24"/>
              </w:rPr>
              <w:t>i</w:t>
            </w:r>
            <w:r w:rsidRPr="00D4609D">
              <w:rPr>
                <w:sz w:val="24"/>
              </w:rPr>
              <w:t>spondenza</w:t>
            </w:r>
            <w:r w:rsidRPr="00D4609D">
              <w:rPr>
                <w:sz w:val="24"/>
              </w:rPr>
              <w:br/>
              <w:t>(viene restituito False)</w:t>
            </w:r>
          </w:p>
        </w:tc>
      </w:tr>
      <w:tr w:rsidR="00CA19FA" w:rsidRPr="00D4609D" w:rsidTr="00083AB6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Più caratteri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a*a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aa, aBa, aBBBa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aBC</w:t>
            </w:r>
          </w:p>
        </w:tc>
      </w:tr>
      <w:tr w:rsidR="00CA19FA" w:rsidRPr="00D4609D" w:rsidTr="00083AB6"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*ab*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abc, AABB, Xab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aZb, bac</w:t>
            </w:r>
          </w:p>
        </w:tc>
      </w:tr>
      <w:tr w:rsidR="00CA19FA" w:rsidRPr="00D4609D" w:rsidTr="00083AB6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Carattere speciale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a[*]a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a*a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aaa</w:t>
            </w:r>
          </w:p>
        </w:tc>
      </w:tr>
      <w:tr w:rsidR="00CA19FA" w:rsidRPr="00D4609D" w:rsidTr="00083AB6"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Più caratteri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ab*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abcdefg, abc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cab, aab</w:t>
            </w:r>
          </w:p>
        </w:tc>
      </w:tr>
      <w:tr w:rsidR="00CA19FA" w:rsidRPr="00D4609D" w:rsidTr="00083AB6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Carattere singolo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a?a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aaa, a3a, aBa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aBBBa</w:t>
            </w:r>
          </w:p>
        </w:tc>
      </w:tr>
      <w:tr w:rsidR="00CA19FA" w:rsidRPr="00D4609D" w:rsidTr="00083AB6"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Cifra singola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a#a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a0a, a1a, a2a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aaa, a10a</w:t>
            </w:r>
          </w:p>
        </w:tc>
      </w:tr>
      <w:tr w:rsidR="00CA19FA" w:rsidRPr="00D4609D" w:rsidTr="00083AB6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Intervallo di c</w:t>
            </w:r>
            <w:r w:rsidRPr="00D4609D">
              <w:rPr>
                <w:sz w:val="24"/>
              </w:rPr>
              <w:t>a</w:t>
            </w:r>
            <w:r w:rsidRPr="00D4609D">
              <w:rPr>
                <w:sz w:val="24"/>
              </w:rPr>
              <w:t>ratteri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[a-z]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f, p, j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2, &amp;</w:t>
            </w:r>
          </w:p>
        </w:tc>
      </w:tr>
      <w:tr w:rsidR="00CA19FA" w:rsidRPr="00D4609D" w:rsidTr="00083AB6"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All'esterno di un intervallo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[!a-z]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9, &amp;, %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b, a</w:t>
            </w:r>
          </w:p>
        </w:tc>
      </w:tr>
      <w:tr w:rsidR="00CA19FA" w:rsidRPr="00D4609D" w:rsidTr="00083AB6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Nessuna cifra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[!0-9]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A, a, &amp;, ~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0, 1, 9</w:t>
            </w:r>
          </w:p>
        </w:tc>
      </w:tr>
      <w:tr w:rsidR="00CA19FA" w:rsidRPr="00D4609D" w:rsidTr="00083AB6"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Combinazione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a[!b-m]#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An9, az0, a99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D4609D" w:rsidRDefault="00CA19FA" w:rsidP="00083AB6">
            <w:pPr>
              <w:pStyle w:val="Codice"/>
              <w:rPr>
                <w:sz w:val="24"/>
              </w:rPr>
            </w:pPr>
            <w:r w:rsidRPr="00D4609D">
              <w:rPr>
                <w:sz w:val="24"/>
              </w:rPr>
              <w:t>abc, aj0</w:t>
            </w:r>
          </w:p>
        </w:tc>
      </w:tr>
    </w:tbl>
    <w:p w:rsidR="00E73000" w:rsidRPr="00D4609D" w:rsidRDefault="00083AB6" w:rsidP="007A43D2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*/</w:t>
      </w:r>
    </w:p>
    <w:p w:rsidR="009C0FEF" w:rsidRDefault="009C0FEF" w:rsidP="007A43D2">
      <w:pPr>
        <w:pStyle w:val="Codice"/>
        <w:rPr>
          <w:sz w:val="24"/>
          <w:lang w:val="en-US"/>
        </w:rPr>
      </w:pPr>
    </w:p>
    <w:p w:rsidR="009C0FEF" w:rsidRDefault="009C0FEF" w:rsidP="007A43D2">
      <w:pPr>
        <w:pStyle w:val="Codice"/>
        <w:rPr>
          <w:sz w:val="24"/>
          <w:lang w:val="en-US"/>
        </w:rPr>
      </w:pPr>
    </w:p>
    <w:p w:rsidR="009C0FEF" w:rsidRDefault="009C0FEF" w:rsidP="007A43D2">
      <w:pPr>
        <w:pStyle w:val="Codice"/>
        <w:rPr>
          <w:sz w:val="24"/>
          <w:lang w:val="en-US"/>
        </w:rPr>
      </w:pPr>
    </w:p>
    <w:p w:rsidR="00E73000" w:rsidRPr="00D4609D" w:rsidRDefault="00083AB6" w:rsidP="007A43D2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ALTER TABLE Studenti2 ADD diploma2 CHAR(10);</w:t>
      </w:r>
    </w:p>
    <w:p w:rsidR="00824013" w:rsidRPr="00D4609D" w:rsidRDefault="00824013" w:rsidP="007A43D2">
      <w:pPr>
        <w:pStyle w:val="Codice"/>
        <w:rPr>
          <w:sz w:val="24"/>
          <w:lang w:val="en-US"/>
        </w:rPr>
      </w:pPr>
    </w:p>
    <w:p w:rsidR="00824013" w:rsidRPr="00D4609D" w:rsidRDefault="00824013" w:rsidP="007A43D2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lastRenderedPageBreak/>
        <w:t xml:space="preserve">SELECT </w:t>
      </w:r>
    </w:p>
    <w:p w:rsidR="00824013" w:rsidRPr="00D4609D" w:rsidRDefault="00824013" w:rsidP="007A43D2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 xml:space="preserve">diploma, </w:t>
      </w:r>
    </w:p>
    <w:p w:rsidR="00824013" w:rsidRPr="00D4609D" w:rsidRDefault="00824013" w:rsidP="007A43D2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 xml:space="preserve">RIGHT(diploma, 3) AS diploma2 </w:t>
      </w:r>
    </w:p>
    <w:p w:rsidR="00083AB6" w:rsidRPr="00D4609D" w:rsidRDefault="00824013" w:rsidP="007A43D2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FROM Studenti2;</w:t>
      </w:r>
    </w:p>
    <w:p w:rsidR="00824013" w:rsidRPr="00D4609D" w:rsidRDefault="00824013" w:rsidP="007A43D2">
      <w:pPr>
        <w:pStyle w:val="Codice"/>
        <w:rPr>
          <w:sz w:val="24"/>
          <w:lang w:val="en-US"/>
        </w:rPr>
      </w:pPr>
    </w:p>
    <w:p w:rsidR="00824013" w:rsidRPr="00D4609D" w:rsidRDefault="00824013" w:rsidP="00824013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UPDATE Studenti2</w:t>
      </w:r>
    </w:p>
    <w:p w:rsidR="00824013" w:rsidRPr="00D4609D" w:rsidRDefault="00824013" w:rsidP="00824013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SET diploma2=RIGHT(diploma, 3) ;</w:t>
      </w:r>
    </w:p>
    <w:p w:rsidR="00824013" w:rsidRPr="00D4609D" w:rsidRDefault="00824013" w:rsidP="00824013">
      <w:pPr>
        <w:pStyle w:val="Codice"/>
        <w:rPr>
          <w:sz w:val="24"/>
          <w:lang w:val="en-US"/>
        </w:rPr>
      </w:pPr>
    </w:p>
    <w:p w:rsidR="00824013" w:rsidRPr="009C0FEF" w:rsidRDefault="00055031" w:rsidP="00824013">
      <w:pPr>
        <w:pStyle w:val="Codice"/>
        <w:rPr>
          <w:sz w:val="24"/>
          <w:lang w:val="en-US"/>
        </w:rPr>
      </w:pPr>
      <w:r>
        <w:rPr>
          <w:sz w:val="24"/>
          <w:lang w:val="en-US"/>
        </w:rPr>
        <w:t>/* distribuzione dell’at</w:t>
      </w:r>
      <w:r w:rsidR="00824013" w:rsidRPr="009C0FEF">
        <w:rPr>
          <w:sz w:val="24"/>
          <w:lang w:val="en-US"/>
        </w:rPr>
        <w:t>tributo diploma  */</w:t>
      </w:r>
    </w:p>
    <w:p w:rsidR="00824013" w:rsidRPr="00D4609D" w:rsidRDefault="00824013" w:rsidP="00824013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 xml:space="preserve">SELECT diploma2, count(diploma2) AS frequenza </w:t>
      </w:r>
    </w:p>
    <w:p w:rsidR="00824013" w:rsidRPr="00D4609D" w:rsidRDefault="00824013" w:rsidP="00824013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FROM studenti2</w:t>
      </w:r>
    </w:p>
    <w:p w:rsidR="00824013" w:rsidRPr="00D4609D" w:rsidRDefault="00824013" w:rsidP="00824013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GROUP BY diploma2;</w:t>
      </w:r>
    </w:p>
    <w:p w:rsidR="00083AB6" w:rsidRPr="00D4609D" w:rsidRDefault="00083AB6" w:rsidP="007A43D2">
      <w:pPr>
        <w:pStyle w:val="Codice"/>
        <w:rPr>
          <w:sz w:val="24"/>
          <w:lang w:val="en-US"/>
        </w:rPr>
      </w:pPr>
    </w:p>
    <w:p w:rsidR="0077023E" w:rsidRPr="00D4609D" w:rsidRDefault="0077023E" w:rsidP="007A43D2">
      <w:pPr>
        <w:pStyle w:val="Codice"/>
        <w:rPr>
          <w:sz w:val="24"/>
        </w:rPr>
      </w:pPr>
      <w:r w:rsidRPr="00D4609D">
        <w:rPr>
          <w:sz w:val="24"/>
        </w:rPr>
        <w:t>/* clausola HAVING solo su parte dell’attributo in GROUP BY  */</w:t>
      </w:r>
    </w:p>
    <w:p w:rsidR="005E190E" w:rsidRPr="00D4609D" w:rsidRDefault="005E190E" w:rsidP="005E190E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 xml:space="preserve">SELECT diploma2, count(diploma2) AS frequenza </w:t>
      </w:r>
    </w:p>
    <w:p w:rsidR="005E190E" w:rsidRPr="00D4609D" w:rsidRDefault="005E190E" w:rsidP="005E190E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FROM studenti2</w:t>
      </w:r>
    </w:p>
    <w:p w:rsidR="005E190E" w:rsidRPr="00D4609D" w:rsidRDefault="005E190E" w:rsidP="005E190E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GROUP BY diploma2</w:t>
      </w:r>
    </w:p>
    <w:p w:rsidR="0077023E" w:rsidRPr="00D4609D" w:rsidRDefault="005E190E" w:rsidP="005E190E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HAVING diploma2 ='sci' OR diploma2='cla';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5"/>
      </w:tblGrid>
      <w:tr w:rsidR="00055031" w:rsidRPr="00055031" w:rsidTr="0005503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rFonts w:ascii="Calibri" w:hAnsi="Calibri" w:cs="Calibri"/>
                <w:color w:val="000000"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</w:rPr>
              <w:t>qryEsempi</w:t>
            </w:r>
          </w:p>
        </w:tc>
      </w:tr>
      <w:tr w:rsidR="00055031" w:rsidRPr="00055031" w:rsidTr="00055031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b/>
                <w:bCs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diploma2</w:t>
            </w:r>
          </w:p>
        </w:tc>
      </w:tr>
      <w:tr w:rsidR="00055031" w:rsidRPr="00055031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cla </w:t>
            </w:r>
          </w:p>
        </w:tc>
      </w:tr>
      <w:tr w:rsidR="00055031" w:rsidRPr="00055031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sci </w:t>
            </w:r>
          </w:p>
        </w:tc>
      </w:tr>
    </w:tbl>
    <w:p w:rsidR="005E190E" w:rsidRPr="00D4609D" w:rsidRDefault="005E190E" w:rsidP="007A43D2">
      <w:pPr>
        <w:pStyle w:val="Codice"/>
        <w:rPr>
          <w:sz w:val="24"/>
          <w:lang w:val="en-US"/>
        </w:rPr>
      </w:pPr>
    </w:p>
    <w:p w:rsidR="005E190E" w:rsidRPr="00D4609D" w:rsidRDefault="005E190E" w:rsidP="007A43D2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/* alternativa  */</w:t>
      </w:r>
    </w:p>
    <w:p w:rsidR="005E190E" w:rsidRPr="00D4609D" w:rsidRDefault="005E190E" w:rsidP="005E190E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 xml:space="preserve">SELECT diploma2, count(diploma2) AS frequenza </w:t>
      </w:r>
    </w:p>
    <w:p w:rsidR="005E190E" w:rsidRPr="00D4609D" w:rsidRDefault="005E190E" w:rsidP="005E190E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FROM studenti2</w:t>
      </w:r>
    </w:p>
    <w:p w:rsidR="005E190E" w:rsidRPr="00D4609D" w:rsidRDefault="005E190E" w:rsidP="005E190E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GROUP BY diploma2</w:t>
      </w:r>
    </w:p>
    <w:p w:rsidR="005E190E" w:rsidRPr="00D4609D" w:rsidRDefault="005E190E" w:rsidP="005E190E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HAVING diploma2 IN('sci', 'cla')</w:t>
      </w:r>
    </w:p>
    <w:p w:rsidR="0077023E" w:rsidRPr="00D4609D" w:rsidRDefault="0077023E" w:rsidP="007A43D2">
      <w:pPr>
        <w:pStyle w:val="Codice"/>
        <w:rPr>
          <w:sz w:val="24"/>
          <w:lang w:val="en-US"/>
        </w:rPr>
      </w:pPr>
    </w:p>
    <w:p w:rsidR="00824013" w:rsidRPr="00D4609D" w:rsidRDefault="00824013" w:rsidP="007A43D2">
      <w:pPr>
        <w:pStyle w:val="Codice"/>
        <w:rPr>
          <w:sz w:val="24"/>
        </w:rPr>
      </w:pPr>
      <w:r w:rsidRPr="00D4609D">
        <w:rPr>
          <w:sz w:val="24"/>
        </w:rPr>
        <w:t>/* distribuzione bivariata diploma su righe e fuma su colonne  */</w:t>
      </w:r>
    </w:p>
    <w:p w:rsidR="00824013" w:rsidRPr="00D4609D" w:rsidRDefault="00824013" w:rsidP="007A43D2">
      <w:pPr>
        <w:pStyle w:val="Codice"/>
        <w:rPr>
          <w:sz w:val="24"/>
        </w:rPr>
      </w:pPr>
    </w:p>
    <w:p w:rsidR="00824013" w:rsidRPr="00D4609D" w:rsidRDefault="00824013" w:rsidP="00824013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TRANSFORM count(n)</w:t>
      </w:r>
    </w:p>
    <w:p w:rsidR="00824013" w:rsidRPr="00D4609D" w:rsidRDefault="00824013" w:rsidP="00824013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SELECT diploma2 FROM studenti2</w:t>
      </w:r>
    </w:p>
    <w:p w:rsidR="00824013" w:rsidRPr="00D4609D" w:rsidRDefault="00824013" w:rsidP="00824013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GROUP BY diploma2</w:t>
      </w:r>
    </w:p>
    <w:p w:rsidR="0077023E" w:rsidRPr="00D4609D" w:rsidRDefault="00824013" w:rsidP="00824013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PIVOT fumo;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2"/>
        <w:gridCol w:w="395"/>
        <w:gridCol w:w="395"/>
      </w:tblGrid>
      <w:tr w:rsidR="00055031" w:rsidRPr="00055031" w:rsidTr="00055031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rFonts w:ascii="Calibri" w:hAnsi="Calibri" w:cs="Calibri"/>
                <w:color w:val="000000"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</w:rPr>
              <w:t>qryEsempi</w:t>
            </w:r>
          </w:p>
        </w:tc>
      </w:tr>
      <w:tr w:rsidR="00055031" w:rsidRPr="00055031" w:rsidTr="00055031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b/>
                <w:bCs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diploma2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b/>
                <w:bCs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b/>
                <w:bCs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055031" w:rsidRPr="00055031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alt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</w:tr>
      <w:tr w:rsidR="00055031" w:rsidRPr="00055031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609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212</w:t>
            </w:r>
          </w:p>
        </w:tc>
      </w:tr>
      <w:tr w:rsidR="00055031" w:rsidRPr="00055031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sci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165</w:t>
            </w:r>
          </w:p>
        </w:tc>
      </w:tr>
      <w:tr w:rsidR="00055031" w:rsidRPr="00055031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tec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813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</w:tbl>
    <w:p w:rsidR="0077023E" w:rsidRPr="00D4609D" w:rsidRDefault="0077023E" w:rsidP="00824013">
      <w:pPr>
        <w:pStyle w:val="Codice"/>
        <w:rPr>
          <w:sz w:val="24"/>
          <w:lang w:val="en-US"/>
        </w:rPr>
      </w:pPr>
    </w:p>
    <w:p w:rsidR="00824013" w:rsidRPr="00D4609D" w:rsidRDefault="00C23E8B" w:rsidP="00824013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/* selezione if */</w:t>
      </w:r>
    </w:p>
    <w:p w:rsidR="002D6B24" w:rsidRDefault="00C23E8B" w:rsidP="00824013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 xml:space="preserve">SELECT IIf(fumo=0,  'non fuma', 'fuma') AS Fumatore </w:t>
      </w:r>
    </w:p>
    <w:p w:rsidR="00824013" w:rsidRDefault="00C23E8B" w:rsidP="00824013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FROM Stude</w:t>
      </w:r>
      <w:r w:rsidRPr="00D4609D">
        <w:rPr>
          <w:sz w:val="24"/>
          <w:lang w:val="en-US"/>
        </w:rPr>
        <w:t>n</w:t>
      </w:r>
      <w:r w:rsidRPr="00D4609D">
        <w:rPr>
          <w:sz w:val="24"/>
          <w:lang w:val="en-US"/>
        </w:rPr>
        <w:t>ti2;</w:t>
      </w:r>
    </w:p>
    <w:p w:rsidR="00055031" w:rsidRDefault="00055031" w:rsidP="00824013">
      <w:pPr>
        <w:pStyle w:val="Codice"/>
        <w:rPr>
          <w:sz w:val="24"/>
          <w:lang w:val="en-US"/>
        </w:rPr>
      </w:pPr>
    </w:p>
    <w:p w:rsidR="00055031" w:rsidRPr="00055031" w:rsidRDefault="00055031" w:rsidP="00055031">
      <w:pPr>
        <w:pStyle w:val="Codice"/>
        <w:rPr>
          <w:sz w:val="24"/>
          <w:lang w:val="en-US"/>
        </w:rPr>
      </w:pPr>
      <w:r w:rsidRPr="00055031">
        <w:rPr>
          <w:sz w:val="24"/>
          <w:lang w:val="en-US"/>
        </w:rPr>
        <w:t xml:space="preserve">SELECT n, fumo, IIf(fumo=0,  'non fuma', 'fuma') AS Fumatore </w:t>
      </w:r>
    </w:p>
    <w:p w:rsidR="00055031" w:rsidRDefault="00055031" w:rsidP="00055031">
      <w:pPr>
        <w:pStyle w:val="Codice"/>
        <w:rPr>
          <w:sz w:val="24"/>
          <w:lang w:val="en-US"/>
        </w:rPr>
      </w:pPr>
      <w:r w:rsidRPr="00055031">
        <w:rPr>
          <w:sz w:val="24"/>
          <w:lang w:val="en-US"/>
        </w:rPr>
        <w:t>FROM Studenti2 WHERE n&lt;=5;</w:t>
      </w:r>
    </w:p>
    <w:p w:rsidR="00055031" w:rsidRDefault="00055031" w:rsidP="00055031">
      <w:pPr>
        <w:pStyle w:val="Codice"/>
        <w:rPr>
          <w:sz w:val="24"/>
          <w:lang w:val="en-US"/>
        </w:rPr>
      </w:pPr>
    </w:p>
    <w:p w:rsidR="00055031" w:rsidRDefault="00055031" w:rsidP="00055031">
      <w:pPr>
        <w:pStyle w:val="Codice"/>
        <w:rPr>
          <w:sz w:val="24"/>
          <w:lang w:val="en-US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"/>
        <w:gridCol w:w="545"/>
        <w:gridCol w:w="951"/>
      </w:tblGrid>
      <w:tr w:rsidR="00055031" w:rsidRPr="00055031" w:rsidTr="00055031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rFonts w:ascii="Calibri" w:hAnsi="Calibri" w:cs="Calibri"/>
                <w:color w:val="000000"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</w:rPr>
              <w:lastRenderedPageBreak/>
              <w:t>qryEsempi</w:t>
            </w:r>
          </w:p>
        </w:tc>
      </w:tr>
      <w:tr w:rsidR="00055031" w:rsidRPr="00055031" w:rsidTr="00055031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b/>
                <w:bCs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b/>
                <w:bCs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fumo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b/>
                <w:bCs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Fumatore</w:t>
            </w:r>
          </w:p>
        </w:tc>
      </w:tr>
      <w:tr w:rsidR="00055031" w:rsidRPr="00055031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fuma</w:t>
            </w:r>
          </w:p>
        </w:tc>
      </w:tr>
      <w:tr w:rsidR="00055031" w:rsidRPr="00055031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non fuma</w:t>
            </w:r>
          </w:p>
        </w:tc>
      </w:tr>
      <w:tr w:rsidR="00055031" w:rsidRPr="00055031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non fuma</w:t>
            </w:r>
          </w:p>
        </w:tc>
      </w:tr>
      <w:tr w:rsidR="00055031" w:rsidRPr="00055031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fuma</w:t>
            </w:r>
          </w:p>
        </w:tc>
      </w:tr>
      <w:tr w:rsidR="00055031" w:rsidRPr="00055031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non fuma</w:t>
            </w:r>
          </w:p>
        </w:tc>
      </w:tr>
    </w:tbl>
    <w:p w:rsidR="00055031" w:rsidRPr="00D4609D" w:rsidRDefault="00055031" w:rsidP="00055031">
      <w:pPr>
        <w:pStyle w:val="Codice"/>
        <w:rPr>
          <w:sz w:val="24"/>
          <w:lang w:val="en-US"/>
        </w:rPr>
      </w:pPr>
    </w:p>
    <w:p w:rsidR="00C23E8B" w:rsidRPr="00D4609D" w:rsidRDefault="00C23E8B" w:rsidP="00824013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/* clausola BETWEEN  */</w:t>
      </w:r>
    </w:p>
    <w:p w:rsidR="00C23E8B" w:rsidRPr="00D4609D" w:rsidRDefault="00C23E8B" w:rsidP="00C23E8B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SELECT * FROM Studenti2 WHERE n BETWEEN 20 AND 30;</w:t>
      </w:r>
    </w:p>
    <w:p w:rsidR="00C23E8B" w:rsidRPr="00D4609D" w:rsidRDefault="00C23E8B" w:rsidP="00C23E8B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SELECT * FROM Studenti2 WHERE n &gt;=20 AND n &lt;=30;</w:t>
      </w:r>
    </w:p>
    <w:p w:rsidR="00C23E8B" w:rsidRPr="00D4609D" w:rsidRDefault="00C23E8B" w:rsidP="00C23E8B">
      <w:pPr>
        <w:pStyle w:val="Codice"/>
        <w:rPr>
          <w:sz w:val="24"/>
          <w:lang w:val="en-US"/>
        </w:rPr>
      </w:pPr>
    </w:p>
    <w:p w:rsidR="00C23E8B" w:rsidRPr="00D4609D" w:rsidRDefault="00C23E8B" w:rsidP="00C23E8B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/* clausola IN   */</w:t>
      </w:r>
    </w:p>
    <w:p w:rsidR="00C23E8B" w:rsidRPr="00D4609D" w:rsidRDefault="00C23E8B" w:rsidP="00C23E8B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SELECT * FROM Studenti2 WHERE n IN( 2,3,5,6,8,9);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"/>
        <w:gridCol w:w="523"/>
        <w:gridCol w:w="693"/>
        <w:gridCol w:w="450"/>
        <w:gridCol w:w="495"/>
        <w:gridCol w:w="694"/>
        <w:gridCol w:w="585"/>
        <w:gridCol w:w="605"/>
        <w:gridCol w:w="630"/>
        <w:gridCol w:w="590"/>
        <w:gridCol w:w="1163"/>
        <w:gridCol w:w="752"/>
        <w:gridCol w:w="545"/>
        <w:gridCol w:w="811"/>
        <w:gridCol w:w="922"/>
      </w:tblGrid>
      <w:tr w:rsidR="00055031" w:rsidRPr="00055031" w:rsidTr="00055031">
        <w:trPr>
          <w:tblHeader/>
          <w:tblCellSpacing w:w="0" w:type="dxa"/>
        </w:trPr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rFonts w:ascii="Calibri" w:hAnsi="Calibri" w:cs="Calibri"/>
                <w:color w:val="000000"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</w:rPr>
              <w:t>qryEsempi</w:t>
            </w:r>
          </w:p>
        </w:tc>
      </w:tr>
      <w:tr w:rsidR="00055031" w:rsidRPr="00055031" w:rsidTr="0005503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b/>
                <w:bCs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b/>
                <w:bCs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anno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b/>
                <w:bCs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genere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b/>
                <w:bCs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eta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b/>
                <w:bCs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b/>
                <w:bCs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altezza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b/>
                <w:bCs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dipsci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b/>
                <w:bCs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dipcla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b/>
                <w:bCs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diptec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b/>
                <w:bCs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dipalt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b/>
                <w:bCs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componenti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b/>
                <w:bCs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occhiali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b/>
                <w:bCs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fumo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b/>
                <w:bCs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diploma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055031" w:rsidRDefault="00055031" w:rsidP="00055031">
            <w:pPr>
              <w:jc w:val="center"/>
              <w:rPr>
                <w:b/>
                <w:bCs/>
              </w:rPr>
            </w:pPr>
            <w:r w:rsidRPr="000550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diploma2</w:t>
            </w:r>
          </w:p>
        </w:tc>
      </w:tr>
      <w:tr w:rsidR="00055031" w:rsidRPr="00055031" w:rsidTr="0005503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1988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20,2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sci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sci </w:t>
            </w:r>
          </w:p>
        </w:tc>
      </w:tr>
      <w:tr w:rsidR="00055031" w:rsidRPr="00055031" w:rsidTr="0005503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1988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20,3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tec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tec </w:t>
            </w:r>
          </w:p>
        </w:tc>
      </w:tr>
      <w:tr w:rsidR="00055031" w:rsidRPr="00055031" w:rsidTr="0005503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1988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21,4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tec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tec </w:t>
            </w:r>
          </w:p>
        </w:tc>
      </w:tr>
      <w:tr w:rsidR="00055031" w:rsidRPr="00055031" w:rsidTr="0005503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1988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tec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tec </w:t>
            </w:r>
          </w:p>
        </w:tc>
      </w:tr>
      <w:tr w:rsidR="00055031" w:rsidRPr="00055031" w:rsidTr="0005503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1988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20,6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cla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cla </w:t>
            </w:r>
          </w:p>
        </w:tc>
      </w:tr>
      <w:tr w:rsidR="00055031" w:rsidRPr="00055031" w:rsidTr="0005503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1988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27,1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pPr>
              <w:jc w:val="right"/>
            </w:pPr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>sci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055031" w:rsidRDefault="00055031" w:rsidP="00055031">
            <w:r w:rsidRPr="000550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sci </w:t>
            </w:r>
          </w:p>
        </w:tc>
      </w:tr>
    </w:tbl>
    <w:p w:rsidR="00055031" w:rsidRDefault="00055031" w:rsidP="00C23E8B">
      <w:pPr>
        <w:pStyle w:val="Codice"/>
        <w:rPr>
          <w:sz w:val="24"/>
          <w:lang w:val="en-US"/>
        </w:rPr>
      </w:pPr>
    </w:p>
    <w:p w:rsidR="0077023E" w:rsidRPr="00D4609D" w:rsidRDefault="00055031" w:rsidP="00C23E8B">
      <w:pPr>
        <w:pStyle w:val="Codice"/>
        <w:rPr>
          <w:sz w:val="24"/>
          <w:lang w:val="en-US"/>
        </w:rPr>
      </w:pPr>
      <w:r>
        <w:rPr>
          <w:sz w:val="24"/>
          <w:lang w:val="en-US"/>
        </w:rPr>
        <w:t>/* clausola GROUP BY</w:t>
      </w:r>
      <w:r w:rsidR="00556D54">
        <w:rPr>
          <w:sz w:val="24"/>
          <w:lang w:val="en-US"/>
        </w:rPr>
        <w:t xml:space="preserve">    */</w:t>
      </w:r>
    </w:p>
    <w:p w:rsidR="0077023E" w:rsidRPr="00D4609D" w:rsidRDefault="0077023E" w:rsidP="0077023E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 xml:space="preserve">SELECT diploma2,count(n) </w:t>
      </w:r>
    </w:p>
    <w:p w:rsidR="0077023E" w:rsidRPr="00D4609D" w:rsidRDefault="0077023E" w:rsidP="0077023E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 xml:space="preserve">FROM Studenti2 </w:t>
      </w:r>
    </w:p>
    <w:p w:rsidR="0077023E" w:rsidRPr="00D4609D" w:rsidRDefault="0077023E" w:rsidP="0077023E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WHERE diploma2 IN('sci', 'cla')</w:t>
      </w:r>
    </w:p>
    <w:p w:rsidR="0077023E" w:rsidRPr="00D4609D" w:rsidRDefault="0077023E" w:rsidP="0077023E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GROUP BY diploma2;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2"/>
        <w:gridCol w:w="911"/>
      </w:tblGrid>
      <w:tr w:rsidR="00556D54" w:rsidRPr="00556D54" w:rsidTr="00556D54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56D54" w:rsidRPr="00556D54" w:rsidRDefault="00556D54" w:rsidP="00556D54">
            <w:pPr>
              <w:jc w:val="center"/>
              <w:rPr>
                <w:rFonts w:ascii="Calibri" w:hAnsi="Calibri" w:cs="Calibri"/>
                <w:color w:val="000000"/>
              </w:rPr>
            </w:pPr>
            <w:r w:rsidRPr="00556D54">
              <w:rPr>
                <w:rFonts w:ascii="Calibri" w:hAnsi="Calibri" w:cs="Calibri"/>
                <w:b/>
                <w:bCs/>
                <w:color w:val="000000"/>
              </w:rPr>
              <w:t>qryEsempi</w:t>
            </w:r>
          </w:p>
        </w:tc>
      </w:tr>
      <w:tr w:rsidR="00556D54" w:rsidRPr="00556D54" w:rsidTr="00556D54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556D54" w:rsidRDefault="00556D54" w:rsidP="00556D54">
            <w:pPr>
              <w:jc w:val="center"/>
              <w:rPr>
                <w:b/>
                <w:bCs/>
              </w:rPr>
            </w:pPr>
            <w:r w:rsidRPr="00556D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diploma2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556D54" w:rsidRDefault="00556D54" w:rsidP="00556D54">
            <w:pPr>
              <w:jc w:val="center"/>
              <w:rPr>
                <w:b/>
                <w:bCs/>
              </w:rPr>
            </w:pPr>
            <w:r w:rsidRPr="00556D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Expr1001</w:t>
            </w:r>
          </w:p>
        </w:tc>
      </w:tr>
      <w:tr w:rsidR="00556D54" w:rsidRPr="00556D54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821</w:t>
            </w:r>
          </w:p>
        </w:tc>
      </w:tr>
      <w:tr w:rsidR="00556D54" w:rsidRPr="00556D54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sci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637</w:t>
            </w:r>
          </w:p>
        </w:tc>
      </w:tr>
    </w:tbl>
    <w:p w:rsidR="009C0FEF" w:rsidRPr="00150C50" w:rsidRDefault="009C0FEF" w:rsidP="0077023E">
      <w:pPr>
        <w:pStyle w:val="Codice"/>
        <w:rPr>
          <w:sz w:val="24"/>
          <w:lang w:val="en-US"/>
        </w:rPr>
      </w:pPr>
    </w:p>
    <w:p w:rsidR="0077023E" w:rsidRPr="00D4609D" w:rsidRDefault="0077023E" w:rsidP="0077023E">
      <w:pPr>
        <w:pStyle w:val="Codice"/>
        <w:rPr>
          <w:sz w:val="24"/>
        </w:rPr>
      </w:pPr>
      <w:r w:rsidRPr="00D4609D">
        <w:rPr>
          <w:sz w:val="24"/>
        </w:rPr>
        <w:t>/* proiezione su una selezione – frasi SELECT annidate  */</w:t>
      </w:r>
    </w:p>
    <w:p w:rsidR="0077023E" w:rsidRPr="00D4609D" w:rsidRDefault="0077023E" w:rsidP="0077023E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SELECT n, fumo</w:t>
      </w:r>
    </w:p>
    <w:p w:rsidR="0077023E" w:rsidRPr="00D4609D" w:rsidRDefault="0077023E" w:rsidP="0077023E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 xml:space="preserve">FROM </w:t>
      </w:r>
    </w:p>
    <w:p w:rsidR="0077023E" w:rsidRPr="00D4609D" w:rsidRDefault="0077023E" w:rsidP="0077023E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 xml:space="preserve">    (S</w:t>
      </w:r>
      <w:r w:rsidR="00556D54">
        <w:rPr>
          <w:sz w:val="24"/>
          <w:lang w:val="en-US"/>
        </w:rPr>
        <w:t>ELECT *FROM studenti2 WHERE n&lt;=5</w:t>
      </w:r>
      <w:r w:rsidRPr="00D4609D">
        <w:rPr>
          <w:sz w:val="24"/>
          <w:lang w:val="en-US"/>
        </w:rPr>
        <w:t>);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"/>
        <w:gridCol w:w="809"/>
      </w:tblGrid>
      <w:tr w:rsidR="00556D54" w:rsidRPr="00556D54" w:rsidTr="00556D54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56D54" w:rsidRPr="00556D54" w:rsidRDefault="00556D54" w:rsidP="00556D54">
            <w:pPr>
              <w:jc w:val="center"/>
              <w:rPr>
                <w:rFonts w:ascii="Calibri" w:hAnsi="Calibri" w:cs="Calibri"/>
                <w:color w:val="000000"/>
              </w:rPr>
            </w:pPr>
            <w:r w:rsidRPr="00556D54">
              <w:rPr>
                <w:rFonts w:ascii="Calibri" w:hAnsi="Calibri" w:cs="Calibri"/>
                <w:b/>
                <w:bCs/>
                <w:color w:val="000000"/>
              </w:rPr>
              <w:t>qryEsempi</w:t>
            </w:r>
          </w:p>
        </w:tc>
      </w:tr>
      <w:tr w:rsidR="00556D54" w:rsidRPr="00556D54" w:rsidTr="00556D54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556D54" w:rsidRDefault="00556D54" w:rsidP="00556D54">
            <w:pPr>
              <w:jc w:val="center"/>
              <w:rPr>
                <w:b/>
                <w:bCs/>
              </w:rPr>
            </w:pPr>
            <w:r w:rsidRPr="00556D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556D54" w:rsidRDefault="00556D54" w:rsidP="00556D54">
            <w:pPr>
              <w:jc w:val="center"/>
              <w:rPr>
                <w:b/>
                <w:bCs/>
              </w:rPr>
            </w:pPr>
            <w:r w:rsidRPr="00556D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fumo</w:t>
            </w:r>
          </w:p>
        </w:tc>
      </w:tr>
      <w:tr w:rsidR="00556D54" w:rsidRPr="00556D54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56D54" w:rsidRPr="00556D54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56D54" w:rsidRPr="00556D54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56D54" w:rsidRPr="00556D54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56D54" w:rsidRPr="00556D54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7B1D34" w:rsidRDefault="007B1D34" w:rsidP="0077023E">
      <w:pPr>
        <w:pStyle w:val="Codice"/>
        <w:rPr>
          <w:sz w:val="24"/>
          <w:lang w:val="en-US"/>
        </w:rPr>
      </w:pPr>
    </w:p>
    <w:p w:rsidR="00556D54" w:rsidRPr="00D4609D" w:rsidRDefault="00556D54" w:rsidP="0077023E">
      <w:pPr>
        <w:pStyle w:val="Codice"/>
        <w:rPr>
          <w:sz w:val="24"/>
          <w:lang w:val="en-US"/>
        </w:rPr>
      </w:pPr>
    </w:p>
    <w:p w:rsidR="007B1D34" w:rsidRPr="00D4609D" w:rsidRDefault="005F29BD" w:rsidP="0077023E">
      <w:pPr>
        <w:pStyle w:val="Codice"/>
        <w:rPr>
          <w:sz w:val="24"/>
        </w:rPr>
      </w:pPr>
      <w:r w:rsidRPr="00D4609D">
        <w:rPr>
          <w:sz w:val="24"/>
        </w:rPr>
        <w:lastRenderedPageBreak/>
        <w:t>/* calcolo della media</w:t>
      </w:r>
      <w:r w:rsidR="007B1D34" w:rsidRPr="00D4609D">
        <w:rPr>
          <w:sz w:val="24"/>
        </w:rPr>
        <w:t xml:space="preserve">   </w:t>
      </w:r>
      <w:r w:rsidRPr="00D4609D">
        <w:rPr>
          <w:sz w:val="24"/>
        </w:rPr>
        <w:t xml:space="preserve">media peso = 63,3805726712577 </w:t>
      </w:r>
      <w:r w:rsidR="007B1D34" w:rsidRPr="00D4609D">
        <w:rPr>
          <w:sz w:val="24"/>
        </w:rPr>
        <w:t>*/</w:t>
      </w:r>
    </w:p>
    <w:p w:rsidR="00F456A1" w:rsidRPr="00D4609D" w:rsidRDefault="00F456A1" w:rsidP="00F456A1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SELECT sum(peso)/</w:t>
      </w:r>
    </w:p>
    <w:p w:rsidR="00F456A1" w:rsidRPr="00D4609D" w:rsidRDefault="00F456A1" w:rsidP="00F456A1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 xml:space="preserve">(SELECT count (peso) FROM Studenti2) </w:t>
      </w:r>
    </w:p>
    <w:p w:rsidR="00F456A1" w:rsidRPr="00D4609D" w:rsidRDefault="00F456A1" w:rsidP="00F456A1">
      <w:pPr>
        <w:pStyle w:val="Codice"/>
        <w:rPr>
          <w:sz w:val="24"/>
        </w:rPr>
      </w:pPr>
      <w:r w:rsidRPr="00D4609D">
        <w:rPr>
          <w:sz w:val="24"/>
        </w:rPr>
        <w:t xml:space="preserve">AS MediaPeso </w:t>
      </w:r>
    </w:p>
    <w:p w:rsidR="00F456A1" w:rsidRDefault="00F456A1" w:rsidP="00F456A1">
      <w:pPr>
        <w:pStyle w:val="Codice"/>
        <w:rPr>
          <w:sz w:val="24"/>
        </w:rPr>
      </w:pPr>
      <w:r w:rsidRPr="00D4609D">
        <w:rPr>
          <w:sz w:val="24"/>
        </w:rPr>
        <w:t>FROM Studenti2;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8"/>
      </w:tblGrid>
      <w:tr w:rsidR="00556D54" w:rsidRPr="00556D54" w:rsidTr="00556D54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56D54" w:rsidRPr="00556D54" w:rsidRDefault="00556D54" w:rsidP="00556D54">
            <w:pPr>
              <w:jc w:val="center"/>
              <w:rPr>
                <w:rFonts w:ascii="Calibri" w:hAnsi="Calibri" w:cs="Calibri"/>
                <w:color w:val="000000"/>
              </w:rPr>
            </w:pPr>
            <w:r w:rsidRPr="00556D54">
              <w:rPr>
                <w:rFonts w:ascii="Calibri" w:hAnsi="Calibri" w:cs="Calibri"/>
                <w:b/>
                <w:bCs/>
                <w:color w:val="000000"/>
              </w:rPr>
              <w:t>qryEsempi</w:t>
            </w:r>
          </w:p>
        </w:tc>
      </w:tr>
      <w:tr w:rsidR="00556D54" w:rsidRPr="00556D54" w:rsidTr="00556D54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556D54" w:rsidRDefault="00556D54" w:rsidP="00556D54">
            <w:pPr>
              <w:jc w:val="center"/>
              <w:rPr>
                <w:b/>
                <w:bCs/>
              </w:rPr>
            </w:pPr>
            <w:r w:rsidRPr="00556D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MediaPeso</w:t>
            </w:r>
          </w:p>
        </w:tc>
      </w:tr>
      <w:tr w:rsidR="00556D54" w:rsidRPr="00556D54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63,3805726712577</w:t>
            </w:r>
          </w:p>
        </w:tc>
      </w:tr>
    </w:tbl>
    <w:p w:rsidR="005F29BD" w:rsidRPr="00D4609D" w:rsidRDefault="005F29BD" w:rsidP="00F456A1">
      <w:pPr>
        <w:pStyle w:val="Codice"/>
        <w:rPr>
          <w:sz w:val="24"/>
        </w:rPr>
      </w:pPr>
      <w:r w:rsidRPr="00D4609D">
        <w:rPr>
          <w:sz w:val="24"/>
        </w:rPr>
        <w:t>/* verifica   media peso = 63,3805726712577 */</w:t>
      </w:r>
    </w:p>
    <w:p w:rsidR="005F29BD" w:rsidRPr="00D4609D" w:rsidRDefault="005F29BD" w:rsidP="00F456A1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SELECT round(avg(peso),4) AS MediaPeso FROM Studenti2;</w:t>
      </w:r>
    </w:p>
    <w:p w:rsidR="005F29BD" w:rsidRPr="00D4609D" w:rsidRDefault="005F29BD" w:rsidP="00F456A1">
      <w:pPr>
        <w:pStyle w:val="Codice"/>
        <w:rPr>
          <w:sz w:val="24"/>
          <w:lang w:val="en-US"/>
        </w:rPr>
      </w:pPr>
    </w:p>
    <w:p w:rsidR="005F29BD" w:rsidRPr="00D4609D" w:rsidRDefault="005F29BD" w:rsidP="00F456A1">
      <w:pPr>
        <w:pStyle w:val="Codice"/>
        <w:rPr>
          <w:sz w:val="24"/>
        </w:rPr>
      </w:pPr>
      <w:r w:rsidRPr="00D4609D">
        <w:rPr>
          <w:sz w:val="24"/>
        </w:rPr>
        <w:t>/* calcolo della varianza della popolazione – primo scarto dalla media &gt; 65-63.38=1.62 */</w:t>
      </w:r>
    </w:p>
    <w:p w:rsidR="002D6B24" w:rsidRDefault="005F29BD" w:rsidP="005F29BD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 xml:space="preserve">SELECT (peso-(SELECT avg(peso) FROM Studenti2)) </w:t>
      </w:r>
    </w:p>
    <w:p w:rsidR="005F29BD" w:rsidRPr="00D4609D" w:rsidRDefault="005F29BD" w:rsidP="005F29BD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AS ScartiDallaM</w:t>
      </w:r>
      <w:r w:rsidRPr="00D4609D">
        <w:rPr>
          <w:sz w:val="24"/>
          <w:lang w:val="en-US"/>
        </w:rPr>
        <w:t>e</w:t>
      </w:r>
      <w:r w:rsidRPr="00D4609D">
        <w:rPr>
          <w:sz w:val="24"/>
          <w:lang w:val="en-US"/>
        </w:rPr>
        <w:t>dia,</w:t>
      </w:r>
    </w:p>
    <w:p w:rsidR="002D6B24" w:rsidRDefault="005F29BD" w:rsidP="005F29BD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 xml:space="preserve">((peso-(SELECT avg(peso) FROM Studenti2))^2) </w:t>
      </w:r>
    </w:p>
    <w:p w:rsidR="005F29BD" w:rsidRPr="00D4609D" w:rsidRDefault="005F29BD" w:rsidP="005F29BD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AS ScartiAlQuadrato</w:t>
      </w:r>
      <w:r w:rsidR="002D6B24">
        <w:rPr>
          <w:sz w:val="24"/>
          <w:lang w:val="en-US"/>
        </w:rPr>
        <w:t xml:space="preserve"> </w:t>
      </w:r>
      <w:r w:rsidRPr="00D4609D">
        <w:rPr>
          <w:sz w:val="24"/>
          <w:lang w:val="en-US"/>
        </w:rPr>
        <w:t>FROM Studenti2;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8"/>
        <w:gridCol w:w="1788"/>
      </w:tblGrid>
      <w:tr w:rsidR="00556D54" w:rsidRPr="00556D54" w:rsidTr="00556D54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56D54" w:rsidRPr="00556D54" w:rsidRDefault="00556D54" w:rsidP="00556D54">
            <w:pPr>
              <w:jc w:val="center"/>
              <w:rPr>
                <w:rFonts w:ascii="Calibri" w:hAnsi="Calibri" w:cs="Calibri"/>
                <w:color w:val="000000"/>
              </w:rPr>
            </w:pPr>
            <w:r w:rsidRPr="00556D54">
              <w:rPr>
                <w:rFonts w:ascii="Calibri" w:hAnsi="Calibri" w:cs="Calibri"/>
                <w:b/>
                <w:bCs/>
                <w:color w:val="000000"/>
              </w:rPr>
              <w:t>qryEsempi</w:t>
            </w:r>
          </w:p>
        </w:tc>
      </w:tr>
      <w:tr w:rsidR="00556D54" w:rsidRPr="00556D54" w:rsidTr="00556D54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556D54" w:rsidRDefault="00556D54" w:rsidP="00556D54">
            <w:pPr>
              <w:jc w:val="center"/>
              <w:rPr>
                <w:b/>
                <w:bCs/>
              </w:rPr>
            </w:pPr>
            <w:r w:rsidRPr="00556D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ScartiDallaMedia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556D54" w:rsidRDefault="00556D54" w:rsidP="00556D54">
            <w:pPr>
              <w:jc w:val="center"/>
              <w:rPr>
                <w:b/>
                <w:bCs/>
              </w:rPr>
            </w:pPr>
            <w:r w:rsidRPr="00556D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ScartiAlQuadrato</w:t>
            </w:r>
          </w:p>
        </w:tc>
      </w:tr>
      <w:tr w:rsidR="00556D54" w:rsidRPr="00556D54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1,6194273287423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2,62254487307741</w:t>
            </w:r>
          </w:p>
        </w:tc>
      </w:tr>
      <w:tr w:rsidR="00556D54" w:rsidRPr="00556D54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11,6194273287423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135,011091447923</w:t>
            </w:r>
          </w:p>
        </w:tc>
      </w:tr>
      <w:tr w:rsidR="00556D54" w:rsidRPr="00556D54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-3,3805726712577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11,4282715856544</w:t>
            </w:r>
          </w:p>
        </w:tc>
      </w:tr>
    </w:tbl>
    <w:p w:rsidR="005F29BD" w:rsidRPr="00D4609D" w:rsidRDefault="00C62DCD" w:rsidP="005F29BD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/* varianza peso = 133,642587421233  */</w:t>
      </w:r>
    </w:p>
    <w:p w:rsidR="00C62DCD" w:rsidRPr="00D4609D" w:rsidRDefault="00C62DCD" w:rsidP="00C62DCD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 xml:space="preserve">SELECT </w:t>
      </w:r>
    </w:p>
    <w:p w:rsidR="00C62DCD" w:rsidRPr="00D4609D" w:rsidRDefault="00C62DCD" w:rsidP="00C62DCD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sum((peso-(SELECT avg(peso) FROM Studenti2))^2)/</w:t>
      </w:r>
    </w:p>
    <w:p w:rsidR="00C62DCD" w:rsidRPr="00D4609D" w:rsidRDefault="00C62DCD" w:rsidP="00C62DCD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(SELECT count (peso) FROM Studenti2)</w:t>
      </w:r>
    </w:p>
    <w:p w:rsidR="00C62DCD" w:rsidRPr="00D4609D" w:rsidRDefault="00C62DCD" w:rsidP="00C62DCD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 xml:space="preserve"> AS VarianzaPeso</w:t>
      </w:r>
    </w:p>
    <w:p w:rsidR="00C62DCD" w:rsidRPr="00D4609D" w:rsidRDefault="00C62DCD" w:rsidP="00C62DCD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FROM Studenti2;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8"/>
      </w:tblGrid>
      <w:tr w:rsidR="00556D54" w:rsidRPr="00556D54" w:rsidTr="00556D54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56D54" w:rsidRPr="00556D54" w:rsidRDefault="00556D54" w:rsidP="00556D54">
            <w:pPr>
              <w:jc w:val="center"/>
              <w:rPr>
                <w:rFonts w:ascii="Calibri" w:hAnsi="Calibri" w:cs="Calibri"/>
                <w:color w:val="000000"/>
              </w:rPr>
            </w:pPr>
            <w:r w:rsidRPr="00556D54">
              <w:rPr>
                <w:rFonts w:ascii="Calibri" w:hAnsi="Calibri" w:cs="Calibri"/>
                <w:b/>
                <w:bCs/>
                <w:color w:val="000000"/>
              </w:rPr>
              <w:t>qryEsempi</w:t>
            </w:r>
          </w:p>
        </w:tc>
      </w:tr>
      <w:tr w:rsidR="00556D54" w:rsidRPr="00556D54" w:rsidTr="00556D54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556D54" w:rsidRDefault="00556D54" w:rsidP="00556D54">
            <w:pPr>
              <w:jc w:val="center"/>
              <w:rPr>
                <w:b/>
                <w:bCs/>
              </w:rPr>
            </w:pPr>
            <w:r w:rsidRPr="00556D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VarianzaPeso</w:t>
            </w:r>
          </w:p>
        </w:tc>
      </w:tr>
      <w:tr w:rsidR="00556D54" w:rsidRPr="00556D54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133,642587421233</w:t>
            </w:r>
          </w:p>
        </w:tc>
      </w:tr>
    </w:tbl>
    <w:p w:rsidR="005F29BD" w:rsidRPr="00D4609D" w:rsidRDefault="00C62DCD" w:rsidP="005F29BD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/* conferma varp=133,642587421232  /*</w:t>
      </w:r>
    </w:p>
    <w:p w:rsidR="00C62DCD" w:rsidRPr="00D4609D" w:rsidRDefault="00C62DCD" w:rsidP="005F29BD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SELECT varp (peso) AS VarPeso FROM Studenti2;</w:t>
      </w:r>
    </w:p>
    <w:p w:rsidR="00045F9B" w:rsidRPr="00D4609D" w:rsidRDefault="00045F9B" w:rsidP="005F29BD">
      <w:pPr>
        <w:pStyle w:val="Codice"/>
        <w:rPr>
          <w:sz w:val="24"/>
          <w:lang w:val="en-US"/>
        </w:rPr>
      </w:pPr>
    </w:p>
    <w:p w:rsidR="00C62DCD" w:rsidRPr="00D4609D" w:rsidRDefault="00C62DCD" w:rsidP="005F29BD">
      <w:pPr>
        <w:pStyle w:val="Codice"/>
        <w:rPr>
          <w:sz w:val="24"/>
        </w:rPr>
      </w:pPr>
      <w:r w:rsidRPr="00D4609D">
        <w:rPr>
          <w:sz w:val="24"/>
        </w:rPr>
        <w:t>/* funzione di covarianza */</w:t>
      </w:r>
    </w:p>
    <w:p w:rsidR="00C62DCD" w:rsidRPr="00D4609D" w:rsidRDefault="00C62DCD" w:rsidP="005F29BD">
      <w:pPr>
        <w:pStyle w:val="Codice"/>
        <w:rPr>
          <w:sz w:val="24"/>
        </w:rPr>
      </w:pPr>
      <w:r w:rsidRPr="00D4609D">
        <w:rPr>
          <w:sz w:val="24"/>
        </w:rPr>
        <w:t>SELECT</w:t>
      </w:r>
    </w:p>
    <w:p w:rsidR="00C62DCD" w:rsidRPr="00D4609D" w:rsidRDefault="00C62DCD" w:rsidP="005F29BD">
      <w:pPr>
        <w:pStyle w:val="Codice"/>
        <w:rPr>
          <w:sz w:val="24"/>
        </w:rPr>
      </w:pPr>
      <w:r w:rsidRPr="00D4609D">
        <w:rPr>
          <w:sz w:val="24"/>
        </w:rPr>
        <w:t>(peso-(SELECT avg(peso) FROM Studenti2)),</w:t>
      </w:r>
    </w:p>
    <w:p w:rsidR="00C62DCD" w:rsidRPr="00D4609D" w:rsidRDefault="00C62DCD" w:rsidP="005F29BD">
      <w:pPr>
        <w:pStyle w:val="Codice"/>
        <w:rPr>
          <w:sz w:val="24"/>
        </w:rPr>
      </w:pPr>
      <w:r w:rsidRPr="00D4609D">
        <w:rPr>
          <w:sz w:val="24"/>
        </w:rPr>
        <w:t>(altezza-(SELECT avg(altezza) FROM Studenti2))</w:t>
      </w:r>
      <w:r w:rsidR="00F37457" w:rsidRPr="00D4609D">
        <w:rPr>
          <w:sz w:val="24"/>
        </w:rPr>
        <w:t>,</w:t>
      </w:r>
    </w:p>
    <w:p w:rsidR="002D6B24" w:rsidRDefault="00F37457" w:rsidP="00F37457">
      <w:pPr>
        <w:pStyle w:val="Codice"/>
        <w:rPr>
          <w:sz w:val="24"/>
        </w:rPr>
      </w:pPr>
      <w:r w:rsidRPr="00D4609D">
        <w:rPr>
          <w:sz w:val="24"/>
        </w:rPr>
        <w:t>(peso-(SELECT avg(peso) FROM Studenti2))*</w:t>
      </w:r>
    </w:p>
    <w:p w:rsidR="00F37457" w:rsidRPr="00D4609D" w:rsidRDefault="00F37457" w:rsidP="00F37457">
      <w:pPr>
        <w:pStyle w:val="Codice"/>
        <w:rPr>
          <w:sz w:val="24"/>
        </w:rPr>
      </w:pPr>
      <w:r w:rsidRPr="00D4609D">
        <w:rPr>
          <w:sz w:val="24"/>
        </w:rPr>
        <w:t>(altezza-(SELECT avg(altezza) FROM Studenti2))</w:t>
      </w:r>
    </w:p>
    <w:p w:rsidR="00C62DCD" w:rsidRPr="00D4609D" w:rsidRDefault="00C62DCD" w:rsidP="005F29BD">
      <w:pPr>
        <w:pStyle w:val="Codice"/>
        <w:rPr>
          <w:sz w:val="24"/>
        </w:rPr>
      </w:pPr>
      <w:r w:rsidRPr="00D4609D">
        <w:rPr>
          <w:sz w:val="24"/>
        </w:rPr>
        <w:t>FROM Studenti2</w:t>
      </w:r>
      <w:r w:rsidR="00414E8B" w:rsidRPr="00D4609D">
        <w:rPr>
          <w:sz w:val="24"/>
        </w:rPr>
        <w:t>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8"/>
        <w:gridCol w:w="1788"/>
        <w:gridCol w:w="1855"/>
      </w:tblGrid>
      <w:tr w:rsidR="00556D54" w:rsidRPr="00556D54" w:rsidTr="00556D54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56D54" w:rsidRPr="00556D54" w:rsidRDefault="00556D54" w:rsidP="00556D54">
            <w:pPr>
              <w:jc w:val="center"/>
              <w:rPr>
                <w:rFonts w:ascii="Calibri" w:hAnsi="Calibri" w:cs="Calibri"/>
                <w:color w:val="000000"/>
              </w:rPr>
            </w:pPr>
            <w:r w:rsidRPr="00556D54">
              <w:rPr>
                <w:rFonts w:ascii="Calibri" w:hAnsi="Calibri" w:cs="Calibri"/>
                <w:b/>
                <w:bCs/>
                <w:color w:val="000000"/>
              </w:rPr>
              <w:t>qryEsempi</w:t>
            </w:r>
          </w:p>
        </w:tc>
      </w:tr>
      <w:tr w:rsidR="00556D54" w:rsidRPr="00556D54" w:rsidTr="00556D5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556D54" w:rsidRDefault="00556D54" w:rsidP="00556D54">
            <w:pPr>
              <w:jc w:val="center"/>
              <w:rPr>
                <w:b/>
                <w:bCs/>
              </w:rPr>
            </w:pPr>
            <w:r w:rsidRPr="00556D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Expr1000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556D54" w:rsidRDefault="00556D54" w:rsidP="00556D54">
            <w:pPr>
              <w:jc w:val="center"/>
              <w:rPr>
                <w:b/>
                <w:bCs/>
              </w:rPr>
            </w:pPr>
            <w:r w:rsidRPr="00556D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Expr1001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556D54" w:rsidRDefault="00556D54" w:rsidP="00556D54">
            <w:pPr>
              <w:jc w:val="center"/>
              <w:rPr>
                <w:b/>
                <w:bCs/>
              </w:rPr>
            </w:pPr>
            <w:r w:rsidRPr="00556D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Expr1002</w:t>
            </w:r>
          </w:p>
        </w:tc>
      </w:tr>
      <w:tr w:rsidR="00556D54" w:rsidRPr="00556D54" w:rsidTr="00556D5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1,6194273287423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10,9880391446176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17,7943308800839</w:t>
            </w:r>
          </w:p>
        </w:tc>
      </w:tr>
      <w:tr w:rsidR="00556D54" w:rsidRPr="00556D54" w:rsidTr="00556D5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11,6194273287423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10,9880391446176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127,67472232626</w:t>
            </w:r>
          </w:p>
        </w:tc>
      </w:tr>
      <w:tr w:rsidR="00556D54" w:rsidRPr="00556D54" w:rsidTr="00556D5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-3,3805726712577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3,9880391446176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-13,4818561442002</w:t>
            </w:r>
          </w:p>
        </w:tc>
      </w:tr>
      <w:tr w:rsidR="00556D54" w:rsidRPr="00556D54" w:rsidTr="00556D5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29,6194273287423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17,9880391446176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532,795418230573</w:t>
            </w:r>
          </w:p>
        </w:tc>
      </w:tr>
    </w:tbl>
    <w:p w:rsidR="00045F9B" w:rsidRPr="00D4609D" w:rsidRDefault="00045F9B" w:rsidP="005F29BD">
      <w:pPr>
        <w:pStyle w:val="Codice"/>
        <w:rPr>
          <w:sz w:val="24"/>
        </w:rPr>
      </w:pPr>
    </w:p>
    <w:p w:rsidR="00F37457" w:rsidRPr="00D4609D" w:rsidRDefault="00045F9B" w:rsidP="005F29BD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lastRenderedPageBreak/>
        <w:t>/* covarianza = 73,3871116715654 */</w:t>
      </w:r>
    </w:p>
    <w:p w:rsidR="00F37457" w:rsidRPr="00D4609D" w:rsidRDefault="00F37457" w:rsidP="00F37457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SELECT</w:t>
      </w:r>
    </w:p>
    <w:p w:rsidR="002D6B24" w:rsidRDefault="00F37457" w:rsidP="00F37457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sum((peso-(SELECT avg(peso) FROM Studenti2))*</w:t>
      </w:r>
    </w:p>
    <w:p w:rsidR="00F37457" w:rsidRPr="00D4609D" w:rsidRDefault="00F37457" w:rsidP="00F37457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(altezza-(SELECT avg(altezza) FROM Studenti2)))/</w:t>
      </w:r>
    </w:p>
    <w:p w:rsidR="00F37457" w:rsidRPr="00D4609D" w:rsidRDefault="00F37457" w:rsidP="00F37457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(SELECT count (peso) FROM Studenti2)</w:t>
      </w:r>
    </w:p>
    <w:p w:rsidR="00F37457" w:rsidRPr="00D4609D" w:rsidRDefault="00F37457" w:rsidP="00F37457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FROM Studenti2;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8"/>
      </w:tblGrid>
      <w:tr w:rsidR="00556D54" w:rsidRPr="00556D54" w:rsidTr="00556D54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56D54" w:rsidRPr="00556D54" w:rsidRDefault="00556D54" w:rsidP="00556D54">
            <w:pPr>
              <w:jc w:val="center"/>
              <w:rPr>
                <w:rFonts w:ascii="Calibri" w:hAnsi="Calibri" w:cs="Calibri"/>
                <w:color w:val="000000"/>
              </w:rPr>
            </w:pPr>
            <w:r w:rsidRPr="00556D54">
              <w:rPr>
                <w:rFonts w:ascii="Calibri" w:hAnsi="Calibri" w:cs="Calibri"/>
                <w:b/>
                <w:bCs/>
                <w:color w:val="000000"/>
              </w:rPr>
              <w:t>qryEsempi</w:t>
            </w:r>
          </w:p>
        </w:tc>
      </w:tr>
      <w:tr w:rsidR="00556D54" w:rsidRPr="00556D54" w:rsidTr="00556D54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556D54" w:rsidRDefault="00556D54" w:rsidP="00556D54">
            <w:pPr>
              <w:jc w:val="center"/>
              <w:rPr>
                <w:b/>
                <w:bCs/>
              </w:rPr>
            </w:pPr>
            <w:r w:rsidRPr="00556D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Expr1000</w:t>
            </w:r>
          </w:p>
        </w:tc>
      </w:tr>
      <w:tr w:rsidR="00556D54" w:rsidRPr="00556D54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73,3871116715654</w:t>
            </w:r>
          </w:p>
        </w:tc>
      </w:tr>
    </w:tbl>
    <w:p w:rsidR="00270708" w:rsidRDefault="00270708" w:rsidP="005F29BD">
      <w:pPr>
        <w:pStyle w:val="Codice"/>
        <w:rPr>
          <w:sz w:val="24"/>
          <w:lang w:val="en-US"/>
        </w:rPr>
      </w:pPr>
    </w:p>
    <w:p w:rsidR="00F37457" w:rsidRPr="00D4609D" w:rsidRDefault="00045F9B" w:rsidP="005F29BD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/* correlazione = 0,770688473257721 */</w:t>
      </w:r>
    </w:p>
    <w:p w:rsidR="00045F9B" w:rsidRPr="00D4609D" w:rsidRDefault="00045F9B" w:rsidP="00045F9B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SELECT</w:t>
      </w:r>
    </w:p>
    <w:p w:rsidR="00556D54" w:rsidRDefault="00045F9B" w:rsidP="00045F9B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(sum((peso-(SELECT avg(peso) FROM Studenti2))*</w:t>
      </w:r>
    </w:p>
    <w:p w:rsidR="00045F9B" w:rsidRPr="00D4609D" w:rsidRDefault="00045F9B" w:rsidP="00045F9B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(altezza-(SELECT avg(altezza) FROM Studenti2)))/</w:t>
      </w:r>
    </w:p>
    <w:p w:rsidR="00045F9B" w:rsidRPr="00D4609D" w:rsidRDefault="00045F9B" w:rsidP="00045F9B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(SELECT count (peso) FROM Studenti2))/</w:t>
      </w:r>
    </w:p>
    <w:p w:rsidR="00556D54" w:rsidRDefault="00045F9B" w:rsidP="00045F9B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 xml:space="preserve">((SELECT stdevp(peso) FROM Studenti2)* </w:t>
      </w:r>
    </w:p>
    <w:p w:rsidR="00045F9B" w:rsidRPr="00D4609D" w:rsidRDefault="00045F9B" w:rsidP="00045F9B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(SELECT stdevp(altezza) FROM Studenti2))</w:t>
      </w:r>
    </w:p>
    <w:p w:rsidR="00045F9B" w:rsidRPr="00D4609D" w:rsidRDefault="00045F9B" w:rsidP="00045F9B">
      <w:pPr>
        <w:pStyle w:val="Codice"/>
        <w:rPr>
          <w:sz w:val="24"/>
        </w:rPr>
      </w:pPr>
      <w:r w:rsidRPr="00D4609D">
        <w:rPr>
          <w:sz w:val="24"/>
        </w:rPr>
        <w:t>FROM Studenti2;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9"/>
      </w:tblGrid>
      <w:tr w:rsidR="00556D54" w:rsidRPr="00556D54" w:rsidTr="00556D54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56D54" w:rsidRPr="00556D54" w:rsidRDefault="00556D54" w:rsidP="00556D54">
            <w:pPr>
              <w:jc w:val="center"/>
              <w:rPr>
                <w:rFonts w:ascii="Calibri" w:hAnsi="Calibri" w:cs="Calibri"/>
                <w:color w:val="000000"/>
              </w:rPr>
            </w:pPr>
            <w:r w:rsidRPr="00556D54">
              <w:rPr>
                <w:rFonts w:ascii="Calibri" w:hAnsi="Calibri" w:cs="Calibri"/>
                <w:b/>
                <w:bCs/>
                <w:color w:val="000000"/>
              </w:rPr>
              <w:t>qryEsempi</w:t>
            </w:r>
          </w:p>
        </w:tc>
      </w:tr>
      <w:tr w:rsidR="00556D54" w:rsidRPr="00556D54" w:rsidTr="00556D54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556D54" w:rsidRDefault="00556D54" w:rsidP="00556D54">
            <w:pPr>
              <w:jc w:val="center"/>
              <w:rPr>
                <w:b/>
                <w:bCs/>
              </w:rPr>
            </w:pPr>
            <w:r w:rsidRPr="00556D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Expr1000</w:t>
            </w:r>
          </w:p>
        </w:tc>
      </w:tr>
      <w:tr w:rsidR="00556D54" w:rsidRPr="00556D54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0,770688473257721</w:t>
            </w:r>
          </w:p>
        </w:tc>
      </w:tr>
    </w:tbl>
    <w:p w:rsidR="00045F9B" w:rsidRPr="00D4609D" w:rsidRDefault="00045F9B" w:rsidP="00045F9B">
      <w:pPr>
        <w:pStyle w:val="Codice"/>
        <w:rPr>
          <w:sz w:val="24"/>
        </w:rPr>
      </w:pPr>
    </w:p>
    <w:p w:rsidR="00045F9B" w:rsidRPr="00D4609D" w:rsidRDefault="00045F9B" w:rsidP="00045F9B">
      <w:pPr>
        <w:pStyle w:val="Codice"/>
        <w:rPr>
          <w:sz w:val="24"/>
        </w:rPr>
      </w:pPr>
      <w:r w:rsidRPr="00D4609D">
        <w:rPr>
          <w:sz w:val="24"/>
        </w:rPr>
        <w:t xml:space="preserve">/* verifica  VarPeso= 133,642587421 VarAltezza= 67,8479903195985  </w:t>
      </w:r>
      <w:r w:rsidR="00B57E58" w:rsidRPr="00D4609D">
        <w:rPr>
          <w:sz w:val="24"/>
        </w:rPr>
        <w:t>Cov=</w:t>
      </w:r>
      <w:r w:rsidRPr="00D4609D">
        <w:rPr>
          <w:sz w:val="24"/>
        </w:rPr>
        <w:t xml:space="preserve"> </w:t>
      </w:r>
      <w:r w:rsidR="00B57E58" w:rsidRPr="00D4609D">
        <w:rPr>
          <w:sz w:val="24"/>
        </w:rPr>
        <w:t xml:space="preserve">73,3871116715654 </w:t>
      </w:r>
      <w:r w:rsidRPr="00D4609D">
        <w:rPr>
          <w:sz w:val="24"/>
        </w:rPr>
        <w:t>*/</w:t>
      </w:r>
    </w:p>
    <w:p w:rsidR="00C46BF8" w:rsidRPr="00D4609D" w:rsidRDefault="00C46BF8" w:rsidP="00045F9B">
      <w:pPr>
        <w:pStyle w:val="Codice"/>
        <w:rPr>
          <w:sz w:val="24"/>
        </w:rPr>
      </w:pPr>
    </w:p>
    <w:p w:rsidR="00B57E58" w:rsidRPr="00D4609D" w:rsidRDefault="00C46BF8" w:rsidP="00B57E58">
      <w:pPr>
        <w:pStyle w:val="Codice"/>
        <w:jc w:val="center"/>
        <w:rPr>
          <w:sz w:val="24"/>
        </w:rPr>
      </w:pPr>
      <w:r w:rsidRPr="00D4609D">
        <w:rPr>
          <w:position w:val="-30"/>
          <w:sz w:val="24"/>
        </w:rPr>
        <w:object w:dxaOrig="76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15pt;height:33.1pt" o:ole="">
            <v:imagedata r:id="rId8" o:title=""/>
          </v:shape>
          <o:OLEObject Type="Embed" ProgID="Equation.3" ShapeID="_x0000_i1025" DrawAspect="Content" ObjectID="_1479018867" r:id="rId9"/>
        </w:object>
      </w:r>
    </w:p>
    <w:p w:rsidR="00C46BF8" w:rsidRPr="00D4609D" w:rsidRDefault="00C46BF8" w:rsidP="00045F9B">
      <w:pPr>
        <w:pStyle w:val="Codice"/>
        <w:rPr>
          <w:sz w:val="24"/>
          <w:lang w:val="en-US"/>
        </w:rPr>
      </w:pPr>
    </w:p>
    <w:p w:rsidR="00556D54" w:rsidRDefault="00045F9B" w:rsidP="00045F9B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 xml:space="preserve">SELECT </w:t>
      </w:r>
    </w:p>
    <w:p w:rsidR="00556D54" w:rsidRPr="00556D54" w:rsidRDefault="00045F9B" w:rsidP="00045F9B">
      <w:pPr>
        <w:pStyle w:val="Codice"/>
        <w:rPr>
          <w:sz w:val="24"/>
        </w:rPr>
      </w:pPr>
      <w:r w:rsidRPr="00556D54">
        <w:rPr>
          <w:sz w:val="24"/>
        </w:rPr>
        <w:t xml:space="preserve">varp(peso) AS VarPeso, </w:t>
      </w:r>
    </w:p>
    <w:p w:rsidR="00556D54" w:rsidRPr="00556D54" w:rsidRDefault="00045F9B" w:rsidP="00045F9B">
      <w:pPr>
        <w:pStyle w:val="Codice"/>
        <w:rPr>
          <w:sz w:val="24"/>
        </w:rPr>
      </w:pPr>
      <w:r w:rsidRPr="00556D54">
        <w:rPr>
          <w:sz w:val="24"/>
        </w:rPr>
        <w:t>varp(altezza)</w:t>
      </w:r>
      <w:r w:rsidR="00B57E58" w:rsidRPr="00556D54">
        <w:rPr>
          <w:sz w:val="24"/>
        </w:rPr>
        <w:t>AS VarAlt</w:t>
      </w:r>
      <w:r w:rsidRPr="00556D54">
        <w:rPr>
          <w:sz w:val="24"/>
        </w:rPr>
        <w:t xml:space="preserve"> </w:t>
      </w:r>
    </w:p>
    <w:p w:rsidR="00045F9B" w:rsidRDefault="00045F9B" w:rsidP="00045F9B">
      <w:pPr>
        <w:pStyle w:val="Codice"/>
        <w:rPr>
          <w:sz w:val="24"/>
          <w:lang w:val="en-US"/>
        </w:rPr>
      </w:pPr>
      <w:r w:rsidRPr="00D4609D">
        <w:rPr>
          <w:sz w:val="24"/>
          <w:lang w:val="en-US"/>
        </w:rPr>
        <w:t>FROM Stude</w:t>
      </w:r>
      <w:r w:rsidRPr="00D4609D">
        <w:rPr>
          <w:sz w:val="24"/>
          <w:lang w:val="en-US"/>
        </w:rPr>
        <w:t>n</w:t>
      </w:r>
      <w:r w:rsidRPr="00D4609D">
        <w:rPr>
          <w:sz w:val="24"/>
          <w:lang w:val="en-US"/>
        </w:rPr>
        <w:t>ti2;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8"/>
        <w:gridCol w:w="1788"/>
      </w:tblGrid>
      <w:tr w:rsidR="00556D54" w:rsidRPr="00556D54" w:rsidTr="00556D54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56D54" w:rsidRPr="00556D54" w:rsidRDefault="00556D54" w:rsidP="00556D54">
            <w:pPr>
              <w:jc w:val="center"/>
              <w:rPr>
                <w:rFonts w:ascii="Calibri" w:hAnsi="Calibri" w:cs="Calibri"/>
                <w:color w:val="000000"/>
              </w:rPr>
            </w:pPr>
            <w:r w:rsidRPr="00556D54">
              <w:rPr>
                <w:rFonts w:ascii="Calibri" w:hAnsi="Calibri" w:cs="Calibri"/>
                <w:b/>
                <w:bCs/>
                <w:color w:val="000000"/>
              </w:rPr>
              <w:t>qryEsempi</w:t>
            </w:r>
          </w:p>
        </w:tc>
      </w:tr>
      <w:tr w:rsidR="00556D54" w:rsidRPr="00556D54" w:rsidTr="00556D54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556D54" w:rsidRDefault="00556D54" w:rsidP="00556D54">
            <w:pPr>
              <w:jc w:val="center"/>
              <w:rPr>
                <w:b/>
                <w:bCs/>
              </w:rPr>
            </w:pPr>
            <w:r w:rsidRPr="00556D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VarPeso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556D54" w:rsidRDefault="00556D54" w:rsidP="00556D54">
            <w:pPr>
              <w:jc w:val="center"/>
              <w:rPr>
                <w:b/>
                <w:bCs/>
              </w:rPr>
            </w:pPr>
            <w:r w:rsidRPr="00556D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VarAlt</w:t>
            </w:r>
          </w:p>
        </w:tc>
      </w:tr>
      <w:tr w:rsidR="00556D54" w:rsidRPr="00556D54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133,642587421232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556D54" w:rsidRDefault="00556D54" w:rsidP="00556D54">
            <w:pPr>
              <w:jc w:val="right"/>
            </w:pPr>
            <w:r w:rsidRPr="00556D54">
              <w:rPr>
                <w:rFonts w:ascii="Calibri" w:hAnsi="Calibri" w:cs="Calibri"/>
                <w:color w:val="000000"/>
                <w:sz w:val="22"/>
                <w:szCs w:val="22"/>
              </w:rPr>
              <w:t>67,8479903195985</w:t>
            </w:r>
          </w:p>
        </w:tc>
      </w:tr>
    </w:tbl>
    <w:p w:rsidR="00150C50" w:rsidRDefault="00150C50" w:rsidP="00045F9B">
      <w:pPr>
        <w:pStyle w:val="Codice"/>
        <w:rPr>
          <w:sz w:val="24"/>
          <w:lang w:val="en-US"/>
        </w:rPr>
      </w:pPr>
    </w:p>
    <w:sectPr w:rsidR="00150C50" w:rsidSect="00586FB6">
      <w:headerReference w:type="even" r:id="rId10"/>
      <w:type w:val="continuous"/>
      <w:pgSz w:w="11906" w:h="16838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F90" w:rsidRDefault="000E4F90" w:rsidP="00550AE1">
      <w:r>
        <w:separator/>
      </w:r>
    </w:p>
  </w:endnote>
  <w:endnote w:type="continuationSeparator" w:id="1">
    <w:p w:rsidR="000E4F90" w:rsidRDefault="000E4F90" w:rsidP="00550A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 R 17">
    <w:altName w:val="CM 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MC Smallcaps 10">
    <w:altName w:val="CMC Smallcap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F90" w:rsidRDefault="000E4F90" w:rsidP="00550AE1">
      <w:r>
        <w:separator/>
      </w:r>
    </w:p>
  </w:footnote>
  <w:footnote w:type="continuationSeparator" w:id="1">
    <w:p w:rsidR="000E4F90" w:rsidRDefault="000E4F90" w:rsidP="00550A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C50" w:rsidRDefault="00150C5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</w:lvl>
  </w:abstractNum>
  <w:abstractNum w:abstractNumId="2">
    <w:nsid w:val="00000003"/>
    <w:multiLevelType w:val="singleLevel"/>
    <w:tmpl w:val="00000003"/>
    <w:name w:val="WW8Num5"/>
    <w:lvl w:ilvl="0">
      <w:numFmt w:val="decimal"/>
      <w:lvlText w:val="%1"/>
      <w:lvlJc w:val="left"/>
      <w:pPr>
        <w:tabs>
          <w:tab w:val="num" w:pos="1068"/>
        </w:tabs>
        <w:ind w:left="1068" w:hanging="360"/>
      </w:p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8"/>
    <w:lvl w:ilvl="0">
      <w:numFmt w:val="decimal"/>
      <w:lvlText w:val="%1"/>
      <w:lvlJc w:val="left"/>
      <w:pPr>
        <w:tabs>
          <w:tab w:val="num" w:pos="1065"/>
        </w:tabs>
        <w:ind w:left="1065" w:hanging="360"/>
      </w:pPr>
    </w:lvl>
  </w:abstractNum>
  <w:abstractNum w:abstractNumId="5">
    <w:nsid w:val="05E43A74"/>
    <w:multiLevelType w:val="hybridMultilevel"/>
    <w:tmpl w:val="5A12FAF8"/>
    <w:lvl w:ilvl="0" w:tplc="6654FAF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0B1675EF"/>
    <w:multiLevelType w:val="hybridMultilevel"/>
    <w:tmpl w:val="533A2D56"/>
    <w:lvl w:ilvl="0" w:tplc="09E4B160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0BB67C6D"/>
    <w:multiLevelType w:val="hybridMultilevel"/>
    <w:tmpl w:val="697A027C"/>
    <w:lvl w:ilvl="0" w:tplc="6654FAF6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Helvetica" w:hAnsi="Helvetica" w:cs="Helvetica" w:hint="default"/>
      </w:rPr>
    </w:lvl>
    <w:lvl w:ilvl="1" w:tplc="0410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8">
    <w:nsid w:val="0BB71095"/>
    <w:multiLevelType w:val="hybridMultilevel"/>
    <w:tmpl w:val="ADB0D3B2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0CA95E9C"/>
    <w:multiLevelType w:val="hybridMultilevel"/>
    <w:tmpl w:val="BA503FFC"/>
    <w:lvl w:ilvl="0" w:tplc="6654FAF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15C313E1"/>
    <w:multiLevelType w:val="hybridMultilevel"/>
    <w:tmpl w:val="A73E9F0E"/>
    <w:lvl w:ilvl="0" w:tplc="09E4B160">
      <w:numFmt w:val="bullet"/>
      <w:lvlText w:val="-"/>
      <w:lvlJc w:val="left"/>
      <w:pPr>
        <w:tabs>
          <w:tab w:val="num" w:pos="1840"/>
        </w:tabs>
        <w:ind w:left="184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1"/>
        </w:tabs>
        <w:ind w:left="221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1"/>
        </w:tabs>
        <w:ind w:left="293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1"/>
        </w:tabs>
        <w:ind w:left="365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1"/>
        </w:tabs>
        <w:ind w:left="437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1"/>
        </w:tabs>
        <w:ind w:left="509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1"/>
        </w:tabs>
        <w:ind w:left="581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1"/>
        </w:tabs>
        <w:ind w:left="653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1"/>
        </w:tabs>
        <w:ind w:left="7251" w:hanging="360"/>
      </w:pPr>
      <w:rPr>
        <w:rFonts w:ascii="Wingdings" w:hAnsi="Wingdings" w:hint="default"/>
      </w:rPr>
    </w:lvl>
  </w:abstractNum>
  <w:abstractNum w:abstractNumId="11">
    <w:nsid w:val="185062EE"/>
    <w:multiLevelType w:val="hybridMultilevel"/>
    <w:tmpl w:val="096A8954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1AD17517"/>
    <w:multiLevelType w:val="hybridMultilevel"/>
    <w:tmpl w:val="8C88B5E0"/>
    <w:lvl w:ilvl="0" w:tplc="6654FAF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1B8D242C"/>
    <w:multiLevelType w:val="hybridMultilevel"/>
    <w:tmpl w:val="B2C81F2C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1F7344CE"/>
    <w:multiLevelType w:val="hybridMultilevel"/>
    <w:tmpl w:val="F452A018"/>
    <w:lvl w:ilvl="0" w:tplc="A6908528">
      <w:start w:val="8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5">
    <w:nsid w:val="2069075A"/>
    <w:multiLevelType w:val="hybridMultilevel"/>
    <w:tmpl w:val="895C372C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4353A87"/>
    <w:multiLevelType w:val="hybridMultilevel"/>
    <w:tmpl w:val="392E0AD6"/>
    <w:lvl w:ilvl="0" w:tplc="86607CE6">
      <w:start w:val="1"/>
      <w:numFmt w:val="decimal"/>
      <w:lvlText w:val="%1."/>
      <w:lvlJc w:val="left"/>
      <w:pPr>
        <w:tabs>
          <w:tab w:val="num" w:pos="1163"/>
        </w:tabs>
        <w:ind w:left="1163" w:hanging="45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>
    <w:nsid w:val="24CE27EC"/>
    <w:multiLevelType w:val="hybridMultilevel"/>
    <w:tmpl w:val="8AFC54D6"/>
    <w:lvl w:ilvl="0" w:tplc="8EACEDF6">
      <w:start w:val="2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26E26147"/>
    <w:multiLevelType w:val="hybridMultilevel"/>
    <w:tmpl w:val="5A76C1DC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2B86783F"/>
    <w:multiLevelType w:val="hybridMultilevel"/>
    <w:tmpl w:val="AAD0976C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2D973575"/>
    <w:multiLevelType w:val="hybridMultilevel"/>
    <w:tmpl w:val="0AB4E7FC"/>
    <w:lvl w:ilvl="0" w:tplc="6654FAF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FC12A41"/>
    <w:multiLevelType w:val="hybridMultilevel"/>
    <w:tmpl w:val="697C3840"/>
    <w:lvl w:ilvl="0" w:tplc="09E4B160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302069DC"/>
    <w:multiLevelType w:val="hybridMultilevel"/>
    <w:tmpl w:val="D1BE096E"/>
    <w:lvl w:ilvl="0" w:tplc="6654FAF6">
      <w:start w:val="1"/>
      <w:numFmt w:val="bullet"/>
      <w:lvlText w:val="-"/>
      <w:lvlJc w:val="left"/>
      <w:pPr>
        <w:tabs>
          <w:tab w:val="num" w:pos="1503"/>
        </w:tabs>
        <w:ind w:left="1503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23"/>
        </w:tabs>
        <w:ind w:left="22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43"/>
        </w:tabs>
        <w:ind w:left="29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63"/>
        </w:tabs>
        <w:ind w:left="36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83"/>
        </w:tabs>
        <w:ind w:left="43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03"/>
        </w:tabs>
        <w:ind w:left="51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23"/>
        </w:tabs>
        <w:ind w:left="58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43"/>
        </w:tabs>
        <w:ind w:left="65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63"/>
        </w:tabs>
        <w:ind w:left="7263" w:hanging="360"/>
      </w:pPr>
      <w:rPr>
        <w:rFonts w:ascii="Wingdings" w:hAnsi="Wingdings" w:hint="default"/>
      </w:rPr>
    </w:lvl>
  </w:abstractNum>
  <w:abstractNum w:abstractNumId="23">
    <w:nsid w:val="30741C18"/>
    <w:multiLevelType w:val="hybridMultilevel"/>
    <w:tmpl w:val="DA32286C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3320211F"/>
    <w:multiLevelType w:val="hybridMultilevel"/>
    <w:tmpl w:val="26D28C8C"/>
    <w:lvl w:ilvl="0" w:tplc="02B8BD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66B59AB"/>
    <w:multiLevelType w:val="hybridMultilevel"/>
    <w:tmpl w:val="8B083F42"/>
    <w:lvl w:ilvl="0" w:tplc="09E4B160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>
    <w:nsid w:val="36BE4632"/>
    <w:multiLevelType w:val="hybridMultilevel"/>
    <w:tmpl w:val="50068C30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3B671B77"/>
    <w:multiLevelType w:val="hybridMultilevel"/>
    <w:tmpl w:val="DAA0AB74"/>
    <w:lvl w:ilvl="0" w:tplc="09E4B160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3B71251F"/>
    <w:multiLevelType w:val="hybridMultilevel"/>
    <w:tmpl w:val="8E92173E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3E6B4F0D"/>
    <w:multiLevelType w:val="hybridMultilevel"/>
    <w:tmpl w:val="B6185406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4995C09"/>
    <w:multiLevelType w:val="multilevel"/>
    <w:tmpl w:val="37029A4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304" w:hanging="13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1928" w:hanging="19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45EC2292"/>
    <w:multiLevelType w:val="hybridMultilevel"/>
    <w:tmpl w:val="D0E691C6"/>
    <w:lvl w:ilvl="0" w:tplc="6654FAF6">
      <w:start w:val="1"/>
      <w:numFmt w:val="bullet"/>
      <w:lvlText w:val="-"/>
      <w:lvlJc w:val="left"/>
      <w:pPr>
        <w:tabs>
          <w:tab w:val="num" w:pos="1486"/>
        </w:tabs>
        <w:ind w:left="1486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06"/>
        </w:tabs>
        <w:ind w:left="22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26"/>
        </w:tabs>
        <w:ind w:left="29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46"/>
        </w:tabs>
        <w:ind w:left="36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66"/>
        </w:tabs>
        <w:ind w:left="43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86"/>
        </w:tabs>
        <w:ind w:left="50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06"/>
        </w:tabs>
        <w:ind w:left="58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26"/>
        </w:tabs>
        <w:ind w:left="65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46"/>
        </w:tabs>
        <w:ind w:left="7246" w:hanging="360"/>
      </w:pPr>
      <w:rPr>
        <w:rFonts w:ascii="Wingdings" w:hAnsi="Wingdings" w:hint="default"/>
      </w:rPr>
    </w:lvl>
  </w:abstractNum>
  <w:abstractNum w:abstractNumId="32">
    <w:nsid w:val="473208B8"/>
    <w:multiLevelType w:val="hybridMultilevel"/>
    <w:tmpl w:val="7A429F94"/>
    <w:lvl w:ilvl="0" w:tplc="6654FAF6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3">
    <w:nsid w:val="479A22C2"/>
    <w:multiLevelType w:val="hybridMultilevel"/>
    <w:tmpl w:val="5528776C"/>
    <w:lvl w:ilvl="0" w:tplc="6654FAF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0410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4">
    <w:nsid w:val="490C09F2"/>
    <w:multiLevelType w:val="hybridMultilevel"/>
    <w:tmpl w:val="72E422D4"/>
    <w:lvl w:ilvl="0" w:tplc="75026FBC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4C09379F"/>
    <w:multiLevelType w:val="hybridMultilevel"/>
    <w:tmpl w:val="2332B4D4"/>
    <w:lvl w:ilvl="0" w:tplc="75026FBC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4F4B40BC"/>
    <w:multiLevelType w:val="hybridMultilevel"/>
    <w:tmpl w:val="48381EBA"/>
    <w:lvl w:ilvl="0" w:tplc="6654FAF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>
    <w:nsid w:val="50882D80"/>
    <w:multiLevelType w:val="hybridMultilevel"/>
    <w:tmpl w:val="7CDC9CEA"/>
    <w:lvl w:ilvl="0" w:tplc="75D29334">
      <w:start w:val="1"/>
      <w:numFmt w:val="bullet"/>
      <w:pStyle w:val="ElencoLinea"/>
      <w:lvlText w:val="–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314664A"/>
    <w:multiLevelType w:val="hybridMultilevel"/>
    <w:tmpl w:val="15EC87CC"/>
    <w:lvl w:ilvl="0" w:tplc="EA72BDA6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9">
    <w:nsid w:val="53AD4D36"/>
    <w:multiLevelType w:val="hybridMultilevel"/>
    <w:tmpl w:val="963ACCB0"/>
    <w:lvl w:ilvl="0" w:tplc="6654FAF6">
      <w:start w:val="1"/>
      <w:numFmt w:val="bullet"/>
      <w:lvlText w:val="-"/>
      <w:lvlJc w:val="left"/>
      <w:pPr>
        <w:tabs>
          <w:tab w:val="num" w:pos="1503"/>
        </w:tabs>
        <w:ind w:left="1503" w:hanging="360"/>
      </w:pPr>
      <w:rPr>
        <w:rFonts w:ascii="Helvetica" w:hAnsi="Helvetica" w:cs="Helvetica" w:hint="default"/>
      </w:rPr>
    </w:lvl>
    <w:lvl w:ilvl="1" w:tplc="04100003">
      <w:start w:val="1"/>
      <w:numFmt w:val="bullet"/>
      <w:lvlText w:val="o"/>
      <w:lvlJc w:val="left"/>
      <w:pPr>
        <w:tabs>
          <w:tab w:val="num" w:pos="2223"/>
        </w:tabs>
        <w:ind w:left="22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43"/>
        </w:tabs>
        <w:ind w:left="29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63"/>
        </w:tabs>
        <w:ind w:left="36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83"/>
        </w:tabs>
        <w:ind w:left="43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03"/>
        </w:tabs>
        <w:ind w:left="51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23"/>
        </w:tabs>
        <w:ind w:left="58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43"/>
        </w:tabs>
        <w:ind w:left="65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63"/>
        </w:tabs>
        <w:ind w:left="7263" w:hanging="360"/>
      </w:pPr>
      <w:rPr>
        <w:rFonts w:ascii="Wingdings" w:hAnsi="Wingdings" w:hint="default"/>
      </w:rPr>
    </w:lvl>
  </w:abstractNum>
  <w:abstractNum w:abstractNumId="40">
    <w:nsid w:val="55393749"/>
    <w:multiLevelType w:val="hybridMultilevel"/>
    <w:tmpl w:val="58841302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56397E94"/>
    <w:multiLevelType w:val="hybridMultilevel"/>
    <w:tmpl w:val="7CAE91FA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577E50BC"/>
    <w:multiLevelType w:val="hybridMultilevel"/>
    <w:tmpl w:val="FDF673AC"/>
    <w:lvl w:ilvl="0" w:tplc="6654FAF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0410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3">
    <w:nsid w:val="5B244F0A"/>
    <w:multiLevelType w:val="hybridMultilevel"/>
    <w:tmpl w:val="CA06CBC8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59081090">
      <w:numFmt w:val="bullet"/>
      <w:lvlText w:val=""/>
      <w:lvlJc w:val="left"/>
      <w:pPr>
        <w:tabs>
          <w:tab w:val="num" w:pos="3210"/>
        </w:tabs>
        <w:ind w:left="3210" w:hanging="1410"/>
      </w:pPr>
      <w:rPr>
        <w:rFonts w:ascii="Symbol" w:eastAsia="Times New Roman" w:hAnsi="Symbol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>
    <w:nsid w:val="5F2025AA"/>
    <w:multiLevelType w:val="hybridMultilevel"/>
    <w:tmpl w:val="4CCE0070"/>
    <w:lvl w:ilvl="0" w:tplc="6654FAF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5">
    <w:nsid w:val="624B2727"/>
    <w:multiLevelType w:val="multilevel"/>
    <w:tmpl w:val="0410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>
    <w:nsid w:val="62EB139D"/>
    <w:multiLevelType w:val="hybridMultilevel"/>
    <w:tmpl w:val="603C52DC"/>
    <w:lvl w:ilvl="0" w:tplc="6654FAF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7">
    <w:nsid w:val="64A424BD"/>
    <w:multiLevelType w:val="hybridMultilevel"/>
    <w:tmpl w:val="5F5811A6"/>
    <w:lvl w:ilvl="0" w:tplc="75026FBC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65786B67"/>
    <w:multiLevelType w:val="hybridMultilevel"/>
    <w:tmpl w:val="195C45D0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9">
    <w:nsid w:val="667303B1"/>
    <w:multiLevelType w:val="hybridMultilevel"/>
    <w:tmpl w:val="96A24192"/>
    <w:lvl w:ilvl="0" w:tplc="6654FAF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0">
    <w:nsid w:val="66742E2B"/>
    <w:multiLevelType w:val="hybridMultilevel"/>
    <w:tmpl w:val="CB5C12F8"/>
    <w:lvl w:ilvl="0" w:tplc="6654FAF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1">
    <w:nsid w:val="66CD0CBA"/>
    <w:multiLevelType w:val="hybridMultilevel"/>
    <w:tmpl w:val="D6BA4A4E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2">
    <w:nsid w:val="67FC7A37"/>
    <w:multiLevelType w:val="hybridMultilevel"/>
    <w:tmpl w:val="A2227826"/>
    <w:lvl w:ilvl="0" w:tplc="24D44234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5086A03C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9EFA656E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1B8901C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BAADDE8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C26077A4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719E272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4506C0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C7A960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3">
    <w:nsid w:val="684A3462"/>
    <w:multiLevelType w:val="hybridMultilevel"/>
    <w:tmpl w:val="AB4CEF4E"/>
    <w:lvl w:ilvl="0" w:tplc="90E40AA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330848D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ADB8041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E42831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1DABA3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910F6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0EA73C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88ACA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E7EA9D3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4">
    <w:nsid w:val="68D57908"/>
    <w:multiLevelType w:val="hybridMultilevel"/>
    <w:tmpl w:val="F52AD164"/>
    <w:lvl w:ilvl="0" w:tplc="B66CEB30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19B24186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B0E5D5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579426D0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46F23A7C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378F612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939688F8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A2EE1F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9B6E35F2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5">
    <w:nsid w:val="6A54562E"/>
    <w:multiLevelType w:val="hybridMultilevel"/>
    <w:tmpl w:val="E9FACB68"/>
    <w:lvl w:ilvl="0" w:tplc="973EB1F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BCFCBD1E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C2C802EC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7D64018C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A5868044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446C5AA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4DE6DF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248687FC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369ECB7C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6">
    <w:nsid w:val="6D812AA1"/>
    <w:multiLevelType w:val="hybridMultilevel"/>
    <w:tmpl w:val="456EF300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7">
    <w:nsid w:val="6E6F6D38"/>
    <w:multiLevelType w:val="hybridMultilevel"/>
    <w:tmpl w:val="A3CC67B2"/>
    <w:lvl w:ilvl="0" w:tplc="FFFFFFFF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8">
    <w:nsid w:val="6FE576D8"/>
    <w:multiLevelType w:val="multilevel"/>
    <w:tmpl w:val="AE160ADE"/>
    <w:lvl w:ilvl="0">
      <w:start w:val="1"/>
      <w:numFmt w:val="decimal"/>
      <w:pStyle w:val="Titolo1"/>
      <w:lvlText w:val="%1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Titolo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olo3"/>
      <w:lvlText w:val="%1.%2.%3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9">
    <w:nsid w:val="73A54C8A"/>
    <w:multiLevelType w:val="hybridMultilevel"/>
    <w:tmpl w:val="FF7AA790"/>
    <w:lvl w:ilvl="0" w:tplc="C47C592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0">
    <w:nsid w:val="747C0B1C"/>
    <w:multiLevelType w:val="hybridMultilevel"/>
    <w:tmpl w:val="EB8620DC"/>
    <w:lvl w:ilvl="0" w:tplc="8500C318">
      <w:start w:val="1"/>
      <w:numFmt w:val="decimal"/>
      <w:pStyle w:val="Bibliografia"/>
      <w:lvlText w:val="[%1]"/>
      <w:lvlJc w:val="left"/>
      <w:pPr>
        <w:tabs>
          <w:tab w:val="num" w:pos="680"/>
        </w:tabs>
        <w:ind w:left="680" w:hanging="680"/>
      </w:pPr>
      <w:rPr>
        <w:rFonts w:hint="default"/>
        <w:lang w:val="en-US"/>
      </w:rPr>
    </w:lvl>
    <w:lvl w:ilvl="1" w:tplc="04100003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78483ED6"/>
    <w:multiLevelType w:val="hybridMultilevel"/>
    <w:tmpl w:val="95CC45C6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2">
    <w:nsid w:val="79946E69"/>
    <w:multiLevelType w:val="hybridMultilevel"/>
    <w:tmpl w:val="1D2EF388"/>
    <w:lvl w:ilvl="0" w:tplc="09E4B16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3">
    <w:nsid w:val="7B3B4D59"/>
    <w:multiLevelType w:val="multilevel"/>
    <w:tmpl w:val="715C4A6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304" w:hanging="13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1928" w:hanging="19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4">
    <w:nsid w:val="7E4C7BE9"/>
    <w:multiLevelType w:val="hybridMultilevel"/>
    <w:tmpl w:val="DD5A83CE"/>
    <w:lvl w:ilvl="0" w:tplc="AA9A61D4">
      <w:start w:val="1"/>
      <w:numFmt w:val="decimal"/>
      <w:lvlText w:val="[%1]"/>
      <w:lvlJc w:val="left"/>
      <w:pPr>
        <w:tabs>
          <w:tab w:val="num" w:pos="680"/>
        </w:tabs>
        <w:ind w:left="680" w:hanging="680"/>
      </w:pPr>
      <w:rPr>
        <w:rFonts w:hint="default"/>
        <w:lang w:val="en-US"/>
      </w:rPr>
    </w:lvl>
    <w:lvl w:ilvl="1" w:tplc="04100003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3"/>
  </w:num>
  <w:num w:numId="2">
    <w:abstractNumId w:val="30"/>
  </w:num>
  <w:num w:numId="3">
    <w:abstractNumId w:val="58"/>
  </w:num>
  <w:num w:numId="4">
    <w:abstractNumId w:val="64"/>
  </w:num>
  <w:num w:numId="5">
    <w:abstractNumId w:val="37"/>
  </w:num>
  <w:num w:numId="6">
    <w:abstractNumId w:val="24"/>
  </w:num>
  <w:num w:numId="7">
    <w:abstractNumId w:val="9"/>
  </w:num>
  <w:num w:numId="8">
    <w:abstractNumId w:val="44"/>
  </w:num>
  <w:num w:numId="9">
    <w:abstractNumId w:val="25"/>
  </w:num>
  <w:num w:numId="10">
    <w:abstractNumId w:val="36"/>
  </w:num>
  <w:num w:numId="11">
    <w:abstractNumId w:val="31"/>
  </w:num>
  <w:num w:numId="12">
    <w:abstractNumId w:val="7"/>
  </w:num>
  <w:num w:numId="13">
    <w:abstractNumId w:val="52"/>
  </w:num>
  <w:num w:numId="14">
    <w:abstractNumId w:val="54"/>
  </w:num>
  <w:num w:numId="15">
    <w:abstractNumId w:val="23"/>
  </w:num>
  <w:num w:numId="16">
    <w:abstractNumId w:val="27"/>
  </w:num>
  <w:num w:numId="17">
    <w:abstractNumId w:val="21"/>
  </w:num>
  <w:num w:numId="18">
    <w:abstractNumId w:val="17"/>
  </w:num>
  <w:num w:numId="19">
    <w:abstractNumId w:val="8"/>
  </w:num>
  <w:num w:numId="20">
    <w:abstractNumId w:val="61"/>
  </w:num>
  <w:num w:numId="21">
    <w:abstractNumId w:val="11"/>
  </w:num>
  <w:num w:numId="22">
    <w:abstractNumId w:val="22"/>
  </w:num>
  <w:num w:numId="23">
    <w:abstractNumId w:val="43"/>
  </w:num>
  <w:num w:numId="24">
    <w:abstractNumId w:val="53"/>
  </w:num>
  <w:num w:numId="25">
    <w:abstractNumId w:val="56"/>
  </w:num>
  <w:num w:numId="26">
    <w:abstractNumId w:val="13"/>
  </w:num>
  <w:num w:numId="27">
    <w:abstractNumId w:val="26"/>
  </w:num>
  <w:num w:numId="28">
    <w:abstractNumId w:val="40"/>
  </w:num>
  <w:num w:numId="29">
    <w:abstractNumId w:val="29"/>
  </w:num>
  <w:num w:numId="30">
    <w:abstractNumId w:val="59"/>
  </w:num>
  <w:num w:numId="31">
    <w:abstractNumId w:val="34"/>
  </w:num>
  <w:num w:numId="32">
    <w:abstractNumId w:val="15"/>
  </w:num>
  <w:num w:numId="33">
    <w:abstractNumId w:val="47"/>
  </w:num>
  <w:num w:numId="34">
    <w:abstractNumId w:val="35"/>
  </w:num>
  <w:num w:numId="35">
    <w:abstractNumId w:val="39"/>
  </w:num>
  <w:num w:numId="36">
    <w:abstractNumId w:val="32"/>
  </w:num>
  <w:num w:numId="37">
    <w:abstractNumId w:val="50"/>
  </w:num>
  <w:num w:numId="38">
    <w:abstractNumId w:val="41"/>
  </w:num>
  <w:num w:numId="39">
    <w:abstractNumId w:val="46"/>
  </w:num>
  <w:num w:numId="40">
    <w:abstractNumId w:val="12"/>
  </w:num>
  <w:num w:numId="41">
    <w:abstractNumId w:val="20"/>
  </w:num>
  <w:num w:numId="42">
    <w:abstractNumId w:val="5"/>
  </w:num>
  <w:num w:numId="43">
    <w:abstractNumId w:val="42"/>
  </w:num>
  <w:num w:numId="44">
    <w:abstractNumId w:val="49"/>
  </w:num>
  <w:num w:numId="45">
    <w:abstractNumId w:val="33"/>
  </w:num>
  <w:num w:numId="46">
    <w:abstractNumId w:val="55"/>
  </w:num>
  <w:num w:numId="47">
    <w:abstractNumId w:val="57"/>
  </w:num>
  <w:num w:numId="48">
    <w:abstractNumId w:val="14"/>
  </w:num>
  <w:num w:numId="49">
    <w:abstractNumId w:val="6"/>
  </w:num>
  <w:num w:numId="50">
    <w:abstractNumId w:val="10"/>
  </w:num>
  <w:num w:numId="51">
    <w:abstractNumId w:val="51"/>
  </w:num>
  <w:num w:numId="52">
    <w:abstractNumId w:val="19"/>
  </w:num>
  <w:num w:numId="53">
    <w:abstractNumId w:val="18"/>
  </w:num>
  <w:num w:numId="54">
    <w:abstractNumId w:val="48"/>
  </w:num>
  <w:num w:numId="55">
    <w:abstractNumId w:val="28"/>
  </w:num>
  <w:num w:numId="56">
    <w:abstractNumId w:val="62"/>
  </w:num>
  <w:num w:numId="57">
    <w:abstractNumId w:val="38"/>
  </w:num>
  <w:num w:numId="58">
    <w:abstractNumId w:val="16"/>
  </w:num>
  <w:num w:numId="59">
    <w:abstractNumId w:val="45"/>
  </w:num>
  <w:num w:numId="60">
    <w:abstractNumId w:val="58"/>
  </w:num>
  <w:num w:numId="61">
    <w:abstractNumId w:val="58"/>
  </w:num>
  <w:num w:numId="62">
    <w:abstractNumId w:val="58"/>
  </w:num>
  <w:num w:numId="63">
    <w:abstractNumId w:val="58"/>
  </w:num>
  <w:num w:numId="64">
    <w:abstractNumId w:val="58"/>
  </w:num>
  <w:num w:numId="65">
    <w:abstractNumId w:val="64"/>
  </w:num>
  <w:num w:numId="66">
    <w:abstractNumId w:val="60"/>
  </w:num>
  <w:num w:numId="67">
    <w:abstractNumId w:val="60"/>
    <w:lvlOverride w:ilvl="0">
      <w:startOverride w:val="1"/>
    </w:lvlOverride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8"/>
  <w:activeWritingStyle w:appName="MSWord" w:lang="it-IT" w:vendorID="3" w:dllVersion="517" w:checkStyle="1"/>
  <w:attachedTemplate r:id="rId1"/>
  <w:stylePaneFormatFilter w:val="3F01"/>
  <w:defaultTabStop w:val="708"/>
  <w:autoHyphenation/>
  <w:hyphenationZone w:val="284"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21BC"/>
    <w:rsid w:val="00005A9C"/>
    <w:rsid w:val="0003226A"/>
    <w:rsid w:val="00044CD9"/>
    <w:rsid w:val="00045F9B"/>
    <w:rsid w:val="00055031"/>
    <w:rsid w:val="00055C4C"/>
    <w:rsid w:val="0006022D"/>
    <w:rsid w:val="00063AE2"/>
    <w:rsid w:val="00080875"/>
    <w:rsid w:val="00083AB6"/>
    <w:rsid w:val="0009421D"/>
    <w:rsid w:val="000A7898"/>
    <w:rsid w:val="000C257E"/>
    <w:rsid w:val="000C37A3"/>
    <w:rsid w:val="000E47E4"/>
    <w:rsid w:val="000E4F90"/>
    <w:rsid w:val="000F32FC"/>
    <w:rsid w:val="00107229"/>
    <w:rsid w:val="001458BA"/>
    <w:rsid w:val="00150C50"/>
    <w:rsid w:val="00155B8C"/>
    <w:rsid w:val="0017066E"/>
    <w:rsid w:val="001D7C84"/>
    <w:rsid w:val="001E2B1A"/>
    <w:rsid w:val="00222B16"/>
    <w:rsid w:val="00270708"/>
    <w:rsid w:val="00275B86"/>
    <w:rsid w:val="00276ABE"/>
    <w:rsid w:val="00286CD5"/>
    <w:rsid w:val="0029523D"/>
    <w:rsid w:val="002A317E"/>
    <w:rsid w:val="002D04B8"/>
    <w:rsid w:val="002D6B24"/>
    <w:rsid w:val="002F4A61"/>
    <w:rsid w:val="00301401"/>
    <w:rsid w:val="003065CC"/>
    <w:rsid w:val="003312A1"/>
    <w:rsid w:val="003321C5"/>
    <w:rsid w:val="003369B3"/>
    <w:rsid w:val="00384010"/>
    <w:rsid w:val="003C7F2B"/>
    <w:rsid w:val="003D108A"/>
    <w:rsid w:val="003D2BA6"/>
    <w:rsid w:val="003E7CD9"/>
    <w:rsid w:val="003F44A6"/>
    <w:rsid w:val="003F7F13"/>
    <w:rsid w:val="00414E8B"/>
    <w:rsid w:val="0042092D"/>
    <w:rsid w:val="00421449"/>
    <w:rsid w:val="00452F79"/>
    <w:rsid w:val="00453EFC"/>
    <w:rsid w:val="0046289D"/>
    <w:rsid w:val="004655CA"/>
    <w:rsid w:val="004828FD"/>
    <w:rsid w:val="004B041B"/>
    <w:rsid w:val="004B1A21"/>
    <w:rsid w:val="004B255F"/>
    <w:rsid w:val="004C6ABA"/>
    <w:rsid w:val="004E64F8"/>
    <w:rsid w:val="00500269"/>
    <w:rsid w:val="00501935"/>
    <w:rsid w:val="00526238"/>
    <w:rsid w:val="00550AE1"/>
    <w:rsid w:val="00550B0E"/>
    <w:rsid w:val="00556D54"/>
    <w:rsid w:val="00585D02"/>
    <w:rsid w:val="00586FB6"/>
    <w:rsid w:val="0058788A"/>
    <w:rsid w:val="005938CB"/>
    <w:rsid w:val="00595159"/>
    <w:rsid w:val="005C6BE1"/>
    <w:rsid w:val="005C71B0"/>
    <w:rsid w:val="005E0955"/>
    <w:rsid w:val="005E190E"/>
    <w:rsid w:val="005E26AE"/>
    <w:rsid w:val="005F29BD"/>
    <w:rsid w:val="00607E38"/>
    <w:rsid w:val="0064458C"/>
    <w:rsid w:val="0064463A"/>
    <w:rsid w:val="00647F29"/>
    <w:rsid w:val="00650F81"/>
    <w:rsid w:val="006707CF"/>
    <w:rsid w:val="00687B8E"/>
    <w:rsid w:val="006A2B89"/>
    <w:rsid w:val="006E3B92"/>
    <w:rsid w:val="006E6FC7"/>
    <w:rsid w:val="0070417E"/>
    <w:rsid w:val="007056E9"/>
    <w:rsid w:val="00722408"/>
    <w:rsid w:val="00724173"/>
    <w:rsid w:val="00730F25"/>
    <w:rsid w:val="0074003A"/>
    <w:rsid w:val="007461BF"/>
    <w:rsid w:val="00747844"/>
    <w:rsid w:val="00754ABC"/>
    <w:rsid w:val="00760CD8"/>
    <w:rsid w:val="007661BC"/>
    <w:rsid w:val="0077023E"/>
    <w:rsid w:val="00775865"/>
    <w:rsid w:val="00795099"/>
    <w:rsid w:val="00795900"/>
    <w:rsid w:val="007A43D2"/>
    <w:rsid w:val="007B1400"/>
    <w:rsid w:val="007B1D34"/>
    <w:rsid w:val="007B7F94"/>
    <w:rsid w:val="007C6E52"/>
    <w:rsid w:val="007D08C2"/>
    <w:rsid w:val="007F62F1"/>
    <w:rsid w:val="008050A5"/>
    <w:rsid w:val="00824013"/>
    <w:rsid w:val="00836FAB"/>
    <w:rsid w:val="0087393F"/>
    <w:rsid w:val="0088130E"/>
    <w:rsid w:val="008A5067"/>
    <w:rsid w:val="008B2360"/>
    <w:rsid w:val="008B2E40"/>
    <w:rsid w:val="008D6AB7"/>
    <w:rsid w:val="008F334C"/>
    <w:rsid w:val="008F49D2"/>
    <w:rsid w:val="009175FF"/>
    <w:rsid w:val="00930FDD"/>
    <w:rsid w:val="00932ED4"/>
    <w:rsid w:val="009379D5"/>
    <w:rsid w:val="00962C7E"/>
    <w:rsid w:val="009657AF"/>
    <w:rsid w:val="0098374E"/>
    <w:rsid w:val="009838A0"/>
    <w:rsid w:val="00991625"/>
    <w:rsid w:val="00994DB6"/>
    <w:rsid w:val="009A0FD1"/>
    <w:rsid w:val="009A37CA"/>
    <w:rsid w:val="009B4A9C"/>
    <w:rsid w:val="009C0FEF"/>
    <w:rsid w:val="009D59A2"/>
    <w:rsid w:val="009E0997"/>
    <w:rsid w:val="00A13CCA"/>
    <w:rsid w:val="00A173DC"/>
    <w:rsid w:val="00A30DF4"/>
    <w:rsid w:val="00A33F54"/>
    <w:rsid w:val="00A461F2"/>
    <w:rsid w:val="00A86E5D"/>
    <w:rsid w:val="00A90340"/>
    <w:rsid w:val="00A909F6"/>
    <w:rsid w:val="00A95980"/>
    <w:rsid w:val="00A95EA5"/>
    <w:rsid w:val="00AB2FB2"/>
    <w:rsid w:val="00AB4700"/>
    <w:rsid w:val="00AB5DBE"/>
    <w:rsid w:val="00AB7492"/>
    <w:rsid w:val="00AC21BC"/>
    <w:rsid w:val="00AD59AC"/>
    <w:rsid w:val="00B078E2"/>
    <w:rsid w:val="00B115B1"/>
    <w:rsid w:val="00B13AF8"/>
    <w:rsid w:val="00B15983"/>
    <w:rsid w:val="00B161C0"/>
    <w:rsid w:val="00B20E10"/>
    <w:rsid w:val="00B21696"/>
    <w:rsid w:val="00B37C83"/>
    <w:rsid w:val="00B57E58"/>
    <w:rsid w:val="00B838F8"/>
    <w:rsid w:val="00BF14BB"/>
    <w:rsid w:val="00BF6570"/>
    <w:rsid w:val="00BF7ECB"/>
    <w:rsid w:val="00C23E8B"/>
    <w:rsid w:val="00C46BF8"/>
    <w:rsid w:val="00C62DCD"/>
    <w:rsid w:val="00C80CA5"/>
    <w:rsid w:val="00C93E0D"/>
    <w:rsid w:val="00CA0A69"/>
    <w:rsid w:val="00CA19FA"/>
    <w:rsid w:val="00CC4543"/>
    <w:rsid w:val="00CE0E61"/>
    <w:rsid w:val="00D351EB"/>
    <w:rsid w:val="00D4609D"/>
    <w:rsid w:val="00D8690E"/>
    <w:rsid w:val="00DA4D37"/>
    <w:rsid w:val="00DD23F4"/>
    <w:rsid w:val="00E031D6"/>
    <w:rsid w:val="00E10006"/>
    <w:rsid w:val="00E24501"/>
    <w:rsid w:val="00E347D2"/>
    <w:rsid w:val="00E56741"/>
    <w:rsid w:val="00E73000"/>
    <w:rsid w:val="00E839A3"/>
    <w:rsid w:val="00EA609E"/>
    <w:rsid w:val="00EB10B1"/>
    <w:rsid w:val="00ED0D96"/>
    <w:rsid w:val="00ED2541"/>
    <w:rsid w:val="00ED4525"/>
    <w:rsid w:val="00F24098"/>
    <w:rsid w:val="00F243B2"/>
    <w:rsid w:val="00F35CFE"/>
    <w:rsid w:val="00F37457"/>
    <w:rsid w:val="00F45325"/>
    <w:rsid w:val="00F456A1"/>
    <w:rsid w:val="00F5128A"/>
    <w:rsid w:val="00F52BBB"/>
    <w:rsid w:val="00F55912"/>
    <w:rsid w:val="00F65863"/>
    <w:rsid w:val="00F66A35"/>
    <w:rsid w:val="00F676AB"/>
    <w:rsid w:val="00F8069F"/>
    <w:rsid w:val="00F91E35"/>
    <w:rsid w:val="00FA0994"/>
    <w:rsid w:val="00FA28B1"/>
    <w:rsid w:val="00FB7EA2"/>
    <w:rsid w:val="00FC31AF"/>
    <w:rsid w:val="00FC3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Hyperlink" w:uiPriority="99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86FB6"/>
    <w:rPr>
      <w:sz w:val="24"/>
      <w:szCs w:val="24"/>
    </w:rPr>
  </w:style>
  <w:style w:type="paragraph" w:styleId="Titolo1">
    <w:name w:val="heading 1"/>
    <w:aliases w:val="Titolo1"/>
    <w:basedOn w:val="Elencocontinua"/>
    <w:next w:val="Normale"/>
    <w:qFormat/>
    <w:rsid w:val="00586FB6"/>
    <w:pPr>
      <w:keepNext/>
      <w:numPr>
        <w:numId w:val="3"/>
      </w:numPr>
      <w:spacing w:before="240"/>
      <w:outlineLvl w:val="0"/>
    </w:pPr>
    <w:rPr>
      <w:b/>
      <w:sz w:val="28"/>
      <w:szCs w:val="20"/>
    </w:rPr>
  </w:style>
  <w:style w:type="paragraph" w:styleId="Titolo2">
    <w:name w:val="heading 2"/>
    <w:aliases w:val="Titolo2"/>
    <w:basedOn w:val="Elencocontinua2"/>
    <w:next w:val="RientroPrimaRiga"/>
    <w:qFormat/>
    <w:rsid w:val="00586FB6"/>
    <w:pPr>
      <w:keepNext/>
      <w:numPr>
        <w:ilvl w:val="1"/>
        <w:numId w:val="3"/>
      </w:numPr>
      <w:spacing w:before="240" w:after="60"/>
      <w:outlineLvl w:val="1"/>
    </w:pPr>
    <w:rPr>
      <w:rFonts w:cs="Arial"/>
      <w:bCs/>
      <w:iCs/>
      <w:u w:val="single"/>
    </w:rPr>
  </w:style>
  <w:style w:type="paragraph" w:styleId="Titolo3">
    <w:name w:val="heading 3"/>
    <w:aliases w:val="Titolo3"/>
    <w:basedOn w:val="Normale"/>
    <w:next w:val="Normale"/>
    <w:qFormat/>
    <w:rsid w:val="00586FB6"/>
    <w:pPr>
      <w:keepNext/>
      <w:numPr>
        <w:ilvl w:val="2"/>
        <w:numId w:val="3"/>
      </w:numPr>
      <w:spacing w:before="240" w:after="60"/>
      <w:outlineLvl w:val="2"/>
    </w:pPr>
    <w:rPr>
      <w:rFonts w:cs="Arial"/>
      <w:bCs/>
      <w:szCs w:val="26"/>
    </w:rPr>
  </w:style>
  <w:style w:type="paragraph" w:styleId="Titolo4">
    <w:name w:val="heading 4"/>
    <w:basedOn w:val="Normale"/>
    <w:next w:val="Normale"/>
    <w:link w:val="Titolo4Carattere"/>
    <w:rsid w:val="00044CD9"/>
    <w:pPr>
      <w:keepNext/>
      <w:jc w:val="center"/>
      <w:outlineLvl w:val="3"/>
    </w:pPr>
    <w:rPr>
      <w:b/>
      <w:szCs w:val="20"/>
    </w:rPr>
  </w:style>
  <w:style w:type="paragraph" w:styleId="Titolo5">
    <w:name w:val="heading 5"/>
    <w:basedOn w:val="Normale"/>
    <w:next w:val="Normale"/>
    <w:link w:val="Titolo5Carattere"/>
    <w:rsid w:val="00044CD9"/>
    <w:pPr>
      <w:keepNext/>
      <w:jc w:val="center"/>
      <w:outlineLvl w:val="4"/>
    </w:pPr>
    <w:rPr>
      <w:b/>
      <w:sz w:val="52"/>
      <w:szCs w:val="20"/>
    </w:rPr>
  </w:style>
  <w:style w:type="paragraph" w:styleId="Titolo6">
    <w:name w:val="heading 6"/>
    <w:basedOn w:val="Normale"/>
    <w:next w:val="Normale"/>
    <w:link w:val="Titolo6Carattere"/>
    <w:rsid w:val="00044CD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  <w:outlineLvl w:val="5"/>
    </w:pPr>
    <w:rPr>
      <w:b/>
      <w:sz w:val="48"/>
      <w:szCs w:val="20"/>
    </w:rPr>
  </w:style>
  <w:style w:type="paragraph" w:styleId="Titolo7">
    <w:name w:val="heading 7"/>
    <w:basedOn w:val="Normale"/>
    <w:next w:val="Normale"/>
    <w:link w:val="Titolo7Carattere"/>
    <w:rsid w:val="00044CD9"/>
    <w:pPr>
      <w:keepNext/>
      <w:jc w:val="center"/>
      <w:outlineLvl w:val="6"/>
    </w:pPr>
    <w:rPr>
      <w:b/>
      <w:color w:val="FF0000"/>
      <w:sz w:val="52"/>
      <w:szCs w:val="20"/>
    </w:rPr>
  </w:style>
  <w:style w:type="paragraph" w:styleId="Titolo8">
    <w:name w:val="heading 8"/>
    <w:basedOn w:val="Normale"/>
    <w:next w:val="Normale"/>
    <w:link w:val="Titolo8Carattere"/>
    <w:rsid w:val="00044CD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  <w:outlineLvl w:val="7"/>
    </w:pPr>
    <w:rPr>
      <w:b/>
      <w:color w:val="800000"/>
      <w:sz w:val="56"/>
      <w:szCs w:val="20"/>
    </w:rPr>
  </w:style>
  <w:style w:type="paragraph" w:styleId="Titolo9">
    <w:name w:val="heading 9"/>
    <w:basedOn w:val="Normale"/>
    <w:next w:val="Normale"/>
    <w:rsid w:val="00586FB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Elencocontinua">
    <w:name w:val="List Continue"/>
    <w:basedOn w:val="Normale"/>
    <w:rsid w:val="00586FB6"/>
    <w:pPr>
      <w:spacing w:after="120"/>
      <w:ind w:left="283"/>
    </w:pPr>
  </w:style>
  <w:style w:type="paragraph" w:styleId="Elencocontinua2">
    <w:name w:val="List Continue 2"/>
    <w:basedOn w:val="Normale"/>
    <w:rsid w:val="00586FB6"/>
    <w:pPr>
      <w:spacing w:after="120"/>
      <w:ind w:left="566"/>
    </w:pPr>
  </w:style>
  <w:style w:type="paragraph" w:customStyle="1" w:styleId="RientroPrimaRiga">
    <w:name w:val="RientroPrimaRiga"/>
    <w:basedOn w:val="Normale"/>
    <w:qFormat/>
    <w:rsid w:val="00586FB6"/>
    <w:pPr>
      <w:ind w:firstLine="709"/>
    </w:pPr>
  </w:style>
  <w:style w:type="paragraph" w:customStyle="1" w:styleId="Codice">
    <w:name w:val="Codice"/>
    <w:basedOn w:val="Normale"/>
    <w:qFormat/>
    <w:rsid w:val="00D351EB"/>
    <w:rPr>
      <w:rFonts w:ascii="Courier New" w:hAnsi="Courier New"/>
      <w:sz w:val="16"/>
    </w:rPr>
  </w:style>
  <w:style w:type="paragraph" w:customStyle="1" w:styleId="TitCen1">
    <w:name w:val="TitCen1"/>
    <w:basedOn w:val="Normale"/>
    <w:rsid w:val="00586FB6"/>
    <w:pPr>
      <w:jc w:val="center"/>
    </w:pPr>
    <w:rPr>
      <w:b/>
      <w:sz w:val="48"/>
    </w:rPr>
  </w:style>
  <w:style w:type="paragraph" w:customStyle="1" w:styleId="ParagrafoNumerato2">
    <w:name w:val="ParagrafoNumerato2"/>
    <w:basedOn w:val="Normale"/>
    <w:rsid w:val="00586FB6"/>
    <w:pPr>
      <w:tabs>
        <w:tab w:val="num" w:pos="576"/>
      </w:tabs>
      <w:ind w:left="851" w:hanging="851"/>
    </w:pPr>
  </w:style>
  <w:style w:type="paragraph" w:customStyle="1" w:styleId="ParagrafoNumerato3">
    <w:name w:val="ParagrafoNumerato3"/>
    <w:basedOn w:val="Normale"/>
    <w:rsid w:val="00586FB6"/>
    <w:pPr>
      <w:tabs>
        <w:tab w:val="num" w:pos="720"/>
      </w:tabs>
      <w:ind w:left="1304" w:hanging="1304"/>
    </w:pPr>
  </w:style>
  <w:style w:type="paragraph" w:customStyle="1" w:styleId="ParagrafoNumerato4">
    <w:name w:val="ParagrafoNumerato4"/>
    <w:basedOn w:val="Normale"/>
    <w:rsid w:val="00586FB6"/>
  </w:style>
  <w:style w:type="paragraph" w:customStyle="1" w:styleId="TitCen2">
    <w:name w:val="TitCen2"/>
    <w:basedOn w:val="Normale"/>
    <w:rsid w:val="00586FB6"/>
    <w:pPr>
      <w:jc w:val="center"/>
    </w:pPr>
    <w:rPr>
      <w:b/>
      <w:sz w:val="36"/>
    </w:rPr>
  </w:style>
  <w:style w:type="paragraph" w:customStyle="1" w:styleId="TitCenSub1">
    <w:name w:val="TitCenSub1"/>
    <w:basedOn w:val="Normale"/>
    <w:rsid w:val="00586FB6"/>
    <w:pPr>
      <w:jc w:val="center"/>
    </w:pPr>
    <w:rPr>
      <w:b/>
      <w:sz w:val="32"/>
    </w:rPr>
  </w:style>
  <w:style w:type="paragraph" w:customStyle="1" w:styleId="TitCenSub2">
    <w:name w:val="TitCenSub2"/>
    <w:basedOn w:val="Normale"/>
    <w:rsid w:val="00586FB6"/>
    <w:pPr>
      <w:jc w:val="center"/>
    </w:pPr>
    <w:rPr>
      <w:sz w:val="22"/>
    </w:rPr>
  </w:style>
  <w:style w:type="paragraph" w:styleId="Sommario2">
    <w:name w:val="toc 2"/>
    <w:basedOn w:val="Normale"/>
    <w:next w:val="Normale"/>
    <w:autoRedefine/>
    <w:uiPriority w:val="39"/>
    <w:rsid w:val="00586FB6"/>
    <w:pPr>
      <w:ind w:left="240"/>
    </w:pPr>
  </w:style>
  <w:style w:type="paragraph" w:styleId="Sommario1">
    <w:name w:val="toc 1"/>
    <w:basedOn w:val="Normale"/>
    <w:next w:val="Normale"/>
    <w:autoRedefine/>
    <w:uiPriority w:val="39"/>
    <w:rsid w:val="00BF14BB"/>
    <w:pPr>
      <w:tabs>
        <w:tab w:val="left" w:pos="480"/>
        <w:tab w:val="right" w:leader="dot" w:pos="9628"/>
      </w:tabs>
      <w:spacing w:before="240" w:after="240"/>
    </w:pPr>
    <w:rPr>
      <w:b/>
    </w:rPr>
  </w:style>
  <w:style w:type="paragraph" w:styleId="Sommario3">
    <w:name w:val="toc 3"/>
    <w:basedOn w:val="Normale"/>
    <w:next w:val="Normale"/>
    <w:autoRedefine/>
    <w:uiPriority w:val="39"/>
    <w:rsid w:val="00BF14BB"/>
    <w:pPr>
      <w:ind w:left="480"/>
    </w:pPr>
    <w:rPr>
      <w:i/>
      <w:sz w:val="22"/>
    </w:rPr>
  </w:style>
  <w:style w:type="character" w:styleId="Collegamentoipertestuale">
    <w:name w:val="Hyperlink"/>
    <w:basedOn w:val="Carpredefinitoparagrafo"/>
    <w:uiPriority w:val="99"/>
    <w:rsid w:val="00586FB6"/>
    <w:rPr>
      <w:color w:val="0000FF"/>
      <w:u w:val="single"/>
    </w:rPr>
  </w:style>
  <w:style w:type="paragraph" w:styleId="Bibliografia">
    <w:name w:val="Bibliography"/>
    <w:basedOn w:val="Normale"/>
    <w:rsid w:val="00586FB6"/>
    <w:pPr>
      <w:numPr>
        <w:numId w:val="66"/>
      </w:numPr>
    </w:pPr>
  </w:style>
  <w:style w:type="paragraph" w:styleId="Indice1">
    <w:name w:val="index 1"/>
    <w:basedOn w:val="Normale"/>
    <w:next w:val="Normale"/>
    <w:autoRedefine/>
    <w:semiHidden/>
    <w:rsid w:val="00586FB6"/>
    <w:pPr>
      <w:ind w:left="240" w:hanging="240"/>
    </w:pPr>
  </w:style>
  <w:style w:type="paragraph" w:customStyle="1" w:styleId="ElencoLinea">
    <w:name w:val="ElencoLinea"/>
    <w:basedOn w:val="Normale"/>
    <w:rsid w:val="00586FB6"/>
    <w:pPr>
      <w:numPr>
        <w:numId w:val="5"/>
      </w:numPr>
    </w:pPr>
  </w:style>
  <w:style w:type="paragraph" w:styleId="Didascalia">
    <w:name w:val="caption"/>
    <w:basedOn w:val="Normale"/>
    <w:next w:val="Normale"/>
    <w:qFormat/>
    <w:rsid w:val="00FC31AF"/>
    <w:pPr>
      <w:spacing w:before="120" w:after="120"/>
      <w:jc w:val="center"/>
    </w:pPr>
    <w:rPr>
      <w:bCs/>
      <w:i/>
      <w:sz w:val="20"/>
      <w:szCs w:val="20"/>
    </w:rPr>
  </w:style>
  <w:style w:type="paragraph" w:customStyle="1" w:styleId="DidascaliaTabGraf">
    <w:name w:val="DidascaliaTabGraf"/>
    <w:basedOn w:val="Didascalia"/>
    <w:next w:val="Normale"/>
    <w:rsid w:val="00586FB6"/>
    <w:rPr>
      <w:b/>
      <w:bCs w:val="0"/>
      <w:i w:val="0"/>
      <w:iCs/>
      <w:sz w:val="24"/>
    </w:rPr>
  </w:style>
  <w:style w:type="paragraph" w:styleId="NormaleWeb">
    <w:name w:val="Normal (Web)"/>
    <w:basedOn w:val="Normale"/>
    <w:rsid w:val="00586FB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rsid w:val="00586FB6"/>
    <w:rPr>
      <w:b/>
      <w:bCs/>
    </w:rPr>
  </w:style>
  <w:style w:type="paragraph" w:styleId="Pidipagina">
    <w:name w:val="footer"/>
    <w:basedOn w:val="Normale"/>
    <w:rsid w:val="00586FB6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586FB6"/>
  </w:style>
  <w:style w:type="paragraph" w:styleId="Indice2">
    <w:name w:val="index 2"/>
    <w:basedOn w:val="Normale"/>
    <w:next w:val="Normale"/>
    <w:autoRedefine/>
    <w:semiHidden/>
    <w:rsid w:val="00586FB6"/>
    <w:pPr>
      <w:ind w:left="480" w:hanging="240"/>
    </w:pPr>
  </w:style>
  <w:style w:type="paragraph" w:styleId="Testonotaapidipagina">
    <w:name w:val="footnote text"/>
    <w:basedOn w:val="Normale"/>
    <w:semiHidden/>
    <w:rsid w:val="00586FB6"/>
    <w:rPr>
      <w:sz w:val="20"/>
      <w:szCs w:val="20"/>
    </w:rPr>
  </w:style>
  <w:style w:type="character" w:styleId="Rimandonotaapidipagina">
    <w:name w:val="footnote reference"/>
    <w:basedOn w:val="Carpredefinitoparagrafo"/>
    <w:semiHidden/>
    <w:rsid w:val="00586FB6"/>
    <w:rPr>
      <w:vertAlign w:val="superscript"/>
    </w:rPr>
  </w:style>
  <w:style w:type="paragraph" w:customStyle="1" w:styleId="RiquadroDiTesto">
    <w:name w:val="RiquadroDiTesto"/>
    <w:basedOn w:val="Normale"/>
    <w:rsid w:val="00586FB6"/>
    <w:pPr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ind w:left="567" w:right="567"/>
      <w:jc w:val="both"/>
    </w:pPr>
    <w:rPr>
      <w:i/>
    </w:rPr>
  </w:style>
  <w:style w:type="character" w:customStyle="1" w:styleId="inlinetitle">
    <w:name w:val="inlinetitle"/>
    <w:basedOn w:val="Carpredefinitoparagrafo"/>
    <w:rsid w:val="00586FB6"/>
  </w:style>
  <w:style w:type="character" w:styleId="MacchinadascrivereHTML">
    <w:name w:val="HTML Typewriter"/>
    <w:basedOn w:val="Carpredefinitoparagrafo"/>
    <w:rsid w:val="00586FB6"/>
    <w:rPr>
      <w:rFonts w:ascii="Courier New" w:hAnsi="Courier New" w:cs="Courier New"/>
      <w:sz w:val="20"/>
      <w:szCs w:val="20"/>
    </w:rPr>
  </w:style>
  <w:style w:type="table" w:styleId="Grigliatabella">
    <w:name w:val="Table Grid"/>
    <w:basedOn w:val="Tabellanormale"/>
    <w:rsid w:val="008454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visitato">
    <w:name w:val="FollowedHyperlink"/>
    <w:basedOn w:val="Carpredefinitoparagrafo"/>
    <w:rsid w:val="00586FB6"/>
    <w:rPr>
      <w:color w:val="800080"/>
      <w:u w:val="single"/>
    </w:rPr>
  </w:style>
  <w:style w:type="paragraph" w:customStyle="1" w:styleId="Default">
    <w:name w:val="Default"/>
    <w:rsid w:val="00586FB6"/>
    <w:pPr>
      <w:widowControl w:val="0"/>
      <w:autoSpaceDE w:val="0"/>
      <w:autoSpaceDN w:val="0"/>
      <w:adjustRightInd w:val="0"/>
    </w:pPr>
    <w:rPr>
      <w:rFonts w:ascii="CM R 17" w:hAnsi="CM R 17"/>
      <w:color w:val="000000"/>
      <w:sz w:val="24"/>
      <w:szCs w:val="24"/>
    </w:rPr>
  </w:style>
  <w:style w:type="paragraph" w:styleId="Rientrocorpodeltesto">
    <w:name w:val="Body Text Indent"/>
    <w:basedOn w:val="Normale"/>
    <w:rsid w:val="00586FB6"/>
    <w:pPr>
      <w:spacing w:after="120"/>
      <w:ind w:left="283"/>
    </w:pPr>
  </w:style>
  <w:style w:type="paragraph" w:styleId="Mappadocumento">
    <w:name w:val="Document Map"/>
    <w:basedOn w:val="Normale"/>
    <w:semiHidden/>
    <w:rsid w:val="00586FB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fasicorsivo">
    <w:name w:val="Emphasis"/>
    <w:basedOn w:val="Carpredefinitoparagrafo"/>
    <w:rsid w:val="00586FB6"/>
    <w:rPr>
      <w:i/>
      <w:iCs/>
    </w:rPr>
  </w:style>
  <w:style w:type="paragraph" w:customStyle="1" w:styleId="elencolezionep">
    <w:name w:val="elenco_lezione_p"/>
    <w:basedOn w:val="Normale"/>
    <w:rsid w:val="00586FB6"/>
    <w:pPr>
      <w:spacing w:before="100" w:beforeAutospacing="1" w:after="100" w:afterAutospacing="1"/>
    </w:pPr>
  </w:style>
  <w:style w:type="paragraph" w:customStyle="1" w:styleId="ParagrafoNumerato">
    <w:name w:val="ParagrafoNumerato"/>
    <w:basedOn w:val="Normale"/>
    <w:rsid w:val="00586FB6"/>
    <w:pPr>
      <w:tabs>
        <w:tab w:val="num" w:pos="720"/>
      </w:tabs>
      <w:ind w:left="720" w:hanging="360"/>
    </w:pPr>
    <w:rPr>
      <w:b/>
      <w:sz w:val="28"/>
      <w:szCs w:val="20"/>
    </w:rPr>
  </w:style>
  <w:style w:type="paragraph" w:customStyle="1" w:styleId="Didascaliatabelleefigure">
    <w:name w:val="Didascalia tabelle e figure"/>
    <w:basedOn w:val="Rientrocorpodeltesto"/>
    <w:rsid w:val="00586FB6"/>
    <w:pPr>
      <w:widowControl w:val="0"/>
      <w:suppressAutoHyphens/>
      <w:spacing w:after="0"/>
      <w:ind w:left="0"/>
      <w:jc w:val="center"/>
    </w:pPr>
    <w:rPr>
      <w:i/>
      <w:iCs/>
      <w:szCs w:val="20"/>
    </w:rPr>
  </w:style>
  <w:style w:type="paragraph" w:customStyle="1" w:styleId="ParNum1">
    <w:name w:val="ParNum1"/>
    <w:basedOn w:val="ParagrafoNumerato"/>
    <w:rsid w:val="00586FB6"/>
    <w:pPr>
      <w:tabs>
        <w:tab w:val="clear" w:pos="720"/>
        <w:tab w:val="num" w:pos="576"/>
      </w:tabs>
      <w:ind w:left="576" w:hanging="576"/>
    </w:pPr>
    <w:rPr>
      <w:b w:val="0"/>
      <w:sz w:val="24"/>
      <w:u w:val="single"/>
    </w:rPr>
  </w:style>
  <w:style w:type="character" w:customStyle="1" w:styleId="ParNum1Carattere">
    <w:name w:val="ParNum1 Carattere"/>
    <w:basedOn w:val="Carpredefinitoparagrafo"/>
    <w:rsid w:val="00586FB6"/>
    <w:rPr>
      <w:sz w:val="24"/>
      <w:u w:val="single"/>
      <w:lang w:val="it-IT" w:eastAsia="it-IT" w:bidi="ar-SA"/>
    </w:rPr>
  </w:style>
  <w:style w:type="paragraph" w:customStyle="1" w:styleId="Domanda">
    <w:name w:val="Domanda"/>
    <w:basedOn w:val="Normale"/>
    <w:rsid w:val="00586FB6"/>
    <w:pPr>
      <w:suppressAutoHyphens/>
      <w:ind w:left="709" w:hanging="709"/>
    </w:pPr>
    <w:rPr>
      <w:rFonts w:cs="Calibri"/>
      <w:lang w:eastAsia="ar-SA"/>
    </w:rPr>
  </w:style>
  <w:style w:type="paragraph" w:styleId="Corpodeltesto">
    <w:name w:val="Body Text"/>
    <w:basedOn w:val="Normale"/>
    <w:rsid w:val="00586FB6"/>
    <w:pPr>
      <w:spacing w:after="120"/>
    </w:pPr>
  </w:style>
  <w:style w:type="paragraph" w:customStyle="1" w:styleId="xl66">
    <w:name w:val="xl66"/>
    <w:basedOn w:val="Normale"/>
    <w:rsid w:val="00586FB6"/>
    <w:pPr>
      <w:spacing w:before="100" w:beforeAutospacing="1" w:after="100" w:afterAutospacing="1"/>
      <w:textAlignment w:val="top"/>
    </w:pPr>
    <w:rPr>
      <w:rFonts w:ascii="Arial" w:hAnsi="Arial" w:cs="Arial"/>
      <w:b/>
      <w:bCs/>
      <w:sz w:val="16"/>
      <w:szCs w:val="16"/>
    </w:rPr>
  </w:style>
  <w:style w:type="paragraph" w:customStyle="1" w:styleId="xl67">
    <w:name w:val="xl67"/>
    <w:basedOn w:val="Normale"/>
    <w:rsid w:val="00586FB6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e"/>
    <w:rsid w:val="00586FB6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styleId="Corpodeltesto2">
    <w:name w:val="Body Text 2"/>
    <w:basedOn w:val="Normale"/>
    <w:rsid w:val="00586FB6"/>
    <w:pPr>
      <w:spacing w:after="120" w:line="480" w:lineRule="auto"/>
    </w:pPr>
  </w:style>
  <w:style w:type="character" w:customStyle="1" w:styleId="Titolo4Carattere">
    <w:name w:val="Titolo 4 Carattere"/>
    <w:basedOn w:val="Carpredefinitoparagrafo"/>
    <w:link w:val="Titolo4"/>
    <w:rsid w:val="00044CD9"/>
    <w:rPr>
      <w:b/>
      <w:sz w:val="24"/>
    </w:rPr>
  </w:style>
  <w:style w:type="character" w:customStyle="1" w:styleId="Titolo5Carattere">
    <w:name w:val="Titolo 5 Carattere"/>
    <w:basedOn w:val="Carpredefinitoparagrafo"/>
    <w:link w:val="Titolo5"/>
    <w:rsid w:val="00044CD9"/>
    <w:rPr>
      <w:b/>
      <w:sz w:val="52"/>
    </w:rPr>
  </w:style>
  <w:style w:type="character" w:customStyle="1" w:styleId="Titolo6Carattere">
    <w:name w:val="Titolo 6 Carattere"/>
    <w:basedOn w:val="Carpredefinitoparagrafo"/>
    <w:link w:val="Titolo6"/>
    <w:rsid w:val="00044CD9"/>
    <w:rPr>
      <w:b/>
      <w:sz w:val="48"/>
    </w:rPr>
  </w:style>
  <w:style w:type="character" w:customStyle="1" w:styleId="Titolo7Carattere">
    <w:name w:val="Titolo 7 Carattere"/>
    <w:basedOn w:val="Carpredefinitoparagrafo"/>
    <w:link w:val="Titolo7"/>
    <w:rsid w:val="00044CD9"/>
    <w:rPr>
      <w:b/>
      <w:color w:val="FF0000"/>
      <w:sz w:val="52"/>
    </w:rPr>
  </w:style>
  <w:style w:type="character" w:customStyle="1" w:styleId="Titolo8Carattere">
    <w:name w:val="Titolo 8 Carattere"/>
    <w:basedOn w:val="Carpredefinitoparagrafo"/>
    <w:link w:val="Titolo8"/>
    <w:rsid w:val="00044CD9"/>
    <w:rPr>
      <w:b/>
      <w:color w:val="800000"/>
      <w:sz w:val="56"/>
    </w:rPr>
  </w:style>
  <w:style w:type="paragraph" w:styleId="Intestazione">
    <w:name w:val="header"/>
    <w:basedOn w:val="Normale"/>
    <w:link w:val="IntestazioneCarattere"/>
    <w:rsid w:val="00044CD9"/>
    <w:pPr>
      <w:tabs>
        <w:tab w:val="center" w:pos="4819"/>
        <w:tab w:val="right" w:pos="9638"/>
      </w:tabs>
      <w:jc w:val="both"/>
    </w:pPr>
    <w:rPr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044CD9"/>
    <w:rPr>
      <w:sz w:val="24"/>
    </w:rPr>
  </w:style>
  <w:style w:type="paragraph" w:styleId="Titolo">
    <w:name w:val="Title"/>
    <w:basedOn w:val="Normale"/>
    <w:link w:val="TitoloCarattere"/>
    <w:qFormat/>
    <w:rsid w:val="00044CD9"/>
    <w:pPr>
      <w:jc w:val="center"/>
    </w:pPr>
    <w:rPr>
      <w:b/>
      <w:bCs/>
      <w:sz w:val="28"/>
    </w:rPr>
  </w:style>
  <w:style w:type="character" w:customStyle="1" w:styleId="TitoloCarattere">
    <w:name w:val="Titolo Carattere"/>
    <w:basedOn w:val="Carpredefinitoparagrafo"/>
    <w:link w:val="Titolo"/>
    <w:rsid w:val="00044CD9"/>
    <w:rPr>
      <w:b/>
      <w:bCs/>
      <w:sz w:val="28"/>
      <w:szCs w:val="24"/>
    </w:rPr>
  </w:style>
  <w:style w:type="paragraph" w:styleId="Rientrocorpodeltesto3">
    <w:name w:val="Body Text Indent 3"/>
    <w:basedOn w:val="Normale"/>
    <w:link w:val="Rientrocorpodeltesto3Carattere"/>
    <w:rsid w:val="00044CD9"/>
    <w:pPr>
      <w:ind w:left="993"/>
    </w:pPr>
    <w:rPr>
      <w:bCs/>
      <w:szCs w:val="20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rsid w:val="00044CD9"/>
    <w:rPr>
      <w:bCs/>
      <w:sz w:val="24"/>
    </w:rPr>
  </w:style>
  <w:style w:type="paragraph" w:styleId="Corpodeltesto3">
    <w:name w:val="Body Text 3"/>
    <w:basedOn w:val="Normale"/>
    <w:link w:val="Corpodeltesto3Carattere"/>
    <w:rsid w:val="00044CD9"/>
    <w:pPr>
      <w:jc w:val="both"/>
    </w:pPr>
    <w:rPr>
      <w:sz w:val="28"/>
      <w:szCs w:val="20"/>
    </w:rPr>
  </w:style>
  <w:style w:type="character" w:customStyle="1" w:styleId="Corpodeltesto3Carattere">
    <w:name w:val="Corpo del testo 3 Carattere"/>
    <w:basedOn w:val="Carpredefinitoparagrafo"/>
    <w:link w:val="Corpodeltesto3"/>
    <w:rsid w:val="00044CD9"/>
    <w:rPr>
      <w:sz w:val="28"/>
    </w:rPr>
  </w:style>
  <w:style w:type="paragraph" w:styleId="Rientrocorpodeltesto2">
    <w:name w:val="Body Text Indent 2"/>
    <w:basedOn w:val="Normale"/>
    <w:link w:val="Rientrocorpodeltesto2Carattere"/>
    <w:rsid w:val="00044CD9"/>
    <w:pPr>
      <w:autoSpaceDE w:val="0"/>
      <w:autoSpaceDN w:val="0"/>
      <w:adjustRightInd w:val="0"/>
      <w:ind w:left="709" w:hanging="709"/>
    </w:pPr>
    <w:rPr>
      <w:szCs w:val="20"/>
      <w:lang w:val="en-GB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044CD9"/>
    <w:rPr>
      <w:sz w:val="24"/>
      <w:lang w:val="en-GB"/>
    </w:rPr>
  </w:style>
  <w:style w:type="paragraph" w:customStyle="1" w:styleId="CM423">
    <w:name w:val="CM423"/>
    <w:basedOn w:val="Default"/>
    <w:next w:val="Default"/>
    <w:rsid w:val="00044CD9"/>
    <w:pPr>
      <w:spacing w:after="345"/>
    </w:pPr>
    <w:rPr>
      <w:color w:val="auto"/>
      <w:sz w:val="20"/>
    </w:rPr>
  </w:style>
  <w:style w:type="paragraph" w:customStyle="1" w:styleId="CM409">
    <w:name w:val="CM409"/>
    <w:basedOn w:val="Default"/>
    <w:next w:val="Default"/>
    <w:rsid w:val="00044CD9"/>
    <w:pPr>
      <w:spacing w:after="295"/>
    </w:pPr>
    <w:rPr>
      <w:color w:val="auto"/>
      <w:sz w:val="20"/>
    </w:rPr>
  </w:style>
  <w:style w:type="paragraph" w:customStyle="1" w:styleId="CM407">
    <w:name w:val="CM407"/>
    <w:basedOn w:val="Default"/>
    <w:next w:val="Default"/>
    <w:rsid w:val="00044CD9"/>
    <w:pPr>
      <w:spacing w:after="292"/>
    </w:pPr>
    <w:rPr>
      <w:color w:val="auto"/>
      <w:sz w:val="20"/>
    </w:rPr>
  </w:style>
  <w:style w:type="paragraph" w:customStyle="1" w:styleId="CM19">
    <w:name w:val="CM19"/>
    <w:basedOn w:val="Default"/>
    <w:next w:val="Default"/>
    <w:rsid w:val="00044CD9"/>
    <w:pPr>
      <w:spacing w:line="288" w:lineRule="atLeast"/>
    </w:pPr>
    <w:rPr>
      <w:color w:val="auto"/>
      <w:sz w:val="20"/>
    </w:rPr>
  </w:style>
  <w:style w:type="paragraph" w:customStyle="1" w:styleId="CM422">
    <w:name w:val="CM422"/>
    <w:basedOn w:val="Default"/>
    <w:next w:val="Default"/>
    <w:rsid w:val="00044CD9"/>
    <w:pPr>
      <w:spacing w:after="203"/>
    </w:pPr>
    <w:rPr>
      <w:color w:val="auto"/>
      <w:sz w:val="20"/>
    </w:rPr>
  </w:style>
  <w:style w:type="paragraph" w:customStyle="1" w:styleId="CM428">
    <w:name w:val="CM428"/>
    <w:basedOn w:val="Default"/>
    <w:next w:val="Default"/>
    <w:rsid w:val="00044CD9"/>
    <w:pPr>
      <w:spacing w:after="585"/>
    </w:pPr>
    <w:rPr>
      <w:color w:val="auto"/>
      <w:sz w:val="20"/>
    </w:rPr>
  </w:style>
  <w:style w:type="paragraph" w:customStyle="1" w:styleId="CM105">
    <w:name w:val="CM105"/>
    <w:basedOn w:val="Default"/>
    <w:next w:val="Default"/>
    <w:rsid w:val="00044CD9"/>
    <w:pPr>
      <w:spacing w:line="291" w:lineRule="atLeast"/>
    </w:pPr>
    <w:rPr>
      <w:color w:val="auto"/>
      <w:sz w:val="20"/>
    </w:rPr>
  </w:style>
  <w:style w:type="paragraph" w:customStyle="1" w:styleId="CM431">
    <w:name w:val="CM431"/>
    <w:basedOn w:val="Default"/>
    <w:next w:val="Default"/>
    <w:rsid w:val="00044CD9"/>
    <w:pPr>
      <w:spacing w:after="505"/>
    </w:pPr>
    <w:rPr>
      <w:color w:val="auto"/>
      <w:sz w:val="20"/>
    </w:rPr>
  </w:style>
  <w:style w:type="paragraph" w:customStyle="1" w:styleId="CM226">
    <w:name w:val="CM226"/>
    <w:basedOn w:val="Default"/>
    <w:next w:val="Default"/>
    <w:rsid w:val="00044CD9"/>
    <w:pPr>
      <w:spacing w:line="288" w:lineRule="atLeast"/>
    </w:pPr>
    <w:rPr>
      <w:color w:val="auto"/>
      <w:sz w:val="20"/>
    </w:rPr>
  </w:style>
  <w:style w:type="paragraph" w:customStyle="1" w:styleId="CM227">
    <w:name w:val="CM227"/>
    <w:basedOn w:val="Default"/>
    <w:next w:val="Default"/>
    <w:rsid w:val="00044CD9"/>
    <w:pPr>
      <w:spacing w:line="288" w:lineRule="atLeast"/>
    </w:pPr>
    <w:rPr>
      <w:color w:val="auto"/>
      <w:sz w:val="20"/>
    </w:rPr>
  </w:style>
  <w:style w:type="paragraph" w:customStyle="1" w:styleId="CM233">
    <w:name w:val="CM233"/>
    <w:basedOn w:val="Default"/>
    <w:next w:val="Default"/>
    <w:rsid w:val="00044CD9"/>
    <w:pPr>
      <w:spacing w:line="291" w:lineRule="atLeast"/>
    </w:pPr>
    <w:rPr>
      <w:color w:val="auto"/>
      <w:sz w:val="20"/>
    </w:rPr>
  </w:style>
  <w:style w:type="paragraph" w:customStyle="1" w:styleId="CM141">
    <w:name w:val="CM141"/>
    <w:basedOn w:val="Default"/>
    <w:next w:val="Default"/>
    <w:rsid w:val="00044CD9"/>
    <w:pPr>
      <w:spacing w:line="291" w:lineRule="atLeast"/>
    </w:pPr>
    <w:rPr>
      <w:color w:val="auto"/>
      <w:sz w:val="20"/>
    </w:rPr>
  </w:style>
  <w:style w:type="paragraph" w:customStyle="1" w:styleId="CM434">
    <w:name w:val="CM434"/>
    <w:basedOn w:val="Default"/>
    <w:next w:val="Default"/>
    <w:rsid w:val="00044CD9"/>
    <w:pPr>
      <w:spacing w:after="1098"/>
    </w:pPr>
    <w:rPr>
      <w:color w:val="auto"/>
      <w:sz w:val="20"/>
    </w:rPr>
  </w:style>
  <w:style w:type="paragraph" w:styleId="PreformattatoHTML">
    <w:name w:val="HTML Preformatted"/>
    <w:basedOn w:val="Normale"/>
    <w:link w:val="PreformattatoHTMLCarattere"/>
    <w:rsid w:val="00044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rsid w:val="00044CD9"/>
    <w:rPr>
      <w:rFonts w:ascii="Courier New" w:eastAsia="Courier New" w:hAnsi="Courier New" w:cs="Courier New"/>
    </w:rPr>
  </w:style>
  <w:style w:type="paragraph" w:customStyle="1" w:styleId="MTDisplayEquation">
    <w:name w:val="MTDisplayEquation"/>
    <w:basedOn w:val="Normale"/>
    <w:next w:val="Rientrocorpodeltesto"/>
    <w:rsid w:val="00044CD9"/>
    <w:pPr>
      <w:tabs>
        <w:tab w:val="center" w:pos="4820"/>
        <w:tab w:val="right" w:pos="9640"/>
      </w:tabs>
      <w:jc w:val="both"/>
    </w:pPr>
    <w:rPr>
      <w:szCs w:val="20"/>
    </w:rPr>
  </w:style>
  <w:style w:type="paragraph" w:customStyle="1" w:styleId="CM9">
    <w:name w:val="CM9"/>
    <w:basedOn w:val="Default"/>
    <w:next w:val="Default"/>
    <w:rsid w:val="00044CD9"/>
    <w:pPr>
      <w:spacing w:after="297"/>
    </w:pPr>
    <w:rPr>
      <w:rFonts w:ascii="CMC Smallcaps 10" w:hAnsi="CMC Smallcaps 10"/>
      <w:color w:val="auto"/>
    </w:rPr>
  </w:style>
  <w:style w:type="paragraph" w:customStyle="1" w:styleId="Compito">
    <w:name w:val="Compito"/>
    <w:basedOn w:val="CM9"/>
    <w:rsid w:val="00044CD9"/>
    <w:pPr>
      <w:ind w:left="425" w:hanging="425"/>
    </w:pPr>
    <w:rPr>
      <w:rFonts w:ascii="Times New Roman" w:hAnsi="Times New Roman"/>
    </w:rPr>
  </w:style>
  <w:style w:type="numbering" w:styleId="1ai">
    <w:name w:val="Outline List 1"/>
    <w:basedOn w:val="Nessunelenco"/>
    <w:rsid w:val="00044CD9"/>
    <w:pPr>
      <w:numPr>
        <w:numId w:val="59"/>
      </w:numPr>
    </w:pPr>
  </w:style>
  <w:style w:type="paragraph" w:styleId="Sommario4">
    <w:name w:val="toc 4"/>
    <w:basedOn w:val="Normale"/>
    <w:next w:val="Normale"/>
    <w:autoRedefine/>
    <w:uiPriority w:val="39"/>
    <w:rsid w:val="00044CD9"/>
    <w:pPr>
      <w:ind w:left="720"/>
    </w:pPr>
    <w:rPr>
      <w:rFonts w:ascii="Calibri" w:hAnsi="Calibr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rsid w:val="00044CD9"/>
    <w:pPr>
      <w:ind w:left="960"/>
    </w:pPr>
    <w:rPr>
      <w:rFonts w:ascii="Calibri" w:hAnsi="Calibr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rsid w:val="00044CD9"/>
    <w:pPr>
      <w:ind w:left="1200"/>
    </w:pPr>
    <w:rPr>
      <w:rFonts w:ascii="Calibri" w:hAnsi="Calibr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rsid w:val="00044CD9"/>
    <w:pPr>
      <w:ind w:left="1440"/>
    </w:pPr>
    <w:rPr>
      <w:rFonts w:ascii="Calibri" w:hAnsi="Calibr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rsid w:val="00044CD9"/>
    <w:pPr>
      <w:ind w:left="1680"/>
    </w:pPr>
    <w:rPr>
      <w:rFonts w:ascii="Calibri" w:hAnsi="Calibr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rsid w:val="00044CD9"/>
    <w:pPr>
      <w:ind w:left="1920"/>
    </w:pPr>
    <w:rPr>
      <w:rFonts w:ascii="Calibri" w:hAnsi="Calibri"/>
      <w:sz w:val="18"/>
      <w:szCs w:val="18"/>
    </w:rPr>
  </w:style>
  <w:style w:type="paragraph" w:customStyle="1" w:styleId="StileTitolo1">
    <w:name w:val="Stile Titolo 1"/>
    <w:aliases w:val="Titolo1 + TimesNewRoman"/>
    <w:basedOn w:val="Titolo1"/>
    <w:next w:val="Rientrocorpodeltesto"/>
    <w:rsid w:val="00A33F54"/>
    <w:rPr>
      <w:rFonts w:ascii="TimesNewRoman" w:hAnsi="TimesNewRoman"/>
      <w:bCs/>
    </w:rPr>
  </w:style>
  <w:style w:type="paragraph" w:customStyle="1" w:styleId="StileCentrato">
    <w:name w:val="Stile Centrato"/>
    <w:basedOn w:val="Normale"/>
    <w:rsid w:val="00C93E0D"/>
    <w:pPr>
      <w:jc w:val="center"/>
    </w:pPr>
    <w:rPr>
      <w:szCs w:val="20"/>
    </w:rPr>
  </w:style>
  <w:style w:type="paragraph" w:customStyle="1" w:styleId="Centrato">
    <w:name w:val="Centrato"/>
    <w:basedOn w:val="Normale"/>
    <w:qFormat/>
    <w:rsid w:val="00C93E0D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8096">
          <w:marLeft w:val="109"/>
          <w:marRight w:val="109"/>
          <w:marTop w:val="1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i\lav\ricerca\TextMining\ModelloDispens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7EFF0-CCD5-4F51-8B42-536208927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ModelloDispensa</Template>
  <TotalTime>62</TotalTime>
  <Pages>14</Pages>
  <Words>2558</Words>
  <Characters>14584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</vt:lpstr>
    </vt:vector>
  </TitlesOfParts>
  <Company>home</Company>
  <LinksUpToDate>false</LinksUpToDate>
  <CharactersWithSpaces>17108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</dc:title>
  <dc:creator>larry</dc:creator>
  <cp:lastModifiedBy>yast</cp:lastModifiedBy>
  <cp:revision>5</cp:revision>
  <cp:lastPrinted>2010-06-04T17:30:00Z</cp:lastPrinted>
  <dcterms:created xsi:type="dcterms:W3CDTF">2014-12-01T09:58:00Z</dcterms:created>
  <dcterms:modified xsi:type="dcterms:W3CDTF">2014-12-02T08:48:00Z</dcterms:modified>
</cp:coreProperties>
</file>