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1BC" w:rsidRPr="00B11E29" w:rsidRDefault="00AC21BC" w:rsidP="00AC21BC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</w:rPr>
        <w:t>/* verifica chi quadro con Studenti16  */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UPDATE Studenti16 SET AltCl = Switch(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  <w:lang w:val="en-US"/>
        </w:rPr>
        <w:tab/>
      </w:r>
      <w:r w:rsidRPr="00B11E29">
        <w:rPr>
          <w:rFonts w:cs="Courier New"/>
          <w:sz w:val="20"/>
          <w:szCs w:val="20"/>
        </w:rPr>
        <w:t>Altezza&lt;=167,1,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</w:rPr>
        <w:tab/>
        <w:t>(Altezza&gt;167 And Altezza&lt;=175),2,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</w:rPr>
        <w:tab/>
        <w:t>Altezza&gt;175,3);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</w:rPr>
        <w:t>/* qryPesoClassi   */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</w:rPr>
        <w:t>UPDATE Studenti16 SET PesoCl = Switch(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</w:rPr>
        <w:tab/>
        <w:t>Peso&lt;=58,1,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</w:rPr>
        <w:tab/>
        <w:t>(Peso&gt;58 And Peso&lt;=66),2,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</w:rPr>
        <w:tab/>
        <w:t>Peso&gt;66,3);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</w:rPr>
        <w:t>/* opzionale calcolo BMI   */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</w:rPr>
        <w:t>UPDATE Studenti16 SET Bmi =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</w:rPr>
        <w:tab/>
      </w:r>
      <w:r w:rsidRPr="00B11E29">
        <w:rPr>
          <w:rFonts w:cs="Courier New"/>
          <w:sz w:val="20"/>
          <w:szCs w:val="20"/>
          <w:lang w:val="en-US"/>
        </w:rPr>
        <w:t>round(Peso/((Altezza/100)^2),2);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UPDATE Studenti16 SET BmiCl = Switch(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ab/>
        <w:t>Bmi &lt; 15.5, 1,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ab/>
        <w:t>(Bmi &gt;= 15.50 AND Bmi &lt; 17.50),2,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ab/>
        <w:t>(Bmi &gt;= 17.50 AND Bmi &lt; 19.00),3,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ab/>
        <w:t>(Bmi &gt;= 19.00 AND Bmi &lt; 22.00),4,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ab/>
        <w:t>(Bmi &gt;= 22.00 AND Bmi &lt; 25.00),5,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ab/>
        <w:t>(Bmi &gt;= 25.00 AND Bmi &lt; 30.00),6,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ab/>
        <w:t>(Bmi &gt;= 30.00 AND Bmi &lt; 35.00),7,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  <w:lang w:val="en-US"/>
        </w:rPr>
        <w:tab/>
      </w:r>
      <w:r w:rsidRPr="00B11E29">
        <w:rPr>
          <w:rFonts w:cs="Courier New"/>
          <w:sz w:val="20"/>
          <w:szCs w:val="20"/>
        </w:rPr>
        <w:t>(Bmi &gt;= 35.00 AND Bmi &lt; 40.00),8,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</w:rPr>
        <w:tab/>
        <w:t>Bmi &gt;= 40.00 ,9);</w:t>
      </w:r>
      <w:r w:rsidRPr="00B11E29">
        <w:rPr>
          <w:rFonts w:cs="Courier New"/>
          <w:sz w:val="20"/>
          <w:szCs w:val="20"/>
        </w:rPr>
        <w:tab/>
      </w:r>
      <w:r w:rsidRPr="00B11E29">
        <w:rPr>
          <w:rFonts w:cs="Courier New"/>
          <w:sz w:val="20"/>
          <w:szCs w:val="20"/>
        </w:rPr>
        <w:tab/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</w:rPr>
        <w:tab/>
        <w:t>/* qryCampiIncrociati tabella Pivot  */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TRANSFORM Count(ID) AS ConteggioDiID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SELECT AltCl, Count(ID) AS TotaleDiID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FROM Studenti16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GROUP BY AltCl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PIVOT PesoCl;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/* DDL in sql   */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CREATE TABLE Studenti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(Uid INT UNIQUE NOT NULL PRIMARY KEY,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Cognome CHAR(30),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Nome CHAR(30));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CREATE TABLE PesoAlt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(Uid INT UNIQUE NOT NULL,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Peso INT,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Altezza INT,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PRIMARY KEY(Uid),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FOREIGN KEY(Uid) REFERENCES Studenti(Uid));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</w:rPr>
        <w:t>/* alternativa al precedente */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</w:rPr>
        <w:t>CREATE TABLE Studenti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(Uid INT UNIQUE NOT NULL PRIMARY KEY,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Cognome CHAR(30),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Nome CHAR(30));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CREATE TABLE PesoAlt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(Uid INT UNIQUE NOT NULL PRIMARY KEY,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Peso INT,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Altezza INT);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ALTER TABLE PesoAlt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ADD CONSTRAINT Uid FOREIGN KEY(Uid)</w:t>
      </w:r>
    </w:p>
    <w:p w:rsidR="00AC21BC" w:rsidRPr="00B11E29" w:rsidRDefault="00AC21BC" w:rsidP="00AC21BC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</w:rPr>
        <w:t>REFERENCES Studenti(Uid);</w:t>
      </w:r>
    </w:p>
    <w:p w:rsidR="007A43D2" w:rsidRPr="00B11E29" w:rsidRDefault="009C0FEF" w:rsidP="00AC21BC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</w:rPr>
        <w:t xml:space="preserve">/*Access non ammette vincoli </w:t>
      </w:r>
      <w:r w:rsidR="00F45325" w:rsidRPr="00B11E29">
        <w:rPr>
          <w:rFonts w:cs="Courier New"/>
          <w:sz w:val="20"/>
          <w:szCs w:val="20"/>
        </w:rPr>
        <w:t>integrità referenziale in DDL SQL */</w:t>
      </w:r>
    </w:p>
    <w:p w:rsidR="007A43D2" w:rsidRPr="00B11E29" w:rsidRDefault="007A43D2" w:rsidP="00AC21BC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</w:rPr>
        <w:t xml:space="preserve">/* Studenti 2 2759 studenti </w:t>
      </w:r>
      <w:r w:rsidR="00F456A1" w:rsidRPr="00B11E29">
        <w:rPr>
          <w:rFonts w:cs="Courier New"/>
          <w:sz w:val="20"/>
          <w:szCs w:val="20"/>
        </w:rPr>
        <w:t xml:space="preserve">   file Studenti2.txt   </w:t>
      </w:r>
      <w:r w:rsidRPr="00B11E29">
        <w:rPr>
          <w:rFonts w:cs="Courier New"/>
          <w:sz w:val="20"/>
          <w:szCs w:val="20"/>
        </w:rPr>
        <w:t>*/</w:t>
      </w:r>
    </w:p>
    <w:p w:rsidR="009C0FEF" w:rsidRPr="00B11E29" w:rsidRDefault="007A43D2" w:rsidP="00AC21BC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</w:rPr>
        <w:t>/* "n";"anno";"genere";"eta";"peso";"altezza";"dipsci";"dipcla";</w:t>
      </w:r>
    </w:p>
    <w:p w:rsidR="007A43D2" w:rsidRPr="00B11E29" w:rsidRDefault="007A43D2" w:rsidP="00AC21BC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</w:rPr>
        <w:t xml:space="preserve">"diptec";"dipalt";"componenti";"occhiali";"fumo";"diploma" </w:t>
      </w:r>
    </w:p>
    <w:p w:rsidR="007A43D2" w:rsidRPr="00B11E29" w:rsidRDefault="007A43D2" w:rsidP="00AC21BC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</w:rPr>
        <w:t xml:space="preserve">diploma 5 spazi più testo </w:t>
      </w:r>
    </w:p>
    <w:p w:rsidR="007A43D2" w:rsidRPr="00B11E29" w:rsidRDefault="007A43D2" w:rsidP="00AC21BC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</w:rPr>
        <w:t>Importare file testo nella tabella Studenti2</w:t>
      </w:r>
    </w:p>
    <w:p w:rsidR="007A43D2" w:rsidRPr="00B11E29" w:rsidRDefault="007A43D2" w:rsidP="007A43D2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</w:rPr>
        <w:t>Verifica dei campi numerici</w:t>
      </w:r>
    </w:p>
    <w:p w:rsidR="007A43D2" w:rsidRPr="00B11E29" w:rsidRDefault="007A43D2" w:rsidP="00AC21BC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</w:rPr>
        <w:t>Chiave primaria n */</w:t>
      </w:r>
    </w:p>
    <w:p w:rsidR="00B11E29" w:rsidRDefault="00B11E29" w:rsidP="007A43D2">
      <w:pPr>
        <w:pStyle w:val="Codice"/>
        <w:rPr>
          <w:rFonts w:cs="Courier New"/>
          <w:sz w:val="20"/>
          <w:szCs w:val="20"/>
          <w:lang w:val="en-US"/>
        </w:rPr>
      </w:pPr>
    </w:p>
    <w:p w:rsidR="007A43D2" w:rsidRPr="00B11E29" w:rsidRDefault="007A43D2" w:rsidP="007A43D2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SELECT diploma,count(n) FROM Studenti2 GROUP BY diploma;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1"/>
        <w:gridCol w:w="1021"/>
      </w:tblGrid>
      <w:tr w:rsidR="00150C50" w:rsidRPr="00B11E29" w:rsidTr="00150C50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150C50" w:rsidRPr="00B11E29" w:rsidRDefault="00150C50" w:rsidP="00150C50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lastRenderedPageBreak/>
              <w:t>qryEsempi</w:t>
            </w:r>
          </w:p>
        </w:tc>
      </w:tr>
      <w:tr w:rsidR="00150C50" w:rsidRPr="00B11E29" w:rsidTr="00150C50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50C50" w:rsidRPr="00B11E29" w:rsidRDefault="00150C50" w:rsidP="00150C50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diploma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50C50" w:rsidRPr="00B11E29" w:rsidRDefault="00150C50" w:rsidP="00150C50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Expr1001</w:t>
            </w:r>
          </w:p>
        </w:tc>
      </w:tr>
      <w:tr w:rsidR="00150C50" w:rsidRPr="00B11E29" w:rsidTr="00150C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B11E29" w:rsidRDefault="00150C50" w:rsidP="00150C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alt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B11E29" w:rsidRDefault="00150C50" w:rsidP="00150C50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211</w:t>
            </w:r>
          </w:p>
        </w:tc>
      </w:tr>
      <w:tr w:rsidR="00150C50" w:rsidRPr="00B11E29" w:rsidTr="00150C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B11E29" w:rsidRDefault="00150C50" w:rsidP="00150C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cla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B11E29" w:rsidRDefault="00150C50" w:rsidP="00150C50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821</w:t>
            </w:r>
          </w:p>
        </w:tc>
      </w:tr>
      <w:tr w:rsidR="00150C50" w:rsidRPr="00B11E29" w:rsidTr="00150C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B11E29" w:rsidRDefault="00150C50" w:rsidP="00150C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sci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B11E29" w:rsidRDefault="00150C50" w:rsidP="00150C50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637</w:t>
            </w:r>
          </w:p>
        </w:tc>
      </w:tr>
      <w:tr w:rsidR="00150C50" w:rsidRPr="00B11E29" w:rsidTr="00150C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B11E29" w:rsidRDefault="00150C50" w:rsidP="00150C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tec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B11E29" w:rsidRDefault="00150C50" w:rsidP="00150C50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1090</w:t>
            </w:r>
          </w:p>
        </w:tc>
      </w:tr>
    </w:tbl>
    <w:p w:rsidR="007A43D2" w:rsidRPr="00B11E29" w:rsidRDefault="007A43D2" w:rsidP="007A43D2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 xml:space="preserve">SELECT </w:t>
      </w:r>
    </w:p>
    <w:p w:rsidR="007A43D2" w:rsidRPr="00B11E29" w:rsidRDefault="007A43D2" w:rsidP="007A43D2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diploma,</w:t>
      </w:r>
    </w:p>
    <w:p w:rsidR="007A43D2" w:rsidRPr="00B11E29" w:rsidRDefault="007A43D2" w:rsidP="007A43D2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 xml:space="preserve">count(n) AS frequenza, </w:t>
      </w:r>
    </w:p>
    <w:p w:rsidR="007A43D2" w:rsidRPr="00B11E29" w:rsidRDefault="007A43D2" w:rsidP="007A43D2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round((count(n)/2759)*100,2) AS percentuale</w:t>
      </w:r>
    </w:p>
    <w:p w:rsidR="007A43D2" w:rsidRPr="00B11E29" w:rsidRDefault="007A43D2" w:rsidP="007A43D2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FROM Studenti2 GROUP BY diploma;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1"/>
        <w:gridCol w:w="1141"/>
        <w:gridCol w:w="1381"/>
      </w:tblGrid>
      <w:tr w:rsidR="00150C50" w:rsidRPr="00B11E29" w:rsidTr="00150C50">
        <w:trPr>
          <w:tblHeader/>
          <w:tblCellSpacing w:w="0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150C50" w:rsidRPr="00B11E29" w:rsidRDefault="00150C50" w:rsidP="00150C50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qryEsempi</w:t>
            </w:r>
          </w:p>
        </w:tc>
      </w:tr>
      <w:tr w:rsidR="00150C50" w:rsidRPr="00B11E29" w:rsidTr="00150C50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50C50" w:rsidRPr="00B11E29" w:rsidRDefault="00150C50" w:rsidP="00150C50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diploma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50C50" w:rsidRPr="00B11E29" w:rsidRDefault="00150C50" w:rsidP="00150C50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frequenza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50C50" w:rsidRPr="00B11E29" w:rsidRDefault="00150C50" w:rsidP="00150C50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percentuale</w:t>
            </w:r>
          </w:p>
        </w:tc>
      </w:tr>
      <w:tr w:rsidR="00150C50" w:rsidRPr="00B11E29" w:rsidTr="00150C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B11E29" w:rsidRDefault="00150C50" w:rsidP="00150C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alt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B11E29" w:rsidRDefault="00150C50" w:rsidP="00150C50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B11E29" w:rsidRDefault="00150C50" w:rsidP="00150C50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7,65</w:t>
            </w:r>
          </w:p>
        </w:tc>
      </w:tr>
      <w:tr w:rsidR="00150C50" w:rsidRPr="00B11E29" w:rsidTr="00150C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B11E29" w:rsidRDefault="00150C50" w:rsidP="00150C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cla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B11E29" w:rsidRDefault="00150C50" w:rsidP="00150C50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821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B11E29" w:rsidRDefault="00150C50" w:rsidP="00150C50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29,76</w:t>
            </w:r>
          </w:p>
        </w:tc>
      </w:tr>
      <w:tr w:rsidR="00150C50" w:rsidRPr="00B11E29" w:rsidTr="00150C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B11E29" w:rsidRDefault="00150C50" w:rsidP="00150C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sci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B11E29" w:rsidRDefault="00150C50" w:rsidP="00150C50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637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B11E29" w:rsidRDefault="00150C50" w:rsidP="00150C50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23,09</w:t>
            </w:r>
          </w:p>
        </w:tc>
      </w:tr>
      <w:tr w:rsidR="00150C50" w:rsidRPr="00B11E29" w:rsidTr="00150C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B11E29" w:rsidRDefault="00150C50" w:rsidP="00150C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tec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B11E29" w:rsidRDefault="00150C50" w:rsidP="00150C50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1090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B11E29" w:rsidRDefault="00150C50" w:rsidP="00150C50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39,51</w:t>
            </w:r>
          </w:p>
        </w:tc>
      </w:tr>
    </w:tbl>
    <w:p w:rsidR="00150C50" w:rsidRPr="00B11E29" w:rsidRDefault="00150C50" w:rsidP="00150C50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</w:rPr>
        <w:t>/* distribuzione univariata frequenze assolute e percentuali  */</w:t>
      </w:r>
    </w:p>
    <w:p w:rsidR="00150C50" w:rsidRPr="00B11E29" w:rsidRDefault="00150C50" w:rsidP="00150C50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SELECT diploma2, count(n) AS frequenza,</w:t>
      </w:r>
    </w:p>
    <w:p w:rsidR="00150C50" w:rsidRPr="00B11E29" w:rsidRDefault="00150C50" w:rsidP="00150C50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(round(count(n)/(SELECT count(n) FROM Studenti2),3)*100) AS pe</w:t>
      </w:r>
      <w:r w:rsidRPr="00B11E29">
        <w:rPr>
          <w:rFonts w:cs="Courier New"/>
          <w:sz w:val="20"/>
          <w:szCs w:val="20"/>
          <w:lang w:val="en-US"/>
        </w:rPr>
        <w:t>r</w:t>
      </w:r>
      <w:r w:rsidRPr="00B11E29">
        <w:rPr>
          <w:rFonts w:cs="Courier New"/>
          <w:sz w:val="20"/>
          <w:szCs w:val="20"/>
          <w:lang w:val="en-US"/>
        </w:rPr>
        <w:t>centuale</w:t>
      </w:r>
    </w:p>
    <w:p w:rsidR="00150C50" w:rsidRPr="00B11E29" w:rsidRDefault="00150C50" w:rsidP="00150C50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FROM Studenti2</w:t>
      </w:r>
    </w:p>
    <w:p w:rsidR="00150C50" w:rsidRPr="00B11E29" w:rsidRDefault="00150C50" w:rsidP="00150C50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GROUP BY diploma2;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1"/>
        <w:gridCol w:w="1141"/>
        <w:gridCol w:w="1381"/>
      </w:tblGrid>
      <w:tr w:rsidR="00150C50" w:rsidRPr="00B11E29" w:rsidTr="00150C50">
        <w:trPr>
          <w:tblHeader/>
          <w:tblCellSpacing w:w="0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150C50" w:rsidRPr="00B11E29" w:rsidRDefault="00150C50" w:rsidP="00150C50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qryEsempi</w:t>
            </w:r>
          </w:p>
        </w:tc>
      </w:tr>
      <w:tr w:rsidR="00150C50" w:rsidRPr="00B11E29" w:rsidTr="00150C50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50C50" w:rsidRPr="00B11E29" w:rsidRDefault="00150C50" w:rsidP="00150C50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diploma2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50C50" w:rsidRPr="00B11E29" w:rsidRDefault="00150C50" w:rsidP="00150C50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frequenza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50C50" w:rsidRPr="00B11E29" w:rsidRDefault="00150C50" w:rsidP="00150C50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percentuale</w:t>
            </w:r>
          </w:p>
        </w:tc>
      </w:tr>
      <w:tr w:rsidR="00150C50" w:rsidRPr="00B11E29" w:rsidTr="00150C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B11E29" w:rsidRDefault="00150C50" w:rsidP="00150C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alt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B11E29" w:rsidRDefault="00150C50" w:rsidP="00150C50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B11E29" w:rsidRDefault="00150C50" w:rsidP="00150C50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7,6</w:t>
            </w:r>
          </w:p>
        </w:tc>
      </w:tr>
      <w:tr w:rsidR="00150C50" w:rsidRPr="00B11E29" w:rsidTr="00150C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B11E29" w:rsidRDefault="00150C50" w:rsidP="00150C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B11E29" w:rsidRDefault="00150C50" w:rsidP="00150C50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821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B11E29" w:rsidRDefault="00150C50" w:rsidP="00150C50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29,8</w:t>
            </w:r>
          </w:p>
        </w:tc>
      </w:tr>
      <w:tr w:rsidR="00150C50" w:rsidRPr="00B11E29" w:rsidTr="00150C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B11E29" w:rsidRDefault="00150C50" w:rsidP="00150C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sci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B11E29" w:rsidRDefault="00150C50" w:rsidP="00150C50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637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B11E29" w:rsidRDefault="00150C50" w:rsidP="00150C50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23,1</w:t>
            </w:r>
          </w:p>
        </w:tc>
      </w:tr>
      <w:tr w:rsidR="00150C50" w:rsidRPr="00B11E29" w:rsidTr="00150C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B11E29" w:rsidRDefault="00150C50" w:rsidP="00150C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tec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B11E29" w:rsidRDefault="00150C50" w:rsidP="00150C50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1090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B11E29" w:rsidRDefault="00150C50" w:rsidP="00150C50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39,5</w:t>
            </w:r>
          </w:p>
        </w:tc>
      </w:tr>
    </w:tbl>
    <w:p w:rsidR="00CA19FA" w:rsidRPr="00B11E29" w:rsidRDefault="00CA19FA" w:rsidP="00CA19FA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</w:rPr>
        <w:t>/* l’attributo diploma ha 5 spazi iniziali  */</w:t>
      </w:r>
    </w:p>
    <w:p w:rsidR="00150C50" w:rsidRPr="00B11E29" w:rsidRDefault="00CA19FA" w:rsidP="007A43D2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 xml:space="preserve">SELECT LEN(diploma) AS LunghezzaStringa </w:t>
      </w:r>
    </w:p>
    <w:p w:rsidR="007A43D2" w:rsidRPr="00B11E29" w:rsidRDefault="00CA19FA" w:rsidP="007A43D2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FROM Studenti2 WHERE n = 1;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1"/>
      </w:tblGrid>
      <w:tr w:rsidR="00150C50" w:rsidRPr="00B11E29" w:rsidTr="00150C50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150C50" w:rsidRPr="00B11E29" w:rsidRDefault="00150C50" w:rsidP="00150C50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qryEsempi</w:t>
            </w:r>
          </w:p>
        </w:tc>
      </w:tr>
      <w:tr w:rsidR="00150C50" w:rsidRPr="00B11E29" w:rsidTr="00150C50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50C50" w:rsidRPr="00B11E29" w:rsidRDefault="00150C50" w:rsidP="00150C50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LunghezzaStringa</w:t>
            </w:r>
          </w:p>
        </w:tc>
      </w:tr>
      <w:tr w:rsidR="00150C50" w:rsidRPr="00B11E29" w:rsidTr="00150C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50C50" w:rsidRPr="00B11E29" w:rsidRDefault="00150C50" w:rsidP="00150C50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8</w:t>
            </w:r>
          </w:p>
        </w:tc>
      </w:tr>
    </w:tbl>
    <w:p w:rsidR="00B11E29" w:rsidRDefault="00B11E29" w:rsidP="007A43D2">
      <w:pPr>
        <w:pStyle w:val="Codice"/>
        <w:rPr>
          <w:rFonts w:cs="Courier New"/>
          <w:sz w:val="20"/>
          <w:szCs w:val="20"/>
          <w:lang w:val="en-US"/>
        </w:rPr>
      </w:pPr>
    </w:p>
    <w:p w:rsidR="00E73000" w:rsidRPr="00B11E29" w:rsidRDefault="00CA19FA" w:rsidP="007A43D2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/* sbagliato  */</w:t>
      </w:r>
    </w:p>
    <w:p w:rsidR="00CA19FA" w:rsidRPr="00B11E29" w:rsidRDefault="00CA19FA" w:rsidP="007A43D2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SELECT * FROM Studenti2 WHERE diploma='tec'</w:t>
      </w:r>
      <w:r w:rsidR="00150C50" w:rsidRPr="00B11E29">
        <w:rPr>
          <w:rFonts w:cs="Courier New"/>
          <w:sz w:val="20"/>
          <w:szCs w:val="20"/>
          <w:lang w:val="en-US"/>
        </w:rPr>
        <w:t>;</w:t>
      </w:r>
    </w:p>
    <w:p w:rsidR="00CA19FA" w:rsidRPr="00B11E29" w:rsidRDefault="00CA19FA" w:rsidP="007A43D2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/* corretto   */</w:t>
      </w:r>
    </w:p>
    <w:p w:rsidR="00CA19FA" w:rsidRPr="00B11E29" w:rsidRDefault="00CA19FA" w:rsidP="007A43D2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SELECT * FROM Studenti2 WHERE diploma='     tec'</w:t>
      </w:r>
      <w:r w:rsidR="00150C50" w:rsidRPr="00B11E29">
        <w:rPr>
          <w:rFonts w:cs="Courier New"/>
          <w:sz w:val="20"/>
          <w:szCs w:val="20"/>
          <w:lang w:val="en-US"/>
        </w:rPr>
        <w:t>;</w:t>
      </w:r>
    </w:p>
    <w:p w:rsidR="00CA19FA" w:rsidRPr="00B11E29" w:rsidRDefault="00CA19FA" w:rsidP="007A43D2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SELECT * FROM Studenti2 WHERE diploma LIKE '*tec'</w:t>
      </w:r>
      <w:r w:rsidR="00150C50" w:rsidRPr="00B11E29">
        <w:rPr>
          <w:rFonts w:cs="Courier New"/>
          <w:sz w:val="20"/>
          <w:szCs w:val="20"/>
          <w:lang w:val="en-US"/>
        </w:rPr>
        <w:t>;</w:t>
      </w:r>
    </w:p>
    <w:p w:rsidR="00055031" w:rsidRPr="00B11E29" w:rsidRDefault="00055031" w:rsidP="007A43D2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 xml:space="preserve">SELECT n, diploma2 FROM Studenti2 </w:t>
      </w:r>
    </w:p>
    <w:p w:rsidR="00055031" w:rsidRPr="00B11E29" w:rsidRDefault="00055031" w:rsidP="007A43D2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WHERE diploma LIKE '*tec' AND n&lt;=20;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1"/>
        <w:gridCol w:w="1021"/>
      </w:tblGrid>
      <w:tr w:rsidR="00055031" w:rsidRPr="00B11E29" w:rsidTr="00055031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055031" w:rsidRPr="00B11E29" w:rsidRDefault="00055031" w:rsidP="00055031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qryEsempi</w:t>
            </w:r>
          </w:p>
        </w:tc>
      </w:tr>
      <w:tr w:rsidR="00055031" w:rsidRPr="00B11E29" w:rsidTr="00055031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B11E29" w:rsidRDefault="00055031" w:rsidP="00055031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B11E29" w:rsidRDefault="00055031" w:rsidP="00055031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diploma2</w:t>
            </w:r>
          </w:p>
        </w:tc>
      </w:tr>
      <w:tr w:rsidR="00055031" w:rsidRPr="00B11E29" w:rsidTr="000550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tec </w:t>
            </w:r>
          </w:p>
        </w:tc>
      </w:tr>
      <w:tr w:rsidR="00055031" w:rsidRPr="00B11E29" w:rsidTr="000550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tec </w:t>
            </w:r>
          </w:p>
        </w:tc>
      </w:tr>
      <w:tr w:rsidR="00055031" w:rsidRPr="00B11E29" w:rsidTr="000550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tec </w:t>
            </w:r>
          </w:p>
        </w:tc>
      </w:tr>
      <w:tr w:rsidR="00055031" w:rsidRPr="00B11E29" w:rsidTr="000550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tec </w:t>
            </w:r>
          </w:p>
        </w:tc>
      </w:tr>
      <w:tr w:rsidR="00055031" w:rsidRPr="00B11E29" w:rsidTr="000550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tec </w:t>
            </w:r>
          </w:p>
        </w:tc>
      </w:tr>
      <w:tr w:rsidR="00055031" w:rsidRPr="00B11E29" w:rsidTr="000550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tec </w:t>
            </w:r>
          </w:p>
        </w:tc>
      </w:tr>
      <w:tr w:rsidR="00055031" w:rsidRPr="00B11E29" w:rsidTr="000550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tec </w:t>
            </w:r>
          </w:p>
        </w:tc>
      </w:tr>
      <w:tr w:rsidR="00055031" w:rsidRPr="00B11E29" w:rsidTr="000550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tec </w:t>
            </w:r>
          </w:p>
        </w:tc>
      </w:tr>
      <w:tr w:rsidR="00055031" w:rsidRPr="00B11E29" w:rsidTr="000550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tec </w:t>
            </w:r>
          </w:p>
        </w:tc>
      </w:tr>
    </w:tbl>
    <w:p w:rsidR="00CA19FA" w:rsidRPr="00B11E29" w:rsidRDefault="00CA19FA" w:rsidP="00CA19FA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</w:rPr>
        <w:t>/*</w:t>
      </w:r>
    </w:p>
    <w:tbl>
      <w:tblPr>
        <w:tblW w:w="0" w:type="auto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0"/>
        <w:gridCol w:w="1170"/>
        <w:gridCol w:w="2718"/>
        <w:gridCol w:w="2806"/>
      </w:tblGrid>
      <w:tr w:rsidR="00CA19FA" w:rsidRPr="00B11E29" w:rsidTr="00083AB6"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83AB6" w:rsidRPr="00B11E29" w:rsidRDefault="00CA19FA" w:rsidP="00083AB6">
            <w:pPr>
              <w:pStyle w:val="Codice"/>
              <w:jc w:val="center"/>
              <w:rPr>
                <w:rFonts w:cs="Courier New"/>
                <w:sz w:val="20"/>
                <w:szCs w:val="20"/>
              </w:rPr>
            </w:pPr>
            <w:r w:rsidRPr="00B11E29">
              <w:rPr>
                <w:rFonts w:cs="Courier New"/>
                <w:sz w:val="20"/>
                <w:szCs w:val="20"/>
              </w:rPr>
              <w:lastRenderedPageBreak/>
              <w:t>Tipo di corrispo</w:t>
            </w:r>
            <w:r w:rsidRPr="00B11E29">
              <w:rPr>
                <w:rFonts w:cs="Courier New"/>
                <w:sz w:val="20"/>
                <w:szCs w:val="20"/>
              </w:rPr>
              <w:t>n</w:t>
            </w:r>
            <w:r w:rsidRPr="00B11E29">
              <w:rPr>
                <w:rFonts w:cs="Courier New"/>
                <w:sz w:val="20"/>
                <w:szCs w:val="20"/>
              </w:rPr>
              <w:t>denza</w:t>
            </w:r>
          </w:p>
          <w:p w:rsidR="00083AB6" w:rsidRPr="00B11E29" w:rsidRDefault="00083AB6" w:rsidP="00083AB6">
            <w:pPr>
              <w:pStyle w:val="Codice"/>
              <w:jc w:val="center"/>
              <w:rPr>
                <w:rFonts w:cs="Courier New"/>
                <w:sz w:val="20"/>
                <w:szCs w:val="20"/>
              </w:rPr>
            </w:pPr>
            <w:r w:rsidRPr="00B11E29">
              <w:rPr>
                <w:rFonts w:cs="Courier New"/>
                <w:sz w:val="20"/>
                <w:szCs w:val="20"/>
              </w:rPr>
              <w:t>operatore LIKE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B11E29" w:rsidRDefault="00CA19FA" w:rsidP="00083AB6">
            <w:pPr>
              <w:pStyle w:val="Codice"/>
              <w:jc w:val="center"/>
              <w:rPr>
                <w:rFonts w:cs="Courier New"/>
                <w:sz w:val="20"/>
                <w:szCs w:val="20"/>
              </w:rPr>
            </w:pPr>
            <w:r w:rsidRPr="00B11E29">
              <w:rPr>
                <w:rFonts w:cs="Courier New"/>
                <w:sz w:val="20"/>
                <w:szCs w:val="20"/>
              </w:rPr>
              <w:br/>
              <w:t>Modello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B11E29" w:rsidRDefault="00CA19FA" w:rsidP="00083AB6">
            <w:pPr>
              <w:pStyle w:val="Codice"/>
              <w:jc w:val="center"/>
              <w:rPr>
                <w:rFonts w:cs="Courier New"/>
                <w:sz w:val="20"/>
                <w:szCs w:val="20"/>
              </w:rPr>
            </w:pPr>
            <w:r w:rsidRPr="00B11E29">
              <w:rPr>
                <w:rFonts w:cs="Courier New"/>
                <w:sz w:val="20"/>
                <w:szCs w:val="20"/>
              </w:rPr>
              <w:t>Corrispondenza</w:t>
            </w:r>
            <w:r w:rsidRPr="00B11E29">
              <w:rPr>
                <w:rFonts w:cs="Courier New"/>
                <w:sz w:val="20"/>
                <w:szCs w:val="20"/>
              </w:rPr>
              <w:br/>
              <w:t>(viene restituito True)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B11E29" w:rsidRDefault="00CA19FA" w:rsidP="00083AB6">
            <w:pPr>
              <w:pStyle w:val="Codice"/>
              <w:jc w:val="center"/>
              <w:rPr>
                <w:rFonts w:cs="Courier New"/>
                <w:sz w:val="20"/>
                <w:szCs w:val="20"/>
              </w:rPr>
            </w:pPr>
            <w:r w:rsidRPr="00B11E29">
              <w:rPr>
                <w:rFonts w:cs="Courier New"/>
                <w:sz w:val="20"/>
                <w:szCs w:val="20"/>
              </w:rPr>
              <w:t>Nessuna corrisponde</w:t>
            </w:r>
            <w:r w:rsidRPr="00B11E29">
              <w:rPr>
                <w:rFonts w:cs="Courier New"/>
                <w:sz w:val="20"/>
                <w:szCs w:val="20"/>
              </w:rPr>
              <w:t>n</w:t>
            </w:r>
            <w:r w:rsidRPr="00B11E29">
              <w:rPr>
                <w:rFonts w:cs="Courier New"/>
                <w:sz w:val="20"/>
                <w:szCs w:val="20"/>
              </w:rPr>
              <w:t>za</w:t>
            </w:r>
            <w:r w:rsidRPr="00B11E29">
              <w:rPr>
                <w:rFonts w:cs="Courier New"/>
                <w:sz w:val="20"/>
                <w:szCs w:val="20"/>
              </w:rPr>
              <w:br/>
              <w:t>(viene restituito False)</w:t>
            </w:r>
          </w:p>
        </w:tc>
      </w:tr>
      <w:tr w:rsidR="00CA19FA" w:rsidRPr="00B11E29" w:rsidTr="00083AB6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B11E29" w:rsidRDefault="00CA19FA" w:rsidP="00083AB6">
            <w:pPr>
              <w:pStyle w:val="Codice"/>
              <w:rPr>
                <w:rFonts w:cs="Courier New"/>
                <w:sz w:val="20"/>
                <w:szCs w:val="20"/>
              </w:rPr>
            </w:pPr>
            <w:r w:rsidRPr="00B11E29">
              <w:rPr>
                <w:rFonts w:cs="Courier New"/>
                <w:sz w:val="20"/>
                <w:szCs w:val="20"/>
              </w:rPr>
              <w:t>Più caratteri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B11E29" w:rsidRDefault="00CA19FA" w:rsidP="00083AB6">
            <w:pPr>
              <w:pStyle w:val="Codice"/>
              <w:rPr>
                <w:rFonts w:cs="Courier New"/>
                <w:sz w:val="20"/>
                <w:szCs w:val="20"/>
              </w:rPr>
            </w:pPr>
            <w:r w:rsidRPr="00B11E29">
              <w:rPr>
                <w:rFonts w:cs="Courier New"/>
                <w:sz w:val="20"/>
                <w:szCs w:val="20"/>
              </w:rPr>
              <w:t>a*a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B11E29" w:rsidRDefault="00CA19FA" w:rsidP="00083AB6">
            <w:pPr>
              <w:pStyle w:val="Codice"/>
              <w:rPr>
                <w:rFonts w:cs="Courier New"/>
                <w:sz w:val="20"/>
                <w:szCs w:val="20"/>
              </w:rPr>
            </w:pPr>
            <w:r w:rsidRPr="00B11E29">
              <w:rPr>
                <w:rFonts w:cs="Courier New"/>
                <w:sz w:val="20"/>
                <w:szCs w:val="20"/>
              </w:rPr>
              <w:t>aa, aBa, aBBBa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B11E29" w:rsidRDefault="00CA19FA" w:rsidP="00083AB6">
            <w:pPr>
              <w:pStyle w:val="Codice"/>
              <w:rPr>
                <w:rFonts w:cs="Courier New"/>
                <w:sz w:val="20"/>
                <w:szCs w:val="20"/>
              </w:rPr>
            </w:pPr>
            <w:r w:rsidRPr="00B11E29">
              <w:rPr>
                <w:rFonts w:cs="Courier New"/>
                <w:sz w:val="20"/>
                <w:szCs w:val="20"/>
              </w:rPr>
              <w:t>aBC</w:t>
            </w:r>
          </w:p>
        </w:tc>
      </w:tr>
      <w:tr w:rsidR="00CA19FA" w:rsidRPr="00B11E29" w:rsidTr="00083AB6"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B11E29" w:rsidRDefault="00CA19FA" w:rsidP="00083AB6">
            <w:pPr>
              <w:pStyle w:val="Codice"/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B11E29" w:rsidRDefault="00CA19FA" w:rsidP="00083AB6">
            <w:pPr>
              <w:pStyle w:val="Codice"/>
              <w:rPr>
                <w:rFonts w:cs="Courier New"/>
                <w:sz w:val="20"/>
                <w:szCs w:val="20"/>
              </w:rPr>
            </w:pPr>
            <w:r w:rsidRPr="00B11E29">
              <w:rPr>
                <w:rFonts w:cs="Courier New"/>
                <w:sz w:val="20"/>
                <w:szCs w:val="20"/>
              </w:rPr>
              <w:t>*ab*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B11E29" w:rsidRDefault="00CA19FA" w:rsidP="00083AB6">
            <w:pPr>
              <w:pStyle w:val="Codice"/>
              <w:rPr>
                <w:rFonts w:cs="Courier New"/>
                <w:sz w:val="20"/>
                <w:szCs w:val="20"/>
              </w:rPr>
            </w:pPr>
            <w:r w:rsidRPr="00B11E29">
              <w:rPr>
                <w:rFonts w:cs="Courier New"/>
                <w:sz w:val="20"/>
                <w:szCs w:val="20"/>
              </w:rPr>
              <w:t>abc, AABB, Xab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B11E29" w:rsidRDefault="00CA19FA" w:rsidP="00083AB6">
            <w:pPr>
              <w:pStyle w:val="Codice"/>
              <w:rPr>
                <w:rFonts w:cs="Courier New"/>
                <w:sz w:val="20"/>
                <w:szCs w:val="20"/>
              </w:rPr>
            </w:pPr>
            <w:r w:rsidRPr="00B11E29">
              <w:rPr>
                <w:rFonts w:cs="Courier New"/>
                <w:sz w:val="20"/>
                <w:szCs w:val="20"/>
              </w:rPr>
              <w:t>aZb, bac</w:t>
            </w:r>
          </w:p>
        </w:tc>
      </w:tr>
      <w:tr w:rsidR="00CA19FA" w:rsidRPr="00B11E29" w:rsidTr="00083AB6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B11E29" w:rsidRDefault="00CA19FA" w:rsidP="00083AB6">
            <w:pPr>
              <w:pStyle w:val="Codice"/>
              <w:rPr>
                <w:rFonts w:cs="Courier New"/>
                <w:sz w:val="20"/>
                <w:szCs w:val="20"/>
              </w:rPr>
            </w:pPr>
            <w:r w:rsidRPr="00B11E29">
              <w:rPr>
                <w:rFonts w:cs="Courier New"/>
                <w:sz w:val="20"/>
                <w:szCs w:val="20"/>
              </w:rPr>
              <w:t>Carattere speciale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B11E29" w:rsidRDefault="00CA19FA" w:rsidP="00083AB6">
            <w:pPr>
              <w:pStyle w:val="Codice"/>
              <w:rPr>
                <w:rFonts w:cs="Courier New"/>
                <w:sz w:val="20"/>
                <w:szCs w:val="20"/>
              </w:rPr>
            </w:pPr>
            <w:r w:rsidRPr="00B11E29">
              <w:rPr>
                <w:rFonts w:cs="Courier New"/>
                <w:sz w:val="20"/>
                <w:szCs w:val="20"/>
              </w:rPr>
              <w:t>a[*]a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B11E29" w:rsidRDefault="00CA19FA" w:rsidP="00083AB6">
            <w:pPr>
              <w:pStyle w:val="Codice"/>
              <w:rPr>
                <w:rFonts w:cs="Courier New"/>
                <w:sz w:val="20"/>
                <w:szCs w:val="20"/>
              </w:rPr>
            </w:pPr>
            <w:r w:rsidRPr="00B11E29">
              <w:rPr>
                <w:rFonts w:cs="Courier New"/>
                <w:sz w:val="20"/>
                <w:szCs w:val="20"/>
              </w:rPr>
              <w:t>a*a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B11E29" w:rsidRDefault="00CA19FA" w:rsidP="00083AB6">
            <w:pPr>
              <w:pStyle w:val="Codice"/>
              <w:rPr>
                <w:rFonts w:cs="Courier New"/>
                <w:sz w:val="20"/>
                <w:szCs w:val="20"/>
              </w:rPr>
            </w:pPr>
            <w:r w:rsidRPr="00B11E29">
              <w:rPr>
                <w:rFonts w:cs="Courier New"/>
                <w:sz w:val="20"/>
                <w:szCs w:val="20"/>
              </w:rPr>
              <w:t>aaa</w:t>
            </w:r>
          </w:p>
        </w:tc>
      </w:tr>
      <w:tr w:rsidR="00CA19FA" w:rsidRPr="00B11E29" w:rsidTr="00083AB6"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B11E29" w:rsidRDefault="00CA19FA" w:rsidP="00083AB6">
            <w:pPr>
              <w:pStyle w:val="Codice"/>
              <w:rPr>
                <w:rFonts w:cs="Courier New"/>
                <w:sz w:val="20"/>
                <w:szCs w:val="20"/>
              </w:rPr>
            </w:pPr>
            <w:r w:rsidRPr="00B11E29">
              <w:rPr>
                <w:rFonts w:cs="Courier New"/>
                <w:sz w:val="20"/>
                <w:szCs w:val="20"/>
              </w:rPr>
              <w:t>Più caratteri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B11E29" w:rsidRDefault="00CA19FA" w:rsidP="00083AB6">
            <w:pPr>
              <w:pStyle w:val="Codice"/>
              <w:rPr>
                <w:rFonts w:cs="Courier New"/>
                <w:sz w:val="20"/>
                <w:szCs w:val="20"/>
              </w:rPr>
            </w:pPr>
            <w:r w:rsidRPr="00B11E29">
              <w:rPr>
                <w:rFonts w:cs="Courier New"/>
                <w:sz w:val="20"/>
                <w:szCs w:val="20"/>
              </w:rPr>
              <w:t>ab*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B11E29" w:rsidRDefault="00CA19FA" w:rsidP="00083AB6">
            <w:pPr>
              <w:pStyle w:val="Codice"/>
              <w:rPr>
                <w:rFonts w:cs="Courier New"/>
                <w:sz w:val="20"/>
                <w:szCs w:val="20"/>
              </w:rPr>
            </w:pPr>
            <w:r w:rsidRPr="00B11E29">
              <w:rPr>
                <w:rFonts w:cs="Courier New"/>
                <w:sz w:val="20"/>
                <w:szCs w:val="20"/>
              </w:rPr>
              <w:t>abcdefg, abc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B11E29" w:rsidRDefault="00CA19FA" w:rsidP="00083AB6">
            <w:pPr>
              <w:pStyle w:val="Codice"/>
              <w:rPr>
                <w:rFonts w:cs="Courier New"/>
                <w:sz w:val="20"/>
                <w:szCs w:val="20"/>
              </w:rPr>
            </w:pPr>
            <w:r w:rsidRPr="00B11E29">
              <w:rPr>
                <w:rFonts w:cs="Courier New"/>
                <w:sz w:val="20"/>
                <w:szCs w:val="20"/>
              </w:rPr>
              <w:t>cab, aab</w:t>
            </w:r>
          </w:p>
        </w:tc>
      </w:tr>
      <w:tr w:rsidR="00CA19FA" w:rsidRPr="00B11E29" w:rsidTr="00083AB6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B11E29" w:rsidRDefault="00CA19FA" w:rsidP="00083AB6">
            <w:pPr>
              <w:pStyle w:val="Codice"/>
              <w:rPr>
                <w:rFonts w:cs="Courier New"/>
                <w:sz w:val="20"/>
                <w:szCs w:val="20"/>
              </w:rPr>
            </w:pPr>
            <w:r w:rsidRPr="00B11E29">
              <w:rPr>
                <w:rFonts w:cs="Courier New"/>
                <w:sz w:val="20"/>
                <w:szCs w:val="20"/>
              </w:rPr>
              <w:t>Carattere singolo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B11E29" w:rsidRDefault="00CA19FA" w:rsidP="00083AB6">
            <w:pPr>
              <w:pStyle w:val="Codice"/>
              <w:rPr>
                <w:rFonts w:cs="Courier New"/>
                <w:sz w:val="20"/>
                <w:szCs w:val="20"/>
              </w:rPr>
            </w:pPr>
            <w:r w:rsidRPr="00B11E29">
              <w:rPr>
                <w:rFonts w:cs="Courier New"/>
                <w:sz w:val="20"/>
                <w:szCs w:val="20"/>
              </w:rPr>
              <w:t>a?a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B11E29" w:rsidRDefault="00CA19FA" w:rsidP="00083AB6">
            <w:pPr>
              <w:pStyle w:val="Codice"/>
              <w:rPr>
                <w:rFonts w:cs="Courier New"/>
                <w:sz w:val="20"/>
                <w:szCs w:val="20"/>
              </w:rPr>
            </w:pPr>
            <w:r w:rsidRPr="00B11E29">
              <w:rPr>
                <w:rFonts w:cs="Courier New"/>
                <w:sz w:val="20"/>
                <w:szCs w:val="20"/>
              </w:rPr>
              <w:t>aaa, a3a, aBa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B11E29" w:rsidRDefault="00CA19FA" w:rsidP="00083AB6">
            <w:pPr>
              <w:pStyle w:val="Codice"/>
              <w:rPr>
                <w:rFonts w:cs="Courier New"/>
                <w:sz w:val="20"/>
                <w:szCs w:val="20"/>
              </w:rPr>
            </w:pPr>
            <w:r w:rsidRPr="00B11E29">
              <w:rPr>
                <w:rFonts w:cs="Courier New"/>
                <w:sz w:val="20"/>
                <w:szCs w:val="20"/>
              </w:rPr>
              <w:t>aBBBa</w:t>
            </w:r>
          </w:p>
        </w:tc>
      </w:tr>
      <w:tr w:rsidR="00CA19FA" w:rsidRPr="00B11E29" w:rsidTr="00083AB6"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B11E29" w:rsidRDefault="00CA19FA" w:rsidP="00083AB6">
            <w:pPr>
              <w:pStyle w:val="Codice"/>
              <w:rPr>
                <w:rFonts w:cs="Courier New"/>
                <w:sz w:val="20"/>
                <w:szCs w:val="20"/>
              </w:rPr>
            </w:pPr>
            <w:r w:rsidRPr="00B11E29">
              <w:rPr>
                <w:rFonts w:cs="Courier New"/>
                <w:sz w:val="20"/>
                <w:szCs w:val="20"/>
              </w:rPr>
              <w:t>Cifra singola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B11E29" w:rsidRDefault="00CA19FA" w:rsidP="00083AB6">
            <w:pPr>
              <w:pStyle w:val="Codice"/>
              <w:rPr>
                <w:rFonts w:cs="Courier New"/>
                <w:sz w:val="20"/>
                <w:szCs w:val="20"/>
              </w:rPr>
            </w:pPr>
            <w:r w:rsidRPr="00B11E29">
              <w:rPr>
                <w:rFonts w:cs="Courier New"/>
                <w:sz w:val="20"/>
                <w:szCs w:val="20"/>
              </w:rPr>
              <w:t>a#a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B11E29" w:rsidRDefault="00CA19FA" w:rsidP="00083AB6">
            <w:pPr>
              <w:pStyle w:val="Codice"/>
              <w:rPr>
                <w:rFonts w:cs="Courier New"/>
                <w:sz w:val="20"/>
                <w:szCs w:val="20"/>
              </w:rPr>
            </w:pPr>
            <w:r w:rsidRPr="00B11E29">
              <w:rPr>
                <w:rFonts w:cs="Courier New"/>
                <w:sz w:val="20"/>
                <w:szCs w:val="20"/>
              </w:rPr>
              <w:t>a0a, a1a, a2a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B11E29" w:rsidRDefault="00CA19FA" w:rsidP="00083AB6">
            <w:pPr>
              <w:pStyle w:val="Codice"/>
              <w:rPr>
                <w:rFonts w:cs="Courier New"/>
                <w:sz w:val="20"/>
                <w:szCs w:val="20"/>
              </w:rPr>
            </w:pPr>
            <w:r w:rsidRPr="00B11E29">
              <w:rPr>
                <w:rFonts w:cs="Courier New"/>
                <w:sz w:val="20"/>
                <w:szCs w:val="20"/>
              </w:rPr>
              <w:t>aaa, a10a</w:t>
            </w:r>
          </w:p>
        </w:tc>
      </w:tr>
      <w:tr w:rsidR="00CA19FA" w:rsidRPr="00B11E29" w:rsidTr="00083AB6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B11E29" w:rsidRDefault="00CA19FA" w:rsidP="00083AB6">
            <w:pPr>
              <w:pStyle w:val="Codice"/>
              <w:rPr>
                <w:rFonts w:cs="Courier New"/>
                <w:sz w:val="20"/>
                <w:szCs w:val="20"/>
              </w:rPr>
            </w:pPr>
            <w:r w:rsidRPr="00B11E29">
              <w:rPr>
                <w:rFonts w:cs="Courier New"/>
                <w:sz w:val="20"/>
                <w:szCs w:val="20"/>
              </w:rPr>
              <w:t>Intervallo di c</w:t>
            </w:r>
            <w:r w:rsidRPr="00B11E29">
              <w:rPr>
                <w:rFonts w:cs="Courier New"/>
                <w:sz w:val="20"/>
                <w:szCs w:val="20"/>
              </w:rPr>
              <w:t>a</w:t>
            </w:r>
            <w:r w:rsidRPr="00B11E29">
              <w:rPr>
                <w:rFonts w:cs="Courier New"/>
                <w:sz w:val="20"/>
                <w:szCs w:val="20"/>
              </w:rPr>
              <w:t>ratteri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B11E29" w:rsidRDefault="00CA19FA" w:rsidP="00083AB6">
            <w:pPr>
              <w:pStyle w:val="Codice"/>
              <w:rPr>
                <w:rFonts w:cs="Courier New"/>
                <w:sz w:val="20"/>
                <w:szCs w:val="20"/>
              </w:rPr>
            </w:pPr>
            <w:r w:rsidRPr="00B11E29">
              <w:rPr>
                <w:rFonts w:cs="Courier New"/>
                <w:sz w:val="20"/>
                <w:szCs w:val="20"/>
              </w:rPr>
              <w:t>[a-z]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B11E29" w:rsidRDefault="00CA19FA" w:rsidP="00083AB6">
            <w:pPr>
              <w:pStyle w:val="Codice"/>
              <w:rPr>
                <w:rFonts w:cs="Courier New"/>
                <w:sz w:val="20"/>
                <w:szCs w:val="20"/>
              </w:rPr>
            </w:pPr>
            <w:r w:rsidRPr="00B11E29">
              <w:rPr>
                <w:rFonts w:cs="Courier New"/>
                <w:sz w:val="20"/>
                <w:szCs w:val="20"/>
              </w:rPr>
              <w:t>f, p, j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B11E29" w:rsidRDefault="00CA19FA" w:rsidP="00083AB6">
            <w:pPr>
              <w:pStyle w:val="Codice"/>
              <w:rPr>
                <w:rFonts w:cs="Courier New"/>
                <w:sz w:val="20"/>
                <w:szCs w:val="20"/>
              </w:rPr>
            </w:pPr>
            <w:r w:rsidRPr="00B11E29">
              <w:rPr>
                <w:rFonts w:cs="Courier New"/>
                <w:sz w:val="20"/>
                <w:szCs w:val="20"/>
              </w:rPr>
              <w:t>2, &amp;</w:t>
            </w:r>
          </w:p>
        </w:tc>
      </w:tr>
      <w:tr w:rsidR="00CA19FA" w:rsidRPr="00B11E29" w:rsidTr="00083AB6"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B11E29" w:rsidRDefault="00CA19FA" w:rsidP="00083AB6">
            <w:pPr>
              <w:pStyle w:val="Codice"/>
              <w:rPr>
                <w:rFonts w:cs="Courier New"/>
                <w:sz w:val="20"/>
                <w:szCs w:val="20"/>
              </w:rPr>
            </w:pPr>
            <w:r w:rsidRPr="00B11E29">
              <w:rPr>
                <w:rFonts w:cs="Courier New"/>
                <w:sz w:val="20"/>
                <w:szCs w:val="20"/>
              </w:rPr>
              <w:t>All'esterno di un inte</w:t>
            </w:r>
            <w:r w:rsidRPr="00B11E29">
              <w:rPr>
                <w:rFonts w:cs="Courier New"/>
                <w:sz w:val="20"/>
                <w:szCs w:val="20"/>
              </w:rPr>
              <w:t>r</w:t>
            </w:r>
            <w:r w:rsidRPr="00B11E29">
              <w:rPr>
                <w:rFonts w:cs="Courier New"/>
                <w:sz w:val="20"/>
                <w:szCs w:val="20"/>
              </w:rPr>
              <w:t>vallo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B11E29" w:rsidRDefault="00CA19FA" w:rsidP="00083AB6">
            <w:pPr>
              <w:pStyle w:val="Codice"/>
              <w:rPr>
                <w:rFonts w:cs="Courier New"/>
                <w:sz w:val="20"/>
                <w:szCs w:val="20"/>
              </w:rPr>
            </w:pPr>
            <w:r w:rsidRPr="00B11E29">
              <w:rPr>
                <w:rFonts w:cs="Courier New"/>
                <w:sz w:val="20"/>
                <w:szCs w:val="20"/>
              </w:rPr>
              <w:t>[!a-z]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B11E29" w:rsidRDefault="00CA19FA" w:rsidP="00083AB6">
            <w:pPr>
              <w:pStyle w:val="Codice"/>
              <w:rPr>
                <w:rFonts w:cs="Courier New"/>
                <w:sz w:val="20"/>
                <w:szCs w:val="20"/>
              </w:rPr>
            </w:pPr>
            <w:r w:rsidRPr="00B11E29">
              <w:rPr>
                <w:rFonts w:cs="Courier New"/>
                <w:sz w:val="20"/>
                <w:szCs w:val="20"/>
              </w:rPr>
              <w:t>9, &amp;, %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B11E29" w:rsidRDefault="00CA19FA" w:rsidP="00083AB6">
            <w:pPr>
              <w:pStyle w:val="Codice"/>
              <w:rPr>
                <w:rFonts w:cs="Courier New"/>
                <w:sz w:val="20"/>
                <w:szCs w:val="20"/>
              </w:rPr>
            </w:pPr>
            <w:r w:rsidRPr="00B11E29">
              <w:rPr>
                <w:rFonts w:cs="Courier New"/>
                <w:sz w:val="20"/>
                <w:szCs w:val="20"/>
              </w:rPr>
              <w:t>b, a</w:t>
            </w:r>
          </w:p>
        </w:tc>
      </w:tr>
      <w:tr w:rsidR="00CA19FA" w:rsidRPr="00B11E29" w:rsidTr="00083AB6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B11E29" w:rsidRDefault="00CA19FA" w:rsidP="00083AB6">
            <w:pPr>
              <w:pStyle w:val="Codice"/>
              <w:rPr>
                <w:rFonts w:cs="Courier New"/>
                <w:sz w:val="20"/>
                <w:szCs w:val="20"/>
              </w:rPr>
            </w:pPr>
            <w:r w:rsidRPr="00B11E29">
              <w:rPr>
                <w:rFonts w:cs="Courier New"/>
                <w:sz w:val="20"/>
                <w:szCs w:val="20"/>
              </w:rPr>
              <w:t>Nessuna cifra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B11E29" w:rsidRDefault="00CA19FA" w:rsidP="00083AB6">
            <w:pPr>
              <w:pStyle w:val="Codice"/>
              <w:rPr>
                <w:rFonts w:cs="Courier New"/>
                <w:sz w:val="20"/>
                <w:szCs w:val="20"/>
              </w:rPr>
            </w:pPr>
            <w:r w:rsidRPr="00B11E29">
              <w:rPr>
                <w:rFonts w:cs="Courier New"/>
                <w:sz w:val="20"/>
                <w:szCs w:val="20"/>
              </w:rPr>
              <w:t>[!0-9]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B11E29" w:rsidRDefault="00CA19FA" w:rsidP="00083AB6">
            <w:pPr>
              <w:pStyle w:val="Codice"/>
              <w:rPr>
                <w:rFonts w:cs="Courier New"/>
                <w:sz w:val="20"/>
                <w:szCs w:val="20"/>
              </w:rPr>
            </w:pPr>
            <w:r w:rsidRPr="00B11E29">
              <w:rPr>
                <w:rFonts w:cs="Courier New"/>
                <w:sz w:val="20"/>
                <w:szCs w:val="20"/>
              </w:rPr>
              <w:t>A, a, &amp;, ~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B11E29" w:rsidRDefault="00CA19FA" w:rsidP="00083AB6">
            <w:pPr>
              <w:pStyle w:val="Codice"/>
              <w:rPr>
                <w:rFonts w:cs="Courier New"/>
                <w:sz w:val="20"/>
                <w:szCs w:val="20"/>
              </w:rPr>
            </w:pPr>
            <w:r w:rsidRPr="00B11E29">
              <w:rPr>
                <w:rFonts w:cs="Courier New"/>
                <w:sz w:val="20"/>
                <w:szCs w:val="20"/>
              </w:rPr>
              <w:t>0, 1, 9</w:t>
            </w:r>
          </w:p>
        </w:tc>
      </w:tr>
      <w:tr w:rsidR="00CA19FA" w:rsidRPr="00B11E29" w:rsidTr="00083AB6"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B11E29" w:rsidRDefault="00CA19FA" w:rsidP="00083AB6">
            <w:pPr>
              <w:pStyle w:val="Codice"/>
              <w:rPr>
                <w:rFonts w:cs="Courier New"/>
                <w:sz w:val="20"/>
                <w:szCs w:val="20"/>
              </w:rPr>
            </w:pPr>
            <w:r w:rsidRPr="00B11E29">
              <w:rPr>
                <w:rFonts w:cs="Courier New"/>
                <w:sz w:val="20"/>
                <w:szCs w:val="20"/>
              </w:rPr>
              <w:t>Combinazione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B11E29" w:rsidRDefault="00CA19FA" w:rsidP="00083AB6">
            <w:pPr>
              <w:pStyle w:val="Codice"/>
              <w:rPr>
                <w:rFonts w:cs="Courier New"/>
                <w:sz w:val="20"/>
                <w:szCs w:val="20"/>
              </w:rPr>
            </w:pPr>
            <w:r w:rsidRPr="00B11E29">
              <w:rPr>
                <w:rFonts w:cs="Courier New"/>
                <w:sz w:val="20"/>
                <w:szCs w:val="20"/>
              </w:rPr>
              <w:t>a[!b-m]#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B11E29" w:rsidRDefault="00CA19FA" w:rsidP="00083AB6">
            <w:pPr>
              <w:pStyle w:val="Codice"/>
              <w:rPr>
                <w:rFonts w:cs="Courier New"/>
                <w:sz w:val="20"/>
                <w:szCs w:val="20"/>
              </w:rPr>
            </w:pPr>
            <w:r w:rsidRPr="00B11E29">
              <w:rPr>
                <w:rFonts w:cs="Courier New"/>
                <w:sz w:val="20"/>
                <w:szCs w:val="20"/>
              </w:rPr>
              <w:t>An9, az0, a99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19FA" w:rsidRPr="00B11E29" w:rsidRDefault="00CA19FA" w:rsidP="00083AB6">
            <w:pPr>
              <w:pStyle w:val="Codice"/>
              <w:rPr>
                <w:rFonts w:cs="Courier New"/>
                <w:sz w:val="20"/>
                <w:szCs w:val="20"/>
              </w:rPr>
            </w:pPr>
            <w:r w:rsidRPr="00B11E29">
              <w:rPr>
                <w:rFonts w:cs="Courier New"/>
                <w:sz w:val="20"/>
                <w:szCs w:val="20"/>
              </w:rPr>
              <w:t>abc, aj0</w:t>
            </w:r>
          </w:p>
        </w:tc>
      </w:tr>
    </w:tbl>
    <w:p w:rsidR="00E73000" w:rsidRPr="00B11E29" w:rsidRDefault="00083AB6" w:rsidP="007A43D2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*/</w:t>
      </w:r>
    </w:p>
    <w:p w:rsidR="00E73000" w:rsidRPr="00B11E29" w:rsidRDefault="00083AB6" w:rsidP="007A43D2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ALTER TABLE Studenti2 ADD diploma2 CHAR(10);</w:t>
      </w:r>
    </w:p>
    <w:p w:rsidR="00824013" w:rsidRPr="00B11E29" w:rsidRDefault="00824013" w:rsidP="007A43D2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 xml:space="preserve">SELECT </w:t>
      </w:r>
    </w:p>
    <w:p w:rsidR="00824013" w:rsidRPr="00B11E29" w:rsidRDefault="00824013" w:rsidP="007A43D2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 xml:space="preserve">diploma, </w:t>
      </w:r>
    </w:p>
    <w:p w:rsidR="00824013" w:rsidRPr="00B11E29" w:rsidRDefault="00824013" w:rsidP="007A43D2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 xml:space="preserve">RIGHT(diploma, 3) AS diploma2 </w:t>
      </w:r>
    </w:p>
    <w:p w:rsidR="00083AB6" w:rsidRPr="00B11E29" w:rsidRDefault="00824013" w:rsidP="007A43D2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FROM Studenti2;</w:t>
      </w:r>
    </w:p>
    <w:p w:rsidR="00824013" w:rsidRPr="00B11E29" w:rsidRDefault="00824013" w:rsidP="00824013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UPDATE Studenti2</w:t>
      </w:r>
    </w:p>
    <w:p w:rsidR="00824013" w:rsidRPr="00B11E29" w:rsidRDefault="00824013" w:rsidP="00824013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SET diploma2=RIGHT(diploma, 3) ;</w:t>
      </w:r>
    </w:p>
    <w:p w:rsidR="00824013" w:rsidRPr="00B11E29" w:rsidRDefault="00055031" w:rsidP="00824013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/* distribuzione dell’at</w:t>
      </w:r>
      <w:r w:rsidR="00824013" w:rsidRPr="00B11E29">
        <w:rPr>
          <w:rFonts w:cs="Courier New"/>
          <w:sz w:val="20"/>
          <w:szCs w:val="20"/>
          <w:lang w:val="en-US"/>
        </w:rPr>
        <w:t>tributo diploma  */</w:t>
      </w:r>
    </w:p>
    <w:p w:rsidR="00824013" w:rsidRPr="00B11E29" w:rsidRDefault="00824013" w:rsidP="00824013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 xml:space="preserve">SELECT diploma2, count(diploma2) AS frequenza </w:t>
      </w:r>
    </w:p>
    <w:p w:rsidR="00BC1BF1" w:rsidRPr="00B11E29" w:rsidRDefault="00824013" w:rsidP="00824013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FROM studenti2</w:t>
      </w:r>
    </w:p>
    <w:p w:rsidR="00824013" w:rsidRPr="00B11E29" w:rsidRDefault="00824013" w:rsidP="00824013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GROUP BY diploma2;</w:t>
      </w:r>
    </w:p>
    <w:p w:rsidR="0077023E" w:rsidRPr="00B11E29" w:rsidRDefault="0077023E" w:rsidP="007A43D2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</w:rPr>
        <w:t>/* clausola HAVING solo su parte dell’attributo in GROUP BY  */</w:t>
      </w:r>
    </w:p>
    <w:p w:rsidR="005E190E" w:rsidRPr="00B11E29" w:rsidRDefault="005E190E" w:rsidP="005E190E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 xml:space="preserve">SELECT diploma2, count(diploma2) AS frequenza </w:t>
      </w:r>
    </w:p>
    <w:p w:rsidR="005E190E" w:rsidRPr="00B11E29" w:rsidRDefault="005E190E" w:rsidP="005E190E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FROM studenti2</w:t>
      </w:r>
    </w:p>
    <w:p w:rsidR="005E190E" w:rsidRPr="00B11E29" w:rsidRDefault="005E190E" w:rsidP="005E190E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GROUP BY diploma2</w:t>
      </w:r>
    </w:p>
    <w:p w:rsidR="0077023E" w:rsidRPr="00B11E29" w:rsidRDefault="005E190E" w:rsidP="005E190E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HAVING diploma2 ='sci' OR diploma2='cla';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1"/>
      </w:tblGrid>
      <w:tr w:rsidR="00055031" w:rsidRPr="00B11E29" w:rsidTr="00055031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055031" w:rsidRPr="00B11E29" w:rsidRDefault="00055031" w:rsidP="00055031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qryEsempi</w:t>
            </w:r>
          </w:p>
        </w:tc>
      </w:tr>
      <w:tr w:rsidR="00055031" w:rsidRPr="00B11E29" w:rsidTr="00055031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B11E29" w:rsidRDefault="00055031" w:rsidP="00055031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diploma2</w:t>
            </w:r>
          </w:p>
        </w:tc>
      </w:tr>
      <w:tr w:rsidR="00055031" w:rsidRPr="00B11E29" w:rsidTr="000550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 </w:t>
            </w:r>
          </w:p>
        </w:tc>
      </w:tr>
      <w:tr w:rsidR="00055031" w:rsidRPr="00B11E29" w:rsidTr="000550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sci </w:t>
            </w:r>
          </w:p>
        </w:tc>
      </w:tr>
    </w:tbl>
    <w:p w:rsidR="005E190E" w:rsidRPr="00B11E29" w:rsidRDefault="005E190E" w:rsidP="007A43D2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/* alternativa  */</w:t>
      </w:r>
    </w:p>
    <w:p w:rsidR="005E190E" w:rsidRPr="00B11E29" w:rsidRDefault="005E190E" w:rsidP="005E190E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 xml:space="preserve">SELECT diploma2, count(diploma2) AS frequenza </w:t>
      </w:r>
    </w:p>
    <w:p w:rsidR="005E190E" w:rsidRPr="00B11E29" w:rsidRDefault="005E190E" w:rsidP="005E190E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FROM studenti2</w:t>
      </w:r>
    </w:p>
    <w:p w:rsidR="005E190E" w:rsidRPr="00B11E29" w:rsidRDefault="005E190E" w:rsidP="005E190E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GROUP BY diploma2</w:t>
      </w:r>
    </w:p>
    <w:p w:rsidR="005E190E" w:rsidRPr="00B11E29" w:rsidRDefault="005E190E" w:rsidP="005E190E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HAVING diploma2 IN('sci', 'cla')</w:t>
      </w:r>
    </w:p>
    <w:p w:rsidR="00824013" w:rsidRPr="00B11E29" w:rsidRDefault="00824013" w:rsidP="007A43D2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</w:rPr>
        <w:t>/* distribuzione bivariata diploma su righe e fuma su colonne  */</w:t>
      </w:r>
    </w:p>
    <w:p w:rsidR="00824013" w:rsidRPr="00B11E29" w:rsidRDefault="00824013" w:rsidP="00824013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TRANSFORM count(n)</w:t>
      </w:r>
    </w:p>
    <w:p w:rsidR="00824013" w:rsidRPr="00B11E29" w:rsidRDefault="00824013" w:rsidP="00824013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SELECT diploma2 FROM studenti2</w:t>
      </w:r>
    </w:p>
    <w:p w:rsidR="00824013" w:rsidRPr="00B11E29" w:rsidRDefault="00824013" w:rsidP="00824013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GROUP BY diploma2</w:t>
      </w:r>
    </w:p>
    <w:p w:rsidR="0077023E" w:rsidRPr="00B11E29" w:rsidRDefault="00824013" w:rsidP="00824013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PIVOT fumo;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1"/>
        <w:gridCol w:w="421"/>
        <w:gridCol w:w="421"/>
      </w:tblGrid>
      <w:tr w:rsidR="00055031" w:rsidRPr="00B11E29" w:rsidTr="00055031">
        <w:trPr>
          <w:tblHeader/>
          <w:tblCellSpacing w:w="0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055031" w:rsidRPr="00B11E29" w:rsidRDefault="00055031" w:rsidP="00055031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qryEsempi</w:t>
            </w:r>
          </w:p>
        </w:tc>
      </w:tr>
      <w:tr w:rsidR="00055031" w:rsidRPr="00B11E29" w:rsidTr="00055031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B11E29" w:rsidRDefault="00055031" w:rsidP="00055031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diploma2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B11E29" w:rsidRDefault="00055031" w:rsidP="00055031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B11E29" w:rsidRDefault="00055031" w:rsidP="00055031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1</w:t>
            </w:r>
          </w:p>
        </w:tc>
      </w:tr>
      <w:tr w:rsidR="00055031" w:rsidRPr="00B11E29" w:rsidTr="000550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alt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49</w:t>
            </w:r>
          </w:p>
        </w:tc>
      </w:tr>
      <w:tr w:rsidR="00055031" w:rsidRPr="00B11E29" w:rsidTr="000550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609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212</w:t>
            </w:r>
          </w:p>
        </w:tc>
      </w:tr>
      <w:tr w:rsidR="00055031" w:rsidRPr="00B11E29" w:rsidTr="000550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sci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472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165</w:t>
            </w:r>
          </w:p>
        </w:tc>
      </w:tr>
      <w:tr w:rsidR="00055031" w:rsidRPr="00B11E29" w:rsidTr="000550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tec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813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277</w:t>
            </w:r>
          </w:p>
        </w:tc>
      </w:tr>
    </w:tbl>
    <w:p w:rsidR="00B11E29" w:rsidRDefault="00B11E29" w:rsidP="00824013">
      <w:pPr>
        <w:pStyle w:val="Codice"/>
        <w:rPr>
          <w:rFonts w:cs="Courier New"/>
          <w:sz w:val="20"/>
          <w:szCs w:val="20"/>
          <w:lang w:val="en-US"/>
        </w:rPr>
      </w:pPr>
    </w:p>
    <w:p w:rsidR="00824013" w:rsidRPr="00B11E29" w:rsidRDefault="00C23E8B" w:rsidP="00824013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lastRenderedPageBreak/>
        <w:t>/* selezione if */</w:t>
      </w:r>
    </w:p>
    <w:p w:rsidR="002D6B24" w:rsidRPr="00B11E29" w:rsidRDefault="00C23E8B" w:rsidP="00824013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 xml:space="preserve">SELECT IIf(fumo=0,  'non fuma', 'fuma') AS Fumatore </w:t>
      </w:r>
    </w:p>
    <w:p w:rsidR="00824013" w:rsidRPr="00B11E29" w:rsidRDefault="00C23E8B" w:rsidP="00824013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FROM Studenti2;</w:t>
      </w:r>
    </w:p>
    <w:p w:rsidR="00055031" w:rsidRPr="00B11E29" w:rsidRDefault="00055031" w:rsidP="00055031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 xml:space="preserve">SELECT n, fumo, IIf(fumo=0,  'non fuma', 'fuma') AS Fumatore </w:t>
      </w:r>
    </w:p>
    <w:p w:rsidR="00055031" w:rsidRPr="00B11E29" w:rsidRDefault="00055031" w:rsidP="00055031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FROM Studenti2 WHERE n&lt;=5;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"/>
        <w:gridCol w:w="541"/>
        <w:gridCol w:w="1021"/>
      </w:tblGrid>
      <w:tr w:rsidR="00055031" w:rsidRPr="00B11E29" w:rsidTr="00055031">
        <w:trPr>
          <w:tblHeader/>
          <w:tblCellSpacing w:w="0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055031" w:rsidRPr="00B11E29" w:rsidRDefault="00055031" w:rsidP="00055031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qryEsempi</w:t>
            </w:r>
          </w:p>
        </w:tc>
      </w:tr>
      <w:tr w:rsidR="00055031" w:rsidRPr="00B11E29" w:rsidTr="00055031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B11E29" w:rsidRDefault="00055031" w:rsidP="00055031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B11E29" w:rsidRDefault="00055031" w:rsidP="00055031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fumo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B11E29" w:rsidRDefault="00055031" w:rsidP="00055031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Fumatore</w:t>
            </w:r>
          </w:p>
        </w:tc>
      </w:tr>
      <w:tr w:rsidR="00055031" w:rsidRPr="00B11E29" w:rsidTr="000550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fuma</w:t>
            </w:r>
          </w:p>
        </w:tc>
      </w:tr>
      <w:tr w:rsidR="00055031" w:rsidRPr="00B11E29" w:rsidTr="000550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non fuma</w:t>
            </w:r>
          </w:p>
        </w:tc>
      </w:tr>
      <w:tr w:rsidR="00055031" w:rsidRPr="00B11E29" w:rsidTr="000550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non fuma</w:t>
            </w:r>
          </w:p>
        </w:tc>
      </w:tr>
      <w:tr w:rsidR="00055031" w:rsidRPr="00B11E29" w:rsidTr="000550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fuma</w:t>
            </w:r>
          </w:p>
        </w:tc>
      </w:tr>
      <w:tr w:rsidR="00055031" w:rsidRPr="00B11E29" w:rsidTr="000550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non fuma</w:t>
            </w:r>
          </w:p>
        </w:tc>
      </w:tr>
    </w:tbl>
    <w:p w:rsidR="00B11E29" w:rsidRDefault="00B11E29" w:rsidP="00824013">
      <w:pPr>
        <w:pStyle w:val="Codice"/>
        <w:rPr>
          <w:rFonts w:cs="Courier New"/>
          <w:sz w:val="20"/>
          <w:szCs w:val="20"/>
          <w:lang w:val="en-US"/>
        </w:rPr>
      </w:pPr>
    </w:p>
    <w:p w:rsidR="00C23E8B" w:rsidRPr="00B11E29" w:rsidRDefault="00C23E8B" w:rsidP="00824013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/* clausola BETWEEN  */</w:t>
      </w:r>
    </w:p>
    <w:p w:rsidR="00C23E8B" w:rsidRPr="00B11E29" w:rsidRDefault="00C23E8B" w:rsidP="00C23E8B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SELECT * FROM Studenti2 WHERE n BETWEEN 20 AND 30;</w:t>
      </w:r>
    </w:p>
    <w:p w:rsidR="00C23E8B" w:rsidRPr="00B11E29" w:rsidRDefault="00C23E8B" w:rsidP="00C23E8B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SELECT * FROM Studenti2 WHERE n &gt;=20 AND n &lt;=30;</w:t>
      </w:r>
    </w:p>
    <w:p w:rsidR="00C23E8B" w:rsidRPr="00B11E29" w:rsidRDefault="00C23E8B" w:rsidP="00C23E8B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/* clausola IN   */</w:t>
      </w:r>
    </w:p>
    <w:p w:rsidR="00C23E8B" w:rsidRPr="00B11E29" w:rsidRDefault="00C23E8B" w:rsidP="00C23E8B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SELECT * FROM Studenti2 WHERE n IN( 2,3,5,6,8,9);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"/>
        <w:gridCol w:w="445"/>
        <w:gridCol w:w="637"/>
        <w:gridCol w:w="445"/>
        <w:gridCol w:w="445"/>
        <w:gridCol w:w="733"/>
        <w:gridCol w:w="637"/>
        <w:gridCol w:w="637"/>
        <w:gridCol w:w="637"/>
        <w:gridCol w:w="637"/>
        <w:gridCol w:w="1021"/>
        <w:gridCol w:w="829"/>
        <w:gridCol w:w="445"/>
        <w:gridCol w:w="733"/>
        <w:gridCol w:w="829"/>
      </w:tblGrid>
      <w:tr w:rsidR="00055031" w:rsidRPr="00B11E29" w:rsidTr="00055031">
        <w:trPr>
          <w:tblHeader/>
          <w:tblCellSpacing w:w="0" w:type="dxa"/>
        </w:trPr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055031" w:rsidRPr="00B11E29" w:rsidRDefault="00055031" w:rsidP="00055031">
            <w:pPr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qryEsempi</w:t>
            </w:r>
          </w:p>
        </w:tc>
      </w:tr>
      <w:tr w:rsidR="00055031" w:rsidRPr="00B11E29" w:rsidTr="00055031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B11E29" w:rsidRDefault="00055031" w:rsidP="00055031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B11E29" w:rsidRDefault="00055031" w:rsidP="00055031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a</w:t>
            </w:r>
            <w:r w:rsidRPr="00B11E2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n</w:t>
            </w:r>
            <w:r w:rsidRPr="00B11E2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B11E29" w:rsidRDefault="00055031" w:rsidP="00055031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gen</w:t>
            </w:r>
            <w:r w:rsidRPr="00B11E2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e</w:t>
            </w:r>
            <w:r w:rsidRPr="00B11E2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re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B11E29" w:rsidRDefault="00055031" w:rsidP="00055031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eta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B11E29" w:rsidRDefault="00055031" w:rsidP="00055031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p</w:t>
            </w:r>
            <w:r w:rsidRPr="00B11E2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e</w:t>
            </w:r>
            <w:r w:rsidRPr="00B11E2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so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B11E29" w:rsidRDefault="00055031" w:rsidP="00055031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alte</w:t>
            </w:r>
            <w:r w:rsidRPr="00B11E2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z</w:t>
            </w:r>
            <w:r w:rsidRPr="00B11E2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za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B11E29" w:rsidRDefault="00055031" w:rsidP="00055031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di</w:t>
            </w:r>
            <w:r w:rsidRPr="00B11E2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p</w:t>
            </w:r>
            <w:r w:rsidRPr="00B11E2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sci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B11E29" w:rsidRDefault="00055031" w:rsidP="00055031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d</w:t>
            </w:r>
            <w:r w:rsidRPr="00B11E2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i</w:t>
            </w:r>
            <w:r w:rsidRPr="00B11E2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pcla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B11E29" w:rsidRDefault="00055031" w:rsidP="00055031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di</w:t>
            </w:r>
            <w:r w:rsidRPr="00B11E2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p</w:t>
            </w:r>
            <w:r w:rsidRPr="00B11E2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tec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B11E29" w:rsidRDefault="00055031" w:rsidP="00055031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d</w:t>
            </w:r>
            <w:r w:rsidRPr="00B11E2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i</w:t>
            </w:r>
            <w:r w:rsidRPr="00B11E2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palt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B11E29" w:rsidRDefault="00055031" w:rsidP="00055031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compone</w:t>
            </w:r>
            <w:r w:rsidRPr="00B11E2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n</w:t>
            </w:r>
            <w:r w:rsidRPr="00B11E2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ti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B11E29" w:rsidRDefault="00055031" w:rsidP="00055031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occhi</w:t>
            </w:r>
            <w:r w:rsidRPr="00B11E2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a</w:t>
            </w:r>
            <w:r w:rsidRPr="00B11E2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li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B11E29" w:rsidRDefault="00055031" w:rsidP="00055031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f</w:t>
            </w:r>
            <w:r w:rsidRPr="00B11E2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u</w:t>
            </w:r>
            <w:r w:rsidRPr="00B11E2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mo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B11E29" w:rsidRDefault="00055031" w:rsidP="00055031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dipl</w:t>
            </w:r>
            <w:r w:rsidRPr="00B11E2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o</w:t>
            </w:r>
            <w:r w:rsidRPr="00B11E2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ma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55031" w:rsidRPr="00B11E29" w:rsidRDefault="00055031" w:rsidP="00055031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dipl</w:t>
            </w:r>
            <w:r w:rsidRPr="00B11E2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o</w:t>
            </w:r>
            <w:r w:rsidRPr="00B11E2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ma2</w:t>
            </w:r>
          </w:p>
        </w:tc>
      </w:tr>
      <w:tr w:rsidR="00055031" w:rsidRPr="00B11E29" w:rsidTr="0005503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1988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20,2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sci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sci </w:t>
            </w:r>
          </w:p>
        </w:tc>
      </w:tr>
      <w:tr w:rsidR="00055031" w:rsidRPr="00B11E29" w:rsidTr="0005503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1988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20,3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tec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tec </w:t>
            </w:r>
          </w:p>
        </w:tc>
      </w:tr>
      <w:tr w:rsidR="00055031" w:rsidRPr="00B11E29" w:rsidTr="0005503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1988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21,4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tec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tec </w:t>
            </w:r>
          </w:p>
        </w:tc>
      </w:tr>
      <w:tr w:rsidR="00055031" w:rsidRPr="00B11E29" w:rsidTr="0005503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1988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tec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tec </w:t>
            </w:r>
          </w:p>
        </w:tc>
      </w:tr>
      <w:tr w:rsidR="00055031" w:rsidRPr="00B11E29" w:rsidTr="0005503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1988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20,6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cla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cla </w:t>
            </w:r>
          </w:p>
        </w:tc>
      </w:tr>
      <w:tr w:rsidR="00055031" w:rsidRPr="00B11E29" w:rsidTr="0005503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1988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27,1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>sci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55031" w:rsidRPr="00B11E29" w:rsidRDefault="00055031" w:rsidP="0005503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11E2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sci </w:t>
            </w:r>
          </w:p>
        </w:tc>
      </w:tr>
    </w:tbl>
    <w:p w:rsidR="00B11E29" w:rsidRDefault="00B11E29" w:rsidP="00C23E8B">
      <w:pPr>
        <w:pStyle w:val="Codice"/>
        <w:rPr>
          <w:rFonts w:cs="Courier New"/>
          <w:sz w:val="20"/>
          <w:szCs w:val="20"/>
          <w:lang w:val="en-US"/>
        </w:rPr>
      </w:pPr>
    </w:p>
    <w:p w:rsidR="0077023E" w:rsidRPr="00B11E29" w:rsidRDefault="00055031" w:rsidP="00C23E8B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/* clausola GROUP BY</w:t>
      </w:r>
      <w:r w:rsidR="00556D54" w:rsidRPr="00B11E29">
        <w:rPr>
          <w:rFonts w:cs="Courier New"/>
          <w:sz w:val="20"/>
          <w:szCs w:val="20"/>
          <w:lang w:val="en-US"/>
        </w:rPr>
        <w:t xml:space="preserve">    */</w:t>
      </w:r>
    </w:p>
    <w:p w:rsidR="0077023E" w:rsidRPr="00B11E29" w:rsidRDefault="0077023E" w:rsidP="0077023E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 xml:space="preserve">SELECT diploma2,count(n) </w:t>
      </w:r>
    </w:p>
    <w:p w:rsidR="0077023E" w:rsidRPr="00B11E29" w:rsidRDefault="0077023E" w:rsidP="0077023E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 xml:space="preserve">FROM Studenti2 </w:t>
      </w:r>
    </w:p>
    <w:p w:rsidR="0077023E" w:rsidRPr="00B11E29" w:rsidRDefault="0077023E" w:rsidP="0077023E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WHERE diploma2 IN('sci', 'cla')</w:t>
      </w:r>
    </w:p>
    <w:p w:rsidR="0077023E" w:rsidRPr="00B11E29" w:rsidRDefault="0077023E" w:rsidP="0077023E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GROUP BY diploma2;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1"/>
        <w:gridCol w:w="1021"/>
      </w:tblGrid>
      <w:tr w:rsidR="00556D54" w:rsidRPr="00B11E29" w:rsidTr="00556D54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556D54" w:rsidRPr="00B11E29" w:rsidRDefault="00556D54" w:rsidP="00556D54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qryEsempi</w:t>
            </w:r>
          </w:p>
        </w:tc>
      </w:tr>
      <w:tr w:rsidR="00556D54" w:rsidRPr="00B11E29" w:rsidTr="00556D54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56D54" w:rsidRPr="00B11E29" w:rsidRDefault="00556D54" w:rsidP="00556D54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diploma2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56D54" w:rsidRPr="00B11E29" w:rsidRDefault="00556D54" w:rsidP="00556D54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Expr1001</w:t>
            </w:r>
          </w:p>
        </w:tc>
      </w:tr>
      <w:tr w:rsidR="00556D54" w:rsidRPr="00B11E29" w:rsidTr="00556D5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B11E29" w:rsidRDefault="00556D54" w:rsidP="00556D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B11E29" w:rsidRDefault="00556D54" w:rsidP="00556D54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821</w:t>
            </w:r>
          </w:p>
        </w:tc>
      </w:tr>
      <w:tr w:rsidR="00556D54" w:rsidRPr="00B11E29" w:rsidTr="00556D5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B11E29" w:rsidRDefault="00556D54" w:rsidP="00556D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sci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B11E29" w:rsidRDefault="00556D54" w:rsidP="00556D54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637</w:t>
            </w:r>
          </w:p>
        </w:tc>
      </w:tr>
    </w:tbl>
    <w:p w:rsidR="00B11E29" w:rsidRDefault="00B11E29" w:rsidP="0077023E">
      <w:pPr>
        <w:pStyle w:val="Codice"/>
        <w:rPr>
          <w:rFonts w:cs="Courier New"/>
          <w:sz w:val="20"/>
          <w:szCs w:val="20"/>
        </w:rPr>
      </w:pPr>
    </w:p>
    <w:p w:rsidR="0077023E" w:rsidRPr="00B11E29" w:rsidRDefault="0077023E" w:rsidP="0077023E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</w:rPr>
        <w:t>/* proiezione su una selezione – frasi SELECT annidate  */</w:t>
      </w:r>
    </w:p>
    <w:p w:rsidR="0077023E" w:rsidRPr="00B11E29" w:rsidRDefault="0077023E" w:rsidP="0077023E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SELECT n, fumo</w:t>
      </w:r>
    </w:p>
    <w:p w:rsidR="0077023E" w:rsidRPr="00B11E29" w:rsidRDefault="0077023E" w:rsidP="0077023E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 xml:space="preserve">FROM </w:t>
      </w:r>
    </w:p>
    <w:p w:rsidR="0077023E" w:rsidRPr="00B11E29" w:rsidRDefault="0077023E" w:rsidP="0077023E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 xml:space="preserve">    (S</w:t>
      </w:r>
      <w:r w:rsidR="00556D54" w:rsidRPr="00B11E29">
        <w:rPr>
          <w:rFonts w:cs="Courier New"/>
          <w:sz w:val="20"/>
          <w:szCs w:val="20"/>
          <w:lang w:val="en-US"/>
        </w:rPr>
        <w:t>ELECT *FROM studenti2 WHERE n&lt;=5</w:t>
      </w:r>
      <w:r w:rsidRPr="00B11E29">
        <w:rPr>
          <w:rFonts w:cs="Courier New"/>
          <w:sz w:val="20"/>
          <w:szCs w:val="20"/>
          <w:lang w:val="en-US"/>
        </w:rPr>
        <w:t>);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"/>
        <w:gridCol w:w="832"/>
      </w:tblGrid>
      <w:tr w:rsidR="00556D54" w:rsidRPr="00B11E29" w:rsidTr="00556D54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556D54" w:rsidRPr="00B11E29" w:rsidRDefault="00556D54" w:rsidP="00556D54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qryEsempi</w:t>
            </w:r>
          </w:p>
        </w:tc>
      </w:tr>
      <w:tr w:rsidR="00556D54" w:rsidRPr="00B11E29" w:rsidTr="00556D54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56D54" w:rsidRPr="00B11E29" w:rsidRDefault="00556D54" w:rsidP="00556D54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56D54" w:rsidRPr="00B11E29" w:rsidRDefault="00556D54" w:rsidP="00556D54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fumo</w:t>
            </w:r>
          </w:p>
        </w:tc>
      </w:tr>
      <w:tr w:rsidR="00556D54" w:rsidRPr="00B11E29" w:rsidTr="00556D5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B11E29" w:rsidRDefault="00556D54" w:rsidP="00556D54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B11E29" w:rsidRDefault="00556D54" w:rsidP="00556D54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</w:tc>
      </w:tr>
      <w:tr w:rsidR="00556D54" w:rsidRPr="00B11E29" w:rsidTr="00556D5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B11E29" w:rsidRDefault="00556D54" w:rsidP="00556D54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B11E29" w:rsidRDefault="00556D54" w:rsidP="00556D54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</w:p>
        </w:tc>
      </w:tr>
      <w:tr w:rsidR="00556D54" w:rsidRPr="00B11E29" w:rsidTr="00556D5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B11E29" w:rsidRDefault="00556D54" w:rsidP="00556D54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B11E29" w:rsidRDefault="00556D54" w:rsidP="00556D54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</w:p>
        </w:tc>
      </w:tr>
      <w:tr w:rsidR="00556D54" w:rsidRPr="00B11E29" w:rsidTr="00556D5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B11E29" w:rsidRDefault="00556D54" w:rsidP="00556D54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B11E29" w:rsidRDefault="00556D54" w:rsidP="00556D54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</w:tc>
      </w:tr>
      <w:tr w:rsidR="00556D54" w:rsidRPr="00B11E29" w:rsidTr="00556D5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B11E29" w:rsidRDefault="00556D54" w:rsidP="00556D54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B11E29" w:rsidRDefault="00556D54" w:rsidP="00556D54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</w:p>
        </w:tc>
      </w:tr>
    </w:tbl>
    <w:p w:rsidR="007B1D34" w:rsidRPr="00B11E29" w:rsidRDefault="005F29BD" w:rsidP="0077023E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</w:rPr>
        <w:t>/* calcolo della media</w:t>
      </w:r>
      <w:r w:rsidR="007B1D34" w:rsidRPr="00B11E29">
        <w:rPr>
          <w:rFonts w:cs="Courier New"/>
          <w:sz w:val="20"/>
          <w:szCs w:val="20"/>
        </w:rPr>
        <w:t xml:space="preserve">   </w:t>
      </w:r>
      <w:r w:rsidRPr="00B11E29">
        <w:rPr>
          <w:rFonts w:cs="Courier New"/>
          <w:sz w:val="20"/>
          <w:szCs w:val="20"/>
        </w:rPr>
        <w:t xml:space="preserve">media peso = 63,3805726712577 </w:t>
      </w:r>
      <w:r w:rsidR="007B1D34" w:rsidRPr="00B11E29">
        <w:rPr>
          <w:rFonts w:cs="Courier New"/>
          <w:sz w:val="20"/>
          <w:szCs w:val="20"/>
        </w:rPr>
        <w:t>*/</w:t>
      </w:r>
    </w:p>
    <w:p w:rsidR="00F456A1" w:rsidRPr="00B11E29" w:rsidRDefault="00F456A1" w:rsidP="00F456A1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SELECT sum(peso)/</w:t>
      </w:r>
    </w:p>
    <w:p w:rsidR="00F456A1" w:rsidRPr="00B11E29" w:rsidRDefault="00F456A1" w:rsidP="00F456A1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 xml:space="preserve">(SELECT count (peso) FROM Studenti2) </w:t>
      </w:r>
    </w:p>
    <w:p w:rsidR="00F456A1" w:rsidRPr="00B11E29" w:rsidRDefault="00F456A1" w:rsidP="00F456A1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</w:rPr>
        <w:t xml:space="preserve">AS MediaPeso </w:t>
      </w:r>
    </w:p>
    <w:p w:rsidR="00F456A1" w:rsidRPr="00B11E29" w:rsidRDefault="00F456A1" w:rsidP="00F456A1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</w:rPr>
        <w:t>FROM Studenti2;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1"/>
      </w:tblGrid>
      <w:tr w:rsidR="00556D54" w:rsidRPr="00B11E29" w:rsidTr="00556D54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556D54" w:rsidRPr="00B11E29" w:rsidRDefault="00556D54" w:rsidP="00556D54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qryEsempi</w:t>
            </w:r>
          </w:p>
        </w:tc>
      </w:tr>
      <w:tr w:rsidR="00556D54" w:rsidRPr="00B11E29" w:rsidTr="00556D54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56D54" w:rsidRPr="00B11E29" w:rsidRDefault="00556D54" w:rsidP="00556D54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MediaPeso</w:t>
            </w:r>
          </w:p>
        </w:tc>
      </w:tr>
      <w:tr w:rsidR="00556D54" w:rsidRPr="00B11E29" w:rsidTr="00556D5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B11E29" w:rsidRDefault="00556D54" w:rsidP="00556D54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63,3805726712577</w:t>
            </w:r>
          </w:p>
        </w:tc>
      </w:tr>
    </w:tbl>
    <w:p w:rsidR="005F29BD" w:rsidRPr="00B11E29" w:rsidRDefault="005F29BD" w:rsidP="00F456A1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</w:rPr>
        <w:lastRenderedPageBreak/>
        <w:t>/* verifica   media peso = 63,3805726712577 */</w:t>
      </w:r>
    </w:p>
    <w:p w:rsidR="005F29BD" w:rsidRPr="00B11E29" w:rsidRDefault="005F29BD" w:rsidP="00F456A1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SELECT round(avg(peso),4) AS MediaPeso FROM Studenti2;</w:t>
      </w:r>
    </w:p>
    <w:p w:rsidR="005F29BD" w:rsidRPr="00B11E29" w:rsidRDefault="005F29BD" w:rsidP="00F456A1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</w:rPr>
        <w:t>/* calcolo della varianza della popolazione – primo scarto dalla media &gt; 65-63.38=1.62 */</w:t>
      </w:r>
    </w:p>
    <w:p w:rsidR="002D6B24" w:rsidRPr="00B11E29" w:rsidRDefault="005F29BD" w:rsidP="005F29BD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 xml:space="preserve">SELECT (peso-(SELECT avg(peso) FROM Studenti2)) </w:t>
      </w:r>
    </w:p>
    <w:p w:rsidR="005F29BD" w:rsidRPr="00B11E29" w:rsidRDefault="005F29BD" w:rsidP="005F29BD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AS ScartiDallaMedia,</w:t>
      </w:r>
    </w:p>
    <w:p w:rsidR="002D6B24" w:rsidRPr="00B11E29" w:rsidRDefault="005F29BD" w:rsidP="005F29BD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 xml:space="preserve">((peso-(SELECT avg(peso) FROM Studenti2))^2) </w:t>
      </w:r>
    </w:p>
    <w:p w:rsidR="005F29BD" w:rsidRPr="00B11E29" w:rsidRDefault="005F29BD" w:rsidP="005F29BD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AS ScartiAlQuadrato</w:t>
      </w:r>
      <w:r w:rsidR="002D6B24" w:rsidRPr="00B11E29">
        <w:rPr>
          <w:rFonts w:cs="Courier New"/>
          <w:sz w:val="20"/>
          <w:szCs w:val="20"/>
          <w:lang w:val="en-US"/>
        </w:rPr>
        <w:t xml:space="preserve"> </w:t>
      </w:r>
      <w:r w:rsidRPr="00B11E29">
        <w:rPr>
          <w:rFonts w:cs="Courier New"/>
          <w:sz w:val="20"/>
          <w:szCs w:val="20"/>
          <w:lang w:val="en-US"/>
        </w:rPr>
        <w:t>FROM Studenti2;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1"/>
        <w:gridCol w:w="1981"/>
      </w:tblGrid>
      <w:tr w:rsidR="00556D54" w:rsidRPr="00B11E29" w:rsidTr="00556D54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556D54" w:rsidRPr="00B11E29" w:rsidRDefault="00556D54" w:rsidP="00556D54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qryEsempi</w:t>
            </w:r>
          </w:p>
        </w:tc>
      </w:tr>
      <w:tr w:rsidR="00556D54" w:rsidRPr="00B11E29" w:rsidTr="00556D54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56D54" w:rsidRPr="00B11E29" w:rsidRDefault="00556D54" w:rsidP="00556D54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ScartiDallaMedia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56D54" w:rsidRPr="00B11E29" w:rsidRDefault="00556D54" w:rsidP="00556D54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ScartiAlQuadrato</w:t>
            </w:r>
          </w:p>
        </w:tc>
      </w:tr>
      <w:tr w:rsidR="00556D54" w:rsidRPr="00B11E29" w:rsidTr="00556D5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B11E29" w:rsidRDefault="00556D54" w:rsidP="00556D54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1,6194273287423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B11E29" w:rsidRDefault="00556D54" w:rsidP="00556D54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2,62254487307741</w:t>
            </w:r>
          </w:p>
        </w:tc>
      </w:tr>
      <w:tr w:rsidR="00556D54" w:rsidRPr="00B11E29" w:rsidTr="00556D5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B11E29" w:rsidRDefault="00556D54" w:rsidP="00556D54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11,6194273287423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B11E29" w:rsidRDefault="00556D54" w:rsidP="00556D54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135,011091447923</w:t>
            </w:r>
          </w:p>
        </w:tc>
      </w:tr>
      <w:tr w:rsidR="00556D54" w:rsidRPr="00B11E29" w:rsidTr="00556D5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B11E29" w:rsidRDefault="00556D54" w:rsidP="00556D54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-3,3805726712577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B11E29" w:rsidRDefault="00556D54" w:rsidP="00556D54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11,4282715856544</w:t>
            </w:r>
          </w:p>
        </w:tc>
      </w:tr>
    </w:tbl>
    <w:p w:rsidR="005F29BD" w:rsidRPr="00B11E29" w:rsidRDefault="00C62DCD" w:rsidP="005F29BD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/* varianza peso = 133,642587421233  */</w:t>
      </w:r>
    </w:p>
    <w:p w:rsidR="00C62DCD" w:rsidRPr="00B11E29" w:rsidRDefault="00C62DCD" w:rsidP="00C62DCD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 xml:space="preserve">SELECT </w:t>
      </w:r>
    </w:p>
    <w:p w:rsidR="00C62DCD" w:rsidRPr="00B11E29" w:rsidRDefault="00C62DCD" w:rsidP="00C62DCD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sum((peso-(SELECT avg(peso) FROM Studenti2))^2)/</w:t>
      </w:r>
    </w:p>
    <w:p w:rsidR="00C62DCD" w:rsidRPr="00B11E29" w:rsidRDefault="00C62DCD" w:rsidP="00C62DCD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(SELECT count (peso) FROM Studenti2)</w:t>
      </w:r>
    </w:p>
    <w:p w:rsidR="00C62DCD" w:rsidRPr="00B11E29" w:rsidRDefault="00C62DCD" w:rsidP="00C62DCD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 xml:space="preserve"> AS VarianzaPeso</w:t>
      </w:r>
    </w:p>
    <w:p w:rsidR="00C62DCD" w:rsidRPr="00B11E29" w:rsidRDefault="00C62DCD" w:rsidP="00C62DCD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FROM Studenti2;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1"/>
      </w:tblGrid>
      <w:tr w:rsidR="00556D54" w:rsidRPr="00B11E29" w:rsidTr="00556D54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556D54" w:rsidRPr="00B11E29" w:rsidRDefault="00556D54" w:rsidP="00556D54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qryEsempi</w:t>
            </w:r>
          </w:p>
        </w:tc>
      </w:tr>
      <w:tr w:rsidR="00556D54" w:rsidRPr="00B11E29" w:rsidTr="00556D54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56D54" w:rsidRPr="00B11E29" w:rsidRDefault="00556D54" w:rsidP="00556D54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VarianzaPeso</w:t>
            </w:r>
          </w:p>
        </w:tc>
      </w:tr>
      <w:tr w:rsidR="00556D54" w:rsidRPr="00B11E29" w:rsidTr="00556D5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B11E29" w:rsidRDefault="00556D54" w:rsidP="00556D54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133,642587421233</w:t>
            </w:r>
          </w:p>
        </w:tc>
      </w:tr>
    </w:tbl>
    <w:p w:rsidR="00B11E29" w:rsidRDefault="00B11E29" w:rsidP="005F29BD">
      <w:pPr>
        <w:pStyle w:val="Codice"/>
        <w:rPr>
          <w:rFonts w:cs="Courier New"/>
          <w:sz w:val="20"/>
          <w:szCs w:val="20"/>
          <w:lang w:val="en-US"/>
        </w:rPr>
      </w:pPr>
    </w:p>
    <w:p w:rsidR="005F29BD" w:rsidRPr="00B11E29" w:rsidRDefault="00C62DCD" w:rsidP="005F29BD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/* conferma varp=133,642587421232  /*</w:t>
      </w:r>
    </w:p>
    <w:p w:rsidR="00C62DCD" w:rsidRPr="00B11E29" w:rsidRDefault="00C62DCD" w:rsidP="005F29BD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SELECT varp (peso) AS VarPeso FROM Studenti2;</w:t>
      </w:r>
    </w:p>
    <w:p w:rsidR="00C62DCD" w:rsidRPr="00B11E29" w:rsidRDefault="00C62DCD" w:rsidP="005F29BD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</w:rPr>
        <w:t>/* funzione di covarianza */</w:t>
      </w:r>
    </w:p>
    <w:p w:rsidR="00C62DCD" w:rsidRPr="00B11E29" w:rsidRDefault="00C62DCD" w:rsidP="005F29BD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</w:rPr>
        <w:t>SELECT</w:t>
      </w:r>
    </w:p>
    <w:p w:rsidR="00C62DCD" w:rsidRPr="00B11E29" w:rsidRDefault="00C62DCD" w:rsidP="005F29BD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</w:rPr>
        <w:t>(peso-(SELECT avg(peso) FROM Studenti2)),</w:t>
      </w:r>
    </w:p>
    <w:p w:rsidR="00C62DCD" w:rsidRPr="00B11E29" w:rsidRDefault="00C62DCD" w:rsidP="005F29BD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</w:rPr>
        <w:t>(altezza-(SELECT avg(altezza) FROM Studenti2))</w:t>
      </w:r>
      <w:r w:rsidR="00F37457" w:rsidRPr="00B11E29">
        <w:rPr>
          <w:rFonts w:cs="Courier New"/>
          <w:sz w:val="20"/>
          <w:szCs w:val="20"/>
        </w:rPr>
        <w:t>,</w:t>
      </w:r>
    </w:p>
    <w:p w:rsidR="002D6B24" w:rsidRPr="00B11E29" w:rsidRDefault="00F37457" w:rsidP="00F37457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</w:rPr>
        <w:t>(peso-(SELECT avg(peso) FROM Studenti2))*</w:t>
      </w:r>
    </w:p>
    <w:p w:rsidR="00F37457" w:rsidRPr="00B11E29" w:rsidRDefault="00F37457" w:rsidP="00F37457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</w:rPr>
        <w:t>(altezza-(SELECT avg(altezza) FROM Studenti2))</w:t>
      </w:r>
    </w:p>
    <w:p w:rsidR="00C62DCD" w:rsidRPr="00B11E29" w:rsidRDefault="00C62DCD" w:rsidP="005F29BD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</w:rPr>
        <w:t>FROM Studenti2</w:t>
      </w:r>
      <w:r w:rsidR="00414E8B" w:rsidRPr="00B11E29">
        <w:rPr>
          <w:rFonts w:cs="Courier New"/>
          <w:sz w:val="20"/>
          <w:szCs w:val="20"/>
        </w:rPr>
        <w:t>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1"/>
        <w:gridCol w:w="1981"/>
        <w:gridCol w:w="2101"/>
      </w:tblGrid>
      <w:tr w:rsidR="00556D54" w:rsidRPr="00B11E29" w:rsidTr="00556D54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556D54" w:rsidRPr="00B11E29" w:rsidRDefault="00556D54" w:rsidP="00556D54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qryEsempi</w:t>
            </w:r>
          </w:p>
        </w:tc>
      </w:tr>
      <w:tr w:rsidR="00556D54" w:rsidRPr="00B11E29" w:rsidTr="00556D5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56D54" w:rsidRPr="00B11E29" w:rsidRDefault="00556D54" w:rsidP="00556D54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Expr1000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56D54" w:rsidRPr="00B11E29" w:rsidRDefault="00556D54" w:rsidP="00556D54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Expr1001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56D54" w:rsidRPr="00B11E29" w:rsidRDefault="00556D54" w:rsidP="00556D54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Expr1002</w:t>
            </w:r>
          </w:p>
        </w:tc>
      </w:tr>
      <w:tr w:rsidR="00556D54" w:rsidRPr="00B11E29" w:rsidTr="00556D5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B11E29" w:rsidRDefault="00556D54" w:rsidP="00556D54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1,6194273287423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B11E29" w:rsidRDefault="00556D54" w:rsidP="00556D54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10,9880391446176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B11E29" w:rsidRDefault="00556D54" w:rsidP="00556D54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17,7943308800839</w:t>
            </w:r>
          </w:p>
        </w:tc>
      </w:tr>
      <w:tr w:rsidR="00556D54" w:rsidRPr="00B11E29" w:rsidTr="00556D5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B11E29" w:rsidRDefault="00556D54" w:rsidP="00556D54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11,6194273287423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B11E29" w:rsidRDefault="00556D54" w:rsidP="00556D54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10,9880391446176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B11E29" w:rsidRDefault="00556D54" w:rsidP="00556D54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127,67472232626</w:t>
            </w:r>
          </w:p>
        </w:tc>
      </w:tr>
      <w:tr w:rsidR="00556D54" w:rsidRPr="00B11E29" w:rsidTr="00556D5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B11E29" w:rsidRDefault="00556D54" w:rsidP="00556D54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-3,3805726712577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B11E29" w:rsidRDefault="00556D54" w:rsidP="00556D54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3,9880391446176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B11E29" w:rsidRDefault="00556D54" w:rsidP="00556D54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-13,4818561442002</w:t>
            </w:r>
          </w:p>
        </w:tc>
      </w:tr>
      <w:tr w:rsidR="00556D54" w:rsidRPr="00B11E29" w:rsidTr="00556D5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B11E29" w:rsidRDefault="00556D54" w:rsidP="00556D54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29,6194273287423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B11E29" w:rsidRDefault="00556D54" w:rsidP="00556D54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17,9880391446176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B11E29" w:rsidRDefault="00556D54" w:rsidP="00556D54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532,795418230573</w:t>
            </w:r>
          </w:p>
        </w:tc>
      </w:tr>
    </w:tbl>
    <w:p w:rsidR="00B11E29" w:rsidRDefault="00B11E29" w:rsidP="005F29BD">
      <w:pPr>
        <w:pStyle w:val="Codice"/>
        <w:rPr>
          <w:rFonts w:cs="Courier New"/>
          <w:sz w:val="20"/>
          <w:szCs w:val="20"/>
          <w:lang w:val="en-US"/>
        </w:rPr>
      </w:pPr>
    </w:p>
    <w:p w:rsidR="00F37457" w:rsidRPr="00B11E29" w:rsidRDefault="00045F9B" w:rsidP="005F29BD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/* covarianza = 73,3871116715654 */</w:t>
      </w:r>
    </w:p>
    <w:p w:rsidR="00F37457" w:rsidRPr="00B11E29" w:rsidRDefault="00F37457" w:rsidP="00F37457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SELECT</w:t>
      </w:r>
    </w:p>
    <w:p w:rsidR="002D6B24" w:rsidRPr="00B11E29" w:rsidRDefault="00F37457" w:rsidP="00F37457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sum((peso-(SELECT avg(peso) FROM Studenti2))*</w:t>
      </w:r>
    </w:p>
    <w:p w:rsidR="00F37457" w:rsidRPr="00B11E29" w:rsidRDefault="00F37457" w:rsidP="00F37457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(altezza-(SELECT avg(altezza) FROM Studenti2)))/</w:t>
      </w:r>
    </w:p>
    <w:p w:rsidR="00F37457" w:rsidRPr="00B11E29" w:rsidRDefault="00F37457" w:rsidP="00F37457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(SELECT count (peso) FROM Studenti2)</w:t>
      </w:r>
    </w:p>
    <w:p w:rsidR="00F37457" w:rsidRPr="00B11E29" w:rsidRDefault="00F37457" w:rsidP="00F37457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FROM Studenti2;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1"/>
      </w:tblGrid>
      <w:tr w:rsidR="00556D54" w:rsidRPr="00B11E29" w:rsidTr="00556D54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556D54" w:rsidRPr="00B11E29" w:rsidRDefault="00556D54" w:rsidP="00556D54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qryEsempi</w:t>
            </w:r>
          </w:p>
        </w:tc>
      </w:tr>
      <w:tr w:rsidR="00556D54" w:rsidRPr="00B11E29" w:rsidTr="00556D54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56D54" w:rsidRPr="00B11E29" w:rsidRDefault="00556D54" w:rsidP="00556D54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Expr1000</w:t>
            </w:r>
          </w:p>
        </w:tc>
      </w:tr>
      <w:tr w:rsidR="00556D54" w:rsidRPr="00B11E29" w:rsidTr="00556D5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B11E29" w:rsidRDefault="00556D54" w:rsidP="00556D54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73,3871116715654</w:t>
            </w:r>
          </w:p>
        </w:tc>
      </w:tr>
    </w:tbl>
    <w:p w:rsidR="00B11E29" w:rsidRDefault="00B11E29" w:rsidP="005F29BD">
      <w:pPr>
        <w:pStyle w:val="Codice"/>
        <w:rPr>
          <w:rFonts w:cs="Courier New"/>
          <w:sz w:val="20"/>
          <w:szCs w:val="20"/>
          <w:lang w:val="en-US"/>
        </w:rPr>
      </w:pPr>
    </w:p>
    <w:p w:rsidR="00F37457" w:rsidRPr="00B11E29" w:rsidRDefault="00045F9B" w:rsidP="005F29BD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/* correlazione = 0,770688473257721 */</w:t>
      </w:r>
    </w:p>
    <w:p w:rsidR="00045F9B" w:rsidRPr="00B11E29" w:rsidRDefault="00045F9B" w:rsidP="00045F9B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SELECT</w:t>
      </w:r>
    </w:p>
    <w:p w:rsidR="00556D54" w:rsidRPr="00B11E29" w:rsidRDefault="00045F9B" w:rsidP="00045F9B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(sum((peso-(SELECT avg(peso) FROM Studenti2))*</w:t>
      </w:r>
    </w:p>
    <w:p w:rsidR="00045F9B" w:rsidRPr="00B11E29" w:rsidRDefault="00045F9B" w:rsidP="00045F9B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(altezza-(SELECT avg(altezza) FROM Studenti2)))/</w:t>
      </w:r>
    </w:p>
    <w:p w:rsidR="00045F9B" w:rsidRPr="00B11E29" w:rsidRDefault="00045F9B" w:rsidP="00045F9B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(SELECT count (peso) FROM Studenti2))/</w:t>
      </w:r>
    </w:p>
    <w:p w:rsidR="00556D54" w:rsidRPr="00B11E29" w:rsidRDefault="00045F9B" w:rsidP="00045F9B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 xml:space="preserve">((SELECT stdevp(peso) FROM Studenti2)* </w:t>
      </w:r>
    </w:p>
    <w:p w:rsidR="00045F9B" w:rsidRPr="00B11E29" w:rsidRDefault="00045F9B" w:rsidP="00045F9B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(SELECT stdevp(altezza) FROM Studenti2))</w:t>
      </w:r>
    </w:p>
    <w:p w:rsidR="00045F9B" w:rsidRDefault="00045F9B" w:rsidP="00045F9B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</w:rPr>
        <w:t>FROM Studenti2;</w:t>
      </w:r>
    </w:p>
    <w:p w:rsidR="00B11E29" w:rsidRPr="00B11E29" w:rsidRDefault="00B11E29" w:rsidP="00045F9B">
      <w:pPr>
        <w:pStyle w:val="Codice"/>
        <w:rPr>
          <w:rFonts w:cs="Courier New"/>
          <w:sz w:val="20"/>
          <w:szCs w:val="20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1"/>
      </w:tblGrid>
      <w:tr w:rsidR="00556D54" w:rsidRPr="00B11E29" w:rsidTr="00556D54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556D54" w:rsidRPr="00B11E29" w:rsidRDefault="00556D54" w:rsidP="00556D54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lastRenderedPageBreak/>
              <w:t>qryEsempi</w:t>
            </w:r>
          </w:p>
        </w:tc>
      </w:tr>
      <w:tr w:rsidR="00556D54" w:rsidRPr="00B11E29" w:rsidTr="00556D54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56D54" w:rsidRPr="00B11E29" w:rsidRDefault="00556D54" w:rsidP="00556D54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Expr1000</w:t>
            </w:r>
          </w:p>
        </w:tc>
      </w:tr>
      <w:tr w:rsidR="00556D54" w:rsidRPr="00B11E29" w:rsidTr="00556D5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B11E29" w:rsidRDefault="00556D54" w:rsidP="00556D54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0,770688473257721</w:t>
            </w:r>
          </w:p>
        </w:tc>
      </w:tr>
    </w:tbl>
    <w:p w:rsidR="00B11E29" w:rsidRDefault="00B11E29" w:rsidP="00045F9B">
      <w:pPr>
        <w:pStyle w:val="Codice"/>
        <w:rPr>
          <w:rFonts w:cs="Courier New"/>
          <w:sz w:val="20"/>
          <w:szCs w:val="20"/>
        </w:rPr>
      </w:pPr>
    </w:p>
    <w:p w:rsidR="00045F9B" w:rsidRPr="00B11E29" w:rsidRDefault="00045F9B" w:rsidP="00045F9B">
      <w:pPr>
        <w:pStyle w:val="Codice"/>
        <w:rPr>
          <w:rFonts w:cs="Courier New"/>
          <w:sz w:val="20"/>
          <w:szCs w:val="20"/>
        </w:rPr>
      </w:pPr>
      <w:r w:rsidRPr="00B11E29">
        <w:rPr>
          <w:rFonts w:cs="Courier New"/>
          <w:sz w:val="20"/>
          <w:szCs w:val="20"/>
        </w:rPr>
        <w:t xml:space="preserve">/* verifica  VarPeso= 133,642587421 VarAltezza= 67,8479903195985  </w:t>
      </w:r>
      <w:r w:rsidR="00B57E58" w:rsidRPr="00B11E29">
        <w:rPr>
          <w:rFonts w:cs="Courier New"/>
          <w:sz w:val="20"/>
          <w:szCs w:val="20"/>
        </w:rPr>
        <w:t>Cov=</w:t>
      </w:r>
      <w:r w:rsidRPr="00B11E29">
        <w:rPr>
          <w:rFonts w:cs="Courier New"/>
          <w:sz w:val="20"/>
          <w:szCs w:val="20"/>
        </w:rPr>
        <w:t xml:space="preserve"> </w:t>
      </w:r>
      <w:r w:rsidR="00B57E58" w:rsidRPr="00B11E29">
        <w:rPr>
          <w:rFonts w:cs="Courier New"/>
          <w:sz w:val="20"/>
          <w:szCs w:val="20"/>
        </w:rPr>
        <w:t xml:space="preserve">73,3871116715654 </w:t>
      </w:r>
      <w:r w:rsidRPr="00B11E29">
        <w:rPr>
          <w:rFonts w:cs="Courier New"/>
          <w:sz w:val="20"/>
          <w:szCs w:val="20"/>
        </w:rPr>
        <w:t>*/</w:t>
      </w:r>
    </w:p>
    <w:p w:rsidR="00C46BF8" w:rsidRPr="00B11E29" w:rsidRDefault="00C46BF8" w:rsidP="00045F9B">
      <w:pPr>
        <w:pStyle w:val="Codice"/>
        <w:rPr>
          <w:rFonts w:cs="Courier New"/>
          <w:sz w:val="20"/>
          <w:szCs w:val="20"/>
        </w:rPr>
      </w:pPr>
    </w:p>
    <w:p w:rsidR="00B11E29" w:rsidRDefault="00B11E29" w:rsidP="00B57E58">
      <w:pPr>
        <w:pStyle w:val="Codice"/>
        <w:jc w:val="center"/>
        <w:rPr>
          <w:rFonts w:cs="Courier New"/>
          <w:sz w:val="20"/>
          <w:szCs w:val="20"/>
        </w:rPr>
      </w:pPr>
    </w:p>
    <w:p w:rsidR="00B57E58" w:rsidRPr="00B11E29" w:rsidRDefault="00C46BF8" w:rsidP="00B57E58">
      <w:pPr>
        <w:pStyle w:val="Codice"/>
        <w:jc w:val="center"/>
        <w:rPr>
          <w:rFonts w:cs="Courier New"/>
          <w:sz w:val="20"/>
          <w:szCs w:val="20"/>
        </w:rPr>
      </w:pPr>
      <w:r w:rsidRPr="00B11E29">
        <w:rPr>
          <w:rFonts w:cs="Courier New"/>
          <w:position w:val="-30"/>
          <w:sz w:val="20"/>
          <w:szCs w:val="20"/>
        </w:rPr>
        <w:object w:dxaOrig="76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15pt;height:33.1pt" o:ole="">
            <v:imagedata r:id="rId8" o:title=""/>
          </v:shape>
          <o:OLEObject Type="Embed" ProgID="Equation.3" ShapeID="_x0000_i1025" DrawAspect="Content" ObjectID="_1514043118" r:id="rId9"/>
        </w:object>
      </w:r>
    </w:p>
    <w:p w:rsidR="00B11E29" w:rsidRDefault="00B11E29" w:rsidP="00045F9B">
      <w:pPr>
        <w:pStyle w:val="Codice"/>
        <w:rPr>
          <w:rFonts w:cs="Courier New"/>
          <w:sz w:val="20"/>
          <w:szCs w:val="20"/>
          <w:lang w:val="en-US"/>
        </w:rPr>
      </w:pPr>
    </w:p>
    <w:p w:rsidR="00556D54" w:rsidRPr="00B11E29" w:rsidRDefault="00045F9B" w:rsidP="00045F9B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 xml:space="preserve">SELECT </w:t>
      </w:r>
    </w:p>
    <w:p w:rsidR="00556D54" w:rsidRPr="00B11E29" w:rsidRDefault="00045F9B" w:rsidP="00045F9B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 xml:space="preserve">varp(peso) AS VarPeso, </w:t>
      </w:r>
    </w:p>
    <w:p w:rsidR="00556D54" w:rsidRPr="00B11E29" w:rsidRDefault="00045F9B" w:rsidP="00045F9B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varp(altezza)</w:t>
      </w:r>
      <w:r w:rsidR="00B57E58" w:rsidRPr="00B11E29">
        <w:rPr>
          <w:rFonts w:cs="Courier New"/>
          <w:sz w:val="20"/>
          <w:szCs w:val="20"/>
          <w:lang w:val="en-US"/>
        </w:rPr>
        <w:t>AS VarAlt</w:t>
      </w:r>
      <w:r w:rsidRPr="00B11E29">
        <w:rPr>
          <w:rFonts w:cs="Courier New"/>
          <w:sz w:val="20"/>
          <w:szCs w:val="20"/>
          <w:lang w:val="en-US"/>
        </w:rPr>
        <w:t xml:space="preserve"> </w:t>
      </w:r>
    </w:p>
    <w:p w:rsidR="00045F9B" w:rsidRPr="00B11E29" w:rsidRDefault="00045F9B" w:rsidP="00045F9B">
      <w:pPr>
        <w:pStyle w:val="Codice"/>
        <w:rPr>
          <w:rFonts w:cs="Courier New"/>
          <w:sz w:val="20"/>
          <w:szCs w:val="20"/>
          <w:lang w:val="en-US"/>
        </w:rPr>
      </w:pPr>
      <w:r w:rsidRPr="00B11E29">
        <w:rPr>
          <w:rFonts w:cs="Courier New"/>
          <w:sz w:val="20"/>
          <w:szCs w:val="20"/>
          <w:lang w:val="en-US"/>
        </w:rPr>
        <w:t>FROM Studenti2;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1"/>
        <w:gridCol w:w="1981"/>
      </w:tblGrid>
      <w:tr w:rsidR="00556D54" w:rsidRPr="00B11E29" w:rsidTr="00556D54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556D54" w:rsidRPr="00B11E29" w:rsidRDefault="00556D54" w:rsidP="00556D54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qryEsempi</w:t>
            </w:r>
          </w:p>
        </w:tc>
      </w:tr>
      <w:tr w:rsidR="00556D54" w:rsidRPr="00B11E29" w:rsidTr="00556D54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56D54" w:rsidRPr="00B11E29" w:rsidRDefault="00556D54" w:rsidP="00556D54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VarPeso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56D54" w:rsidRPr="00B11E29" w:rsidRDefault="00556D54" w:rsidP="00556D54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VarAlt</w:t>
            </w:r>
          </w:p>
        </w:tc>
      </w:tr>
      <w:tr w:rsidR="00556D54" w:rsidRPr="00B11E29" w:rsidTr="00556D5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B11E29" w:rsidRDefault="00556D54" w:rsidP="00556D54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133,642587421232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56D54" w:rsidRPr="00B11E29" w:rsidRDefault="00556D54" w:rsidP="00556D54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B11E29">
              <w:rPr>
                <w:rFonts w:ascii="Courier New" w:hAnsi="Courier New" w:cs="Courier New"/>
                <w:color w:val="000000"/>
                <w:sz w:val="20"/>
                <w:szCs w:val="20"/>
              </w:rPr>
              <w:t>67,8479903195985</w:t>
            </w:r>
          </w:p>
        </w:tc>
      </w:tr>
    </w:tbl>
    <w:p w:rsidR="00150C50" w:rsidRPr="00B11E29" w:rsidRDefault="00150C50" w:rsidP="00045F9B">
      <w:pPr>
        <w:pStyle w:val="Codice"/>
        <w:rPr>
          <w:rFonts w:cs="Courier New"/>
          <w:sz w:val="20"/>
          <w:szCs w:val="20"/>
          <w:lang w:val="en-US"/>
        </w:rPr>
      </w:pPr>
    </w:p>
    <w:sectPr w:rsidR="00150C50" w:rsidRPr="00B11E29" w:rsidSect="00586FB6">
      <w:headerReference w:type="even" r:id="rId10"/>
      <w:type w:val="continuous"/>
      <w:pgSz w:w="11906" w:h="16838"/>
      <w:pgMar w:top="141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6375" w:rsidRDefault="00226375" w:rsidP="00550AE1">
      <w:r>
        <w:separator/>
      </w:r>
    </w:p>
  </w:endnote>
  <w:endnote w:type="continuationSeparator" w:id="0">
    <w:p w:rsidR="00226375" w:rsidRDefault="00226375" w:rsidP="00550A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 R 17">
    <w:altName w:val="CM 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C Smallcaps 10">
    <w:altName w:val="CMC Smallcap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6375" w:rsidRDefault="00226375" w:rsidP="00550AE1">
      <w:r>
        <w:separator/>
      </w:r>
    </w:p>
  </w:footnote>
  <w:footnote w:type="continuationSeparator" w:id="0">
    <w:p w:rsidR="00226375" w:rsidRDefault="00226375" w:rsidP="00550A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E29" w:rsidRDefault="00B11E2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</w:lvl>
  </w:abstractNum>
  <w:abstractNum w:abstractNumId="2">
    <w:nsid w:val="00000003"/>
    <w:multiLevelType w:val="singleLevel"/>
    <w:tmpl w:val="00000003"/>
    <w:name w:val="WW8Num5"/>
    <w:lvl w:ilvl="0">
      <w:numFmt w:val="decimal"/>
      <w:lvlText w:val="%1"/>
      <w:lvlJc w:val="left"/>
      <w:pPr>
        <w:tabs>
          <w:tab w:val="num" w:pos="1068"/>
        </w:tabs>
        <w:ind w:left="1068" w:hanging="360"/>
      </w:pPr>
    </w:lvl>
  </w:abstractNum>
  <w:abstractNum w:abstractNumId="3">
    <w:nsid w:val="00000004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8"/>
    <w:lvl w:ilvl="0">
      <w:numFmt w:val="decimal"/>
      <w:lvlText w:val="%1"/>
      <w:lvlJc w:val="left"/>
      <w:pPr>
        <w:tabs>
          <w:tab w:val="num" w:pos="1065"/>
        </w:tabs>
        <w:ind w:left="1065" w:hanging="360"/>
      </w:pPr>
    </w:lvl>
  </w:abstractNum>
  <w:abstractNum w:abstractNumId="5">
    <w:nsid w:val="05E43A74"/>
    <w:multiLevelType w:val="hybridMultilevel"/>
    <w:tmpl w:val="5A12FAF8"/>
    <w:lvl w:ilvl="0" w:tplc="6654FAF6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0B1675EF"/>
    <w:multiLevelType w:val="hybridMultilevel"/>
    <w:tmpl w:val="533A2D56"/>
    <w:lvl w:ilvl="0" w:tplc="09E4B160"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0BB67C6D"/>
    <w:multiLevelType w:val="hybridMultilevel"/>
    <w:tmpl w:val="697A027C"/>
    <w:lvl w:ilvl="0" w:tplc="6654FAF6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Helvetica" w:hAnsi="Helvetica" w:cs="Helvetica" w:hint="default"/>
      </w:rPr>
    </w:lvl>
    <w:lvl w:ilvl="1" w:tplc="0410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8">
    <w:nsid w:val="0BB71095"/>
    <w:multiLevelType w:val="hybridMultilevel"/>
    <w:tmpl w:val="ADB0D3B2"/>
    <w:lvl w:ilvl="0" w:tplc="6654FAF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etica" w:hAnsi="Helvetica" w:cs="Helvetica" w:hint="default"/>
      </w:rPr>
    </w:lvl>
    <w:lvl w:ilvl="1" w:tplc="0410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0CA95E9C"/>
    <w:multiLevelType w:val="hybridMultilevel"/>
    <w:tmpl w:val="BA503FFC"/>
    <w:lvl w:ilvl="0" w:tplc="6654FAF6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15C313E1"/>
    <w:multiLevelType w:val="hybridMultilevel"/>
    <w:tmpl w:val="A73E9F0E"/>
    <w:lvl w:ilvl="0" w:tplc="09E4B160">
      <w:numFmt w:val="bullet"/>
      <w:lvlText w:val="-"/>
      <w:lvlJc w:val="left"/>
      <w:pPr>
        <w:tabs>
          <w:tab w:val="num" w:pos="1840"/>
        </w:tabs>
        <w:ind w:left="184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1"/>
        </w:tabs>
        <w:ind w:left="221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1"/>
        </w:tabs>
        <w:ind w:left="293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1"/>
        </w:tabs>
        <w:ind w:left="365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1"/>
        </w:tabs>
        <w:ind w:left="437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1"/>
        </w:tabs>
        <w:ind w:left="509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1"/>
        </w:tabs>
        <w:ind w:left="581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1"/>
        </w:tabs>
        <w:ind w:left="653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1"/>
        </w:tabs>
        <w:ind w:left="7251" w:hanging="360"/>
      </w:pPr>
      <w:rPr>
        <w:rFonts w:ascii="Wingdings" w:hAnsi="Wingdings" w:hint="default"/>
      </w:rPr>
    </w:lvl>
  </w:abstractNum>
  <w:abstractNum w:abstractNumId="11">
    <w:nsid w:val="185062EE"/>
    <w:multiLevelType w:val="hybridMultilevel"/>
    <w:tmpl w:val="096A8954"/>
    <w:lvl w:ilvl="0" w:tplc="6654FAF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1AD17517"/>
    <w:multiLevelType w:val="hybridMultilevel"/>
    <w:tmpl w:val="8C88B5E0"/>
    <w:lvl w:ilvl="0" w:tplc="6654FAF6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1B8D242C"/>
    <w:multiLevelType w:val="hybridMultilevel"/>
    <w:tmpl w:val="B2C81F2C"/>
    <w:lvl w:ilvl="0" w:tplc="6654FAF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1F7344CE"/>
    <w:multiLevelType w:val="hybridMultilevel"/>
    <w:tmpl w:val="F452A018"/>
    <w:lvl w:ilvl="0" w:tplc="A6908528">
      <w:start w:val="8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5">
    <w:nsid w:val="2069075A"/>
    <w:multiLevelType w:val="hybridMultilevel"/>
    <w:tmpl w:val="895C372C"/>
    <w:lvl w:ilvl="0" w:tplc="6654FAF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24353A87"/>
    <w:multiLevelType w:val="hybridMultilevel"/>
    <w:tmpl w:val="392E0AD6"/>
    <w:lvl w:ilvl="0" w:tplc="86607CE6">
      <w:start w:val="1"/>
      <w:numFmt w:val="decimal"/>
      <w:lvlText w:val="%1."/>
      <w:lvlJc w:val="left"/>
      <w:pPr>
        <w:tabs>
          <w:tab w:val="num" w:pos="1163"/>
        </w:tabs>
        <w:ind w:left="1163" w:hanging="45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7">
    <w:nsid w:val="24CE27EC"/>
    <w:multiLevelType w:val="hybridMultilevel"/>
    <w:tmpl w:val="8AFC54D6"/>
    <w:lvl w:ilvl="0" w:tplc="8EACEDF6">
      <w:start w:val="2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26E26147"/>
    <w:multiLevelType w:val="hybridMultilevel"/>
    <w:tmpl w:val="5A76C1DC"/>
    <w:lvl w:ilvl="0" w:tplc="6654FAF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2B86783F"/>
    <w:multiLevelType w:val="hybridMultilevel"/>
    <w:tmpl w:val="AAD0976C"/>
    <w:lvl w:ilvl="0" w:tplc="6654FAF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2D973575"/>
    <w:multiLevelType w:val="hybridMultilevel"/>
    <w:tmpl w:val="0AB4E7FC"/>
    <w:lvl w:ilvl="0" w:tplc="6654FAF6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2FC12A41"/>
    <w:multiLevelType w:val="hybridMultilevel"/>
    <w:tmpl w:val="697C3840"/>
    <w:lvl w:ilvl="0" w:tplc="09E4B160"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302069DC"/>
    <w:multiLevelType w:val="hybridMultilevel"/>
    <w:tmpl w:val="D1BE096E"/>
    <w:lvl w:ilvl="0" w:tplc="6654FAF6">
      <w:start w:val="1"/>
      <w:numFmt w:val="bullet"/>
      <w:lvlText w:val="-"/>
      <w:lvlJc w:val="left"/>
      <w:pPr>
        <w:tabs>
          <w:tab w:val="num" w:pos="1503"/>
        </w:tabs>
        <w:ind w:left="1503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23"/>
        </w:tabs>
        <w:ind w:left="22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43"/>
        </w:tabs>
        <w:ind w:left="29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63"/>
        </w:tabs>
        <w:ind w:left="36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83"/>
        </w:tabs>
        <w:ind w:left="43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103"/>
        </w:tabs>
        <w:ind w:left="51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23"/>
        </w:tabs>
        <w:ind w:left="58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43"/>
        </w:tabs>
        <w:ind w:left="65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63"/>
        </w:tabs>
        <w:ind w:left="7263" w:hanging="360"/>
      </w:pPr>
      <w:rPr>
        <w:rFonts w:ascii="Wingdings" w:hAnsi="Wingdings" w:hint="default"/>
      </w:rPr>
    </w:lvl>
  </w:abstractNum>
  <w:abstractNum w:abstractNumId="23">
    <w:nsid w:val="30741C18"/>
    <w:multiLevelType w:val="hybridMultilevel"/>
    <w:tmpl w:val="DA32286C"/>
    <w:lvl w:ilvl="0" w:tplc="6654FAF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3320211F"/>
    <w:multiLevelType w:val="hybridMultilevel"/>
    <w:tmpl w:val="26D28C8C"/>
    <w:lvl w:ilvl="0" w:tplc="02B8BD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66B59AB"/>
    <w:multiLevelType w:val="hybridMultilevel"/>
    <w:tmpl w:val="8B083F42"/>
    <w:lvl w:ilvl="0" w:tplc="09E4B160"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>
    <w:nsid w:val="36BE4632"/>
    <w:multiLevelType w:val="hybridMultilevel"/>
    <w:tmpl w:val="50068C30"/>
    <w:lvl w:ilvl="0" w:tplc="6654FAF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3B671B77"/>
    <w:multiLevelType w:val="hybridMultilevel"/>
    <w:tmpl w:val="DAA0AB74"/>
    <w:lvl w:ilvl="0" w:tplc="09E4B160"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3B71251F"/>
    <w:multiLevelType w:val="hybridMultilevel"/>
    <w:tmpl w:val="8E92173E"/>
    <w:lvl w:ilvl="0" w:tplc="6654FAF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3E6B4F0D"/>
    <w:multiLevelType w:val="hybridMultilevel"/>
    <w:tmpl w:val="B6185406"/>
    <w:lvl w:ilvl="0" w:tplc="6654FAF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4995C09"/>
    <w:multiLevelType w:val="multilevel"/>
    <w:tmpl w:val="37029A4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304" w:hanging="13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1928" w:hanging="19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45EC2292"/>
    <w:multiLevelType w:val="hybridMultilevel"/>
    <w:tmpl w:val="D0E691C6"/>
    <w:lvl w:ilvl="0" w:tplc="6654FAF6">
      <w:start w:val="1"/>
      <w:numFmt w:val="bullet"/>
      <w:lvlText w:val="-"/>
      <w:lvlJc w:val="left"/>
      <w:pPr>
        <w:tabs>
          <w:tab w:val="num" w:pos="1486"/>
        </w:tabs>
        <w:ind w:left="1486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06"/>
        </w:tabs>
        <w:ind w:left="22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26"/>
        </w:tabs>
        <w:ind w:left="29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46"/>
        </w:tabs>
        <w:ind w:left="36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66"/>
        </w:tabs>
        <w:ind w:left="43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86"/>
        </w:tabs>
        <w:ind w:left="50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06"/>
        </w:tabs>
        <w:ind w:left="58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26"/>
        </w:tabs>
        <w:ind w:left="65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46"/>
        </w:tabs>
        <w:ind w:left="7246" w:hanging="360"/>
      </w:pPr>
      <w:rPr>
        <w:rFonts w:ascii="Wingdings" w:hAnsi="Wingdings" w:hint="default"/>
      </w:rPr>
    </w:lvl>
  </w:abstractNum>
  <w:abstractNum w:abstractNumId="32">
    <w:nsid w:val="473208B8"/>
    <w:multiLevelType w:val="hybridMultilevel"/>
    <w:tmpl w:val="7A429F94"/>
    <w:lvl w:ilvl="0" w:tplc="6654FAF6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33">
    <w:nsid w:val="479A22C2"/>
    <w:multiLevelType w:val="hybridMultilevel"/>
    <w:tmpl w:val="5528776C"/>
    <w:lvl w:ilvl="0" w:tplc="6654FAF6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Helvetica" w:hAnsi="Helvetica" w:cs="Helvetica" w:hint="default"/>
      </w:rPr>
    </w:lvl>
    <w:lvl w:ilvl="1" w:tplc="0410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4">
    <w:nsid w:val="490C09F2"/>
    <w:multiLevelType w:val="hybridMultilevel"/>
    <w:tmpl w:val="72E422D4"/>
    <w:lvl w:ilvl="0" w:tplc="75026FBC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4C09379F"/>
    <w:multiLevelType w:val="hybridMultilevel"/>
    <w:tmpl w:val="2332B4D4"/>
    <w:lvl w:ilvl="0" w:tplc="75026FBC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4F4B40BC"/>
    <w:multiLevelType w:val="hybridMultilevel"/>
    <w:tmpl w:val="48381EBA"/>
    <w:lvl w:ilvl="0" w:tplc="6654FAF6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>
    <w:nsid w:val="50882D80"/>
    <w:multiLevelType w:val="hybridMultilevel"/>
    <w:tmpl w:val="7CDC9CEA"/>
    <w:lvl w:ilvl="0" w:tplc="75D29334">
      <w:start w:val="1"/>
      <w:numFmt w:val="bullet"/>
      <w:pStyle w:val="ElencoLinea"/>
      <w:lvlText w:val="–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314664A"/>
    <w:multiLevelType w:val="hybridMultilevel"/>
    <w:tmpl w:val="15EC87CC"/>
    <w:lvl w:ilvl="0" w:tplc="EA72BDA6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9">
    <w:nsid w:val="53AD4D36"/>
    <w:multiLevelType w:val="hybridMultilevel"/>
    <w:tmpl w:val="963ACCB0"/>
    <w:lvl w:ilvl="0" w:tplc="6654FAF6">
      <w:start w:val="1"/>
      <w:numFmt w:val="bullet"/>
      <w:lvlText w:val="-"/>
      <w:lvlJc w:val="left"/>
      <w:pPr>
        <w:tabs>
          <w:tab w:val="num" w:pos="1503"/>
        </w:tabs>
        <w:ind w:left="1503" w:hanging="360"/>
      </w:pPr>
      <w:rPr>
        <w:rFonts w:ascii="Helvetica" w:hAnsi="Helvetica" w:cs="Helvetica" w:hint="default"/>
      </w:rPr>
    </w:lvl>
    <w:lvl w:ilvl="1" w:tplc="04100003">
      <w:start w:val="1"/>
      <w:numFmt w:val="bullet"/>
      <w:lvlText w:val="o"/>
      <w:lvlJc w:val="left"/>
      <w:pPr>
        <w:tabs>
          <w:tab w:val="num" w:pos="2223"/>
        </w:tabs>
        <w:ind w:left="22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43"/>
        </w:tabs>
        <w:ind w:left="29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63"/>
        </w:tabs>
        <w:ind w:left="36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83"/>
        </w:tabs>
        <w:ind w:left="43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103"/>
        </w:tabs>
        <w:ind w:left="51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23"/>
        </w:tabs>
        <w:ind w:left="58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43"/>
        </w:tabs>
        <w:ind w:left="65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63"/>
        </w:tabs>
        <w:ind w:left="7263" w:hanging="360"/>
      </w:pPr>
      <w:rPr>
        <w:rFonts w:ascii="Wingdings" w:hAnsi="Wingdings" w:hint="default"/>
      </w:rPr>
    </w:lvl>
  </w:abstractNum>
  <w:abstractNum w:abstractNumId="40">
    <w:nsid w:val="55393749"/>
    <w:multiLevelType w:val="hybridMultilevel"/>
    <w:tmpl w:val="58841302"/>
    <w:lvl w:ilvl="0" w:tplc="6654FAF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56397E94"/>
    <w:multiLevelType w:val="hybridMultilevel"/>
    <w:tmpl w:val="7CAE91FA"/>
    <w:lvl w:ilvl="0" w:tplc="6654FAF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577E50BC"/>
    <w:multiLevelType w:val="hybridMultilevel"/>
    <w:tmpl w:val="FDF673AC"/>
    <w:lvl w:ilvl="0" w:tplc="6654FAF6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Helvetica" w:hAnsi="Helvetica" w:cs="Helvetica" w:hint="default"/>
      </w:rPr>
    </w:lvl>
    <w:lvl w:ilvl="1" w:tplc="0410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3">
    <w:nsid w:val="5B244F0A"/>
    <w:multiLevelType w:val="hybridMultilevel"/>
    <w:tmpl w:val="CA06CBC8"/>
    <w:lvl w:ilvl="0" w:tplc="6654FAF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etica" w:hAnsi="Helvetica" w:cs="Helvetica" w:hint="default"/>
      </w:rPr>
    </w:lvl>
    <w:lvl w:ilvl="1" w:tplc="59081090">
      <w:numFmt w:val="bullet"/>
      <w:lvlText w:val=""/>
      <w:lvlJc w:val="left"/>
      <w:pPr>
        <w:tabs>
          <w:tab w:val="num" w:pos="3210"/>
        </w:tabs>
        <w:ind w:left="3210" w:hanging="1410"/>
      </w:pPr>
      <w:rPr>
        <w:rFonts w:ascii="Symbol" w:eastAsia="Times New Roman" w:hAnsi="Symbol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>
    <w:nsid w:val="5F2025AA"/>
    <w:multiLevelType w:val="hybridMultilevel"/>
    <w:tmpl w:val="4CCE0070"/>
    <w:lvl w:ilvl="0" w:tplc="6654FAF6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5">
    <w:nsid w:val="624B2727"/>
    <w:multiLevelType w:val="multilevel"/>
    <w:tmpl w:val="0410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>
    <w:nsid w:val="62EB139D"/>
    <w:multiLevelType w:val="hybridMultilevel"/>
    <w:tmpl w:val="603C52DC"/>
    <w:lvl w:ilvl="0" w:tplc="6654FAF6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7">
    <w:nsid w:val="64A424BD"/>
    <w:multiLevelType w:val="hybridMultilevel"/>
    <w:tmpl w:val="5F5811A6"/>
    <w:lvl w:ilvl="0" w:tplc="75026FBC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65786B67"/>
    <w:multiLevelType w:val="hybridMultilevel"/>
    <w:tmpl w:val="195C45D0"/>
    <w:lvl w:ilvl="0" w:tplc="6654FAF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9">
    <w:nsid w:val="667303B1"/>
    <w:multiLevelType w:val="hybridMultilevel"/>
    <w:tmpl w:val="96A24192"/>
    <w:lvl w:ilvl="0" w:tplc="6654FAF6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0">
    <w:nsid w:val="66742E2B"/>
    <w:multiLevelType w:val="hybridMultilevel"/>
    <w:tmpl w:val="CB5C12F8"/>
    <w:lvl w:ilvl="0" w:tplc="6654FAF6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1">
    <w:nsid w:val="66CD0CBA"/>
    <w:multiLevelType w:val="hybridMultilevel"/>
    <w:tmpl w:val="D6BA4A4E"/>
    <w:lvl w:ilvl="0" w:tplc="6654FAF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etica" w:hAnsi="Helvetica" w:cs="Helvetica" w:hint="default"/>
      </w:rPr>
    </w:lvl>
    <w:lvl w:ilvl="1" w:tplc="0410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2">
    <w:nsid w:val="67FC7A37"/>
    <w:multiLevelType w:val="hybridMultilevel"/>
    <w:tmpl w:val="A2227826"/>
    <w:lvl w:ilvl="0" w:tplc="24D44234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Helvetica" w:hAnsi="Helvetica" w:cs="Helvetica" w:hint="default"/>
      </w:rPr>
    </w:lvl>
    <w:lvl w:ilvl="1" w:tplc="5086A03C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9EFA656E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1B8901C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BAADDE8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C26077A4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719E272A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4506C08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C7A960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3">
    <w:nsid w:val="684A3462"/>
    <w:multiLevelType w:val="hybridMultilevel"/>
    <w:tmpl w:val="AB4CEF4E"/>
    <w:lvl w:ilvl="0" w:tplc="90E40AA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330848D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ADB8041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E42831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1DABA3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910F6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0EA73C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88ACA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E7EA9D3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4">
    <w:nsid w:val="68D57908"/>
    <w:multiLevelType w:val="hybridMultilevel"/>
    <w:tmpl w:val="F52AD164"/>
    <w:lvl w:ilvl="0" w:tplc="B66CEB30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Helvetica" w:hAnsi="Helvetica" w:cs="Helvetica" w:hint="default"/>
      </w:rPr>
    </w:lvl>
    <w:lvl w:ilvl="1" w:tplc="19B24186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B0E5D5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579426D0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46F23A7C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2378F612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939688F8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A2EE1F8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9B6E35F2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5">
    <w:nsid w:val="6A54562E"/>
    <w:multiLevelType w:val="hybridMultilevel"/>
    <w:tmpl w:val="E9FACB68"/>
    <w:lvl w:ilvl="0" w:tplc="973EB1F6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Helvetica" w:hAnsi="Helvetica" w:cs="Helvetica" w:hint="default"/>
      </w:rPr>
    </w:lvl>
    <w:lvl w:ilvl="1" w:tplc="BCFCBD1E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C2C802EC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7D64018C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A5868044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446C5AA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4DE6DF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248687FC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369ECB7C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6">
    <w:nsid w:val="6D812AA1"/>
    <w:multiLevelType w:val="hybridMultilevel"/>
    <w:tmpl w:val="456EF300"/>
    <w:lvl w:ilvl="0" w:tplc="6654FAF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7">
    <w:nsid w:val="6E6F6D38"/>
    <w:multiLevelType w:val="hybridMultilevel"/>
    <w:tmpl w:val="A3CC67B2"/>
    <w:lvl w:ilvl="0" w:tplc="FFFFFFFF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Helvetica" w:hAnsi="Helvetica" w:cs="Helvetica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8">
    <w:nsid w:val="6FE576D8"/>
    <w:multiLevelType w:val="multilevel"/>
    <w:tmpl w:val="AE160ADE"/>
    <w:lvl w:ilvl="0">
      <w:start w:val="1"/>
      <w:numFmt w:val="decimal"/>
      <w:pStyle w:val="Titolo1"/>
      <w:lvlText w:val="%1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Titolo2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Titolo3"/>
      <w:lvlText w:val="%1.%2.%3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9">
    <w:nsid w:val="73A54C8A"/>
    <w:multiLevelType w:val="hybridMultilevel"/>
    <w:tmpl w:val="FF7AA790"/>
    <w:lvl w:ilvl="0" w:tplc="C47C592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etica" w:hAnsi="Helvetica" w:cs="Helvetica" w:hint="default"/>
      </w:rPr>
    </w:lvl>
    <w:lvl w:ilvl="1" w:tplc="0410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0">
    <w:nsid w:val="747C0B1C"/>
    <w:multiLevelType w:val="hybridMultilevel"/>
    <w:tmpl w:val="EB8620DC"/>
    <w:lvl w:ilvl="0" w:tplc="8500C318">
      <w:start w:val="1"/>
      <w:numFmt w:val="decimal"/>
      <w:pStyle w:val="Bibliografia"/>
      <w:lvlText w:val="[%1]"/>
      <w:lvlJc w:val="left"/>
      <w:pPr>
        <w:tabs>
          <w:tab w:val="num" w:pos="680"/>
        </w:tabs>
        <w:ind w:left="680" w:hanging="680"/>
      </w:pPr>
      <w:rPr>
        <w:rFonts w:hint="default"/>
        <w:lang w:val="en-US"/>
      </w:rPr>
    </w:lvl>
    <w:lvl w:ilvl="1" w:tplc="04100003">
      <w:start w:val="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>
    <w:nsid w:val="78483ED6"/>
    <w:multiLevelType w:val="hybridMultilevel"/>
    <w:tmpl w:val="95CC45C6"/>
    <w:lvl w:ilvl="0" w:tplc="6654FAF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2">
    <w:nsid w:val="79946E69"/>
    <w:multiLevelType w:val="hybridMultilevel"/>
    <w:tmpl w:val="1D2EF388"/>
    <w:lvl w:ilvl="0" w:tplc="09E4B16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etic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3">
    <w:nsid w:val="7B3B4D59"/>
    <w:multiLevelType w:val="multilevel"/>
    <w:tmpl w:val="715C4A6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304" w:hanging="13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1928" w:hanging="19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4">
    <w:nsid w:val="7E4C7BE9"/>
    <w:multiLevelType w:val="hybridMultilevel"/>
    <w:tmpl w:val="DD5A83CE"/>
    <w:lvl w:ilvl="0" w:tplc="AA9A61D4">
      <w:start w:val="1"/>
      <w:numFmt w:val="decimal"/>
      <w:lvlText w:val="[%1]"/>
      <w:lvlJc w:val="left"/>
      <w:pPr>
        <w:tabs>
          <w:tab w:val="num" w:pos="680"/>
        </w:tabs>
        <w:ind w:left="680" w:hanging="680"/>
      </w:pPr>
      <w:rPr>
        <w:rFonts w:hint="default"/>
        <w:lang w:val="en-US"/>
      </w:rPr>
    </w:lvl>
    <w:lvl w:ilvl="1" w:tplc="04100003">
      <w:start w:val="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3"/>
  </w:num>
  <w:num w:numId="2">
    <w:abstractNumId w:val="30"/>
  </w:num>
  <w:num w:numId="3">
    <w:abstractNumId w:val="58"/>
  </w:num>
  <w:num w:numId="4">
    <w:abstractNumId w:val="64"/>
  </w:num>
  <w:num w:numId="5">
    <w:abstractNumId w:val="37"/>
  </w:num>
  <w:num w:numId="6">
    <w:abstractNumId w:val="24"/>
  </w:num>
  <w:num w:numId="7">
    <w:abstractNumId w:val="9"/>
  </w:num>
  <w:num w:numId="8">
    <w:abstractNumId w:val="44"/>
  </w:num>
  <w:num w:numId="9">
    <w:abstractNumId w:val="25"/>
  </w:num>
  <w:num w:numId="10">
    <w:abstractNumId w:val="36"/>
  </w:num>
  <w:num w:numId="11">
    <w:abstractNumId w:val="31"/>
  </w:num>
  <w:num w:numId="12">
    <w:abstractNumId w:val="7"/>
  </w:num>
  <w:num w:numId="13">
    <w:abstractNumId w:val="52"/>
  </w:num>
  <w:num w:numId="14">
    <w:abstractNumId w:val="54"/>
  </w:num>
  <w:num w:numId="15">
    <w:abstractNumId w:val="23"/>
  </w:num>
  <w:num w:numId="16">
    <w:abstractNumId w:val="27"/>
  </w:num>
  <w:num w:numId="17">
    <w:abstractNumId w:val="21"/>
  </w:num>
  <w:num w:numId="18">
    <w:abstractNumId w:val="17"/>
  </w:num>
  <w:num w:numId="19">
    <w:abstractNumId w:val="8"/>
  </w:num>
  <w:num w:numId="20">
    <w:abstractNumId w:val="61"/>
  </w:num>
  <w:num w:numId="21">
    <w:abstractNumId w:val="11"/>
  </w:num>
  <w:num w:numId="22">
    <w:abstractNumId w:val="22"/>
  </w:num>
  <w:num w:numId="23">
    <w:abstractNumId w:val="43"/>
  </w:num>
  <w:num w:numId="24">
    <w:abstractNumId w:val="53"/>
  </w:num>
  <w:num w:numId="25">
    <w:abstractNumId w:val="56"/>
  </w:num>
  <w:num w:numId="26">
    <w:abstractNumId w:val="13"/>
  </w:num>
  <w:num w:numId="27">
    <w:abstractNumId w:val="26"/>
  </w:num>
  <w:num w:numId="28">
    <w:abstractNumId w:val="40"/>
  </w:num>
  <w:num w:numId="29">
    <w:abstractNumId w:val="29"/>
  </w:num>
  <w:num w:numId="30">
    <w:abstractNumId w:val="59"/>
  </w:num>
  <w:num w:numId="31">
    <w:abstractNumId w:val="34"/>
  </w:num>
  <w:num w:numId="32">
    <w:abstractNumId w:val="15"/>
  </w:num>
  <w:num w:numId="33">
    <w:abstractNumId w:val="47"/>
  </w:num>
  <w:num w:numId="34">
    <w:abstractNumId w:val="35"/>
  </w:num>
  <w:num w:numId="35">
    <w:abstractNumId w:val="39"/>
  </w:num>
  <w:num w:numId="36">
    <w:abstractNumId w:val="32"/>
  </w:num>
  <w:num w:numId="37">
    <w:abstractNumId w:val="50"/>
  </w:num>
  <w:num w:numId="38">
    <w:abstractNumId w:val="41"/>
  </w:num>
  <w:num w:numId="39">
    <w:abstractNumId w:val="46"/>
  </w:num>
  <w:num w:numId="40">
    <w:abstractNumId w:val="12"/>
  </w:num>
  <w:num w:numId="41">
    <w:abstractNumId w:val="20"/>
  </w:num>
  <w:num w:numId="42">
    <w:abstractNumId w:val="5"/>
  </w:num>
  <w:num w:numId="43">
    <w:abstractNumId w:val="42"/>
  </w:num>
  <w:num w:numId="44">
    <w:abstractNumId w:val="49"/>
  </w:num>
  <w:num w:numId="45">
    <w:abstractNumId w:val="33"/>
  </w:num>
  <w:num w:numId="46">
    <w:abstractNumId w:val="55"/>
  </w:num>
  <w:num w:numId="47">
    <w:abstractNumId w:val="57"/>
  </w:num>
  <w:num w:numId="48">
    <w:abstractNumId w:val="14"/>
  </w:num>
  <w:num w:numId="49">
    <w:abstractNumId w:val="6"/>
  </w:num>
  <w:num w:numId="50">
    <w:abstractNumId w:val="10"/>
  </w:num>
  <w:num w:numId="51">
    <w:abstractNumId w:val="51"/>
  </w:num>
  <w:num w:numId="52">
    <w:abstractNumId w:val="19"/>
  </w:num>
  <w:num w:numId="53">
    <w:abstractNumId w:val="18"/>
  </w:num>
  <w:num w:numId="54">
    <w:abstractNumId w:val="48"/>
  </w:num>
  <w:num w:numId="55">
    <w:abstractNumId w:val="28"/>
  </w:num>
  <w:num w:numId="56">
    <w:abstractNumId w:val="62"/>
  </w:num>
  <w:num w:numId="57">
    <w:abstractNumId w:val="38"/>
  </w:num>
  <w:num w:numId="58">
    <w:abstractNumId w:val="16"/>
  </w:num>
  <w:num w:numId="59">
    <w:abstractNumId w:val="45"/>
  </w:num>
  <w:num w:numId="60">
    <w:abstractNumId w:val="58"/>
  </w:num>
  <w:num w:numId="61">
    <w:abstractNumId w:val="58"/>
  </w:num>
  <w:num w:numId="62">
    <w:abstractNumId w:val="58"/>
  </w:num>
  <w:num w:numId="63">
    <w:abstractNumId w:val="58"/>
  </w:num>
  <w:num w:numId="64">
    <w:abstractNumId w:val="58"/>
  </w:num>
  <w:num w:numId="65">
    <w:abstractNumId w:val="64"/>
  </w:num>
  <w:num w:numId="66">
    <w:abstractNumId w:val="60"/>
  </w:num>
  <w:num w:numId="67">
    <w:abstractNumId w:val="60"/>
    <w:lvlOverride w:ilvl="0">
      <w:startOverride w:val="1"/>
    </w:lvlOverride>
  </w:num>
  <w:numIdMacAtCleanup w:val="5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8"/>
  <w:activeWritingStyle w:appName="MSWord" w:lang="it-IT" w:vendorID="3" w:dllVersion="517" w:checkStyle="1"/>
  <w:attachedTemplate r:id="rId1"/>
  <w:stylePaneFormatFilter w:val="3F01"/>
  <w:defaultTabStop w:val="708"/>
  <w:autoHyphenation/>
  <w:hyphenationZone w:val="284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21BC"/>
    <w:rsid w:val="00005A9C"/>
    <w:rsid w:val="0003226A"/>
    <w:rsid w:val="00044CD9"/>
    <w:rsid w:val="00045F9B"/>
    <w:rsid w:val="00055031"/>
    <w:rsid w:val="00055C4C"/>
    <w:rsid w:val="0006022D"/>
    <w:rsid w:val="00063AE2"/>
    <w:rsid w:val="00080875"/>
    <w:rsid w:val="00083AB6"/>
    <w:rsid w:val="0009421D"/>
    <w:rsid w:val="000A7898"/>
    <w:rsid w:val="000C257E"/>
    <w:rsid w:val="000C37A3"/>
    <w:rsid w:val="000E47E4"/>
    <w:rsid w:val="000E4F90"/>
    <w:rsid w:val="000F32FC"/>
    <w:rsid w:val="00107229"/>
    <w:rsid w:val="001458BA"/>
    <w:rsid w:val="00150C50"/>
    <w:rsid w:val="00155B8C"/>
    <w:rsid w:val="0017066E"/>
    <w:rsid w:val="001D7C84"/>
    <w:rsid w:val="001E2B1A"/>
    <w:rsid w:val="00222B16"/>
    <w:rsid w:val="00226375"/>
    <w:rsid w:val="00270708"/>
    <w:rsid w:val="00275B86"/>
    <w:rsid w:val="00276ABE"/>
    <w:rsid w:val="00286CD5"/>
    <w:rsid w:val="0029523D"/>
    <w:rsid w:val="002A317E"/>
    <w:rsid w:val="002D04B8"/>
    <w:rsid w:val="002D6B24"/>
    <w:rsid w:val="002F4A61"/>
    <w:rsid w:val="00301401"/>
    <w:rsid w:val="003065CC"/>
    <w:rsid w:val="003312A1"/>
    <w:rsid w:val="003321C5"/>
    <w:rsid w:val="003369B3"/>
    <w:rsid w:val="00384010"/>
    <w:rsid w:val="003C7F2B"/>
    <w:rsid w:val="003D108A"/>
    <w:rsid w:val="003D2BA6"/>
    <w:rsid w:val="003E7CD9"/>
    <w:rsid w:val="003F44A6"/>
    <w:rsid w:val="003F7F13"/>
    <w:rsid w:val="00414E8B"/>
    <w:rsid w:val="0042092D"/>
    <w:rsid w:val="00421449"/>
    <w:rsid w:val="00452F79"/>
    <w:rsid w:val="00453EFC"/>
    <w:rsid w:val="0046289D"/>
    <w:rsid w:val="004655CA"/>
    <w:rsid w:val="004828FD"/>
    <w:rsid w:val="004B041B"/>
    <w:rsid w:val="004B1A21"/>
    <w:rsid w:val="004B255F"/>
    <w:rsid w:val="004C6ABA"/>
    <w:rsid w:val="004E64F8"/>
    <w:rsid w:val="00500269"/>
    <w:rsid w:val="00501935"/>
    <w:rsid w:val="00526238"/>
    <w:rsid w:val="00550AE1"/>
    <w:rsid w:val="00550B0E"/>
    <w:rsid w:val="00556D54"/>
    <w:rsid w:val="00585D02"/>
    <w:rsid w:val="00586FB6"/>
    <w:rsid w:val="0058788A"/>
    <w:rsid w:val="005938CB"/>
    <w:rsid w:val="00595159"/>
    <w:rsid w:val="005C6BE1"/>
    <w:rsid w:val="005C71B0"/>
    <w:rsid w:val="005E0955"/>
    <w:rsid w:val="005E190E"/>
    <w:rsid w:val="005E26AE"/>
    <w:rsid w:val="005F29BD"/>
    <w:rsid w:val="00607E38"/>
    <w:rsid w:val="0064458C"/>
    <w:rsid w:val="0064463A"/>
    <w:rsid w:val="00647F29"/>
    <w:rsid w:val="00650F81"/>
    <w:rsid w:val="006707CF"/>
    <w:rsid w:val="00687B8E"/>
    <w:rsid w:val="006A2B89"/>
    <w:rsid w:val="006E3B92"/>
    <w:rsid w:val="006E6FC7"/>
    <w:rsid w:val="0070417E"/>
    <w:rsid w:val="007056E9"/>
    <w:rsid w:val="00722408"/>
    <w:rsid w:val="00724173"/>
    <w:rsid w:val="00730F25"/>
    <w:rsid w:val="0074003A"/>
    <w:rsid w:val="007461BF"/>
    <w:rsid w:val="00747844"/>
    <w:rsid w:val="00754ABC"/>
    <w:rsid w:val="00760CD8"/>
    <w:rsid w:val="007661BC"/>
    <w:rsid w:val="0077023E"/>
    <w:rsid w:val="00775865"/>
    <w:rsid w:val="00795099"/>
    <w:rsid w:val="00795900"/>
    <w:rsid w:val="007A43D2"/>
    <w:rsid w:val="007B1400"/>
    <w:rsid w:val="007B1D34"/>
    <w:rsid w:val="007B7F94"/>
    <w:rsid w:val="007C6E52"/>
    <w:rsid w:val="007D08C2"/>
    <w:rsid w:val="007F62F1"/>
    <w:rsid w:val="008050A5"/>
    <w:rsid w:val="00824013"/>
    <w:rsid w:val="00836FAB"/>
    <w:rsid w:val="0087393F"/>
    <w:rsid w:val="0088130E"/>
    <w:rsid w:val="008A5067"/>
    <w:rsid w:val="008B2360"/>
    <w:rsid w:val="008B2E40"/>
    <w:rsid w:val="008D6AB7"/>
    <w:rsid w:val="008F334C"/>
    <w:rsid w:val="008F49D2"/>
    <w:rsid w:val="009175FF"/>
    <w:rsid w:val="00930FDD"/>
    <w:rsid w:val="00932ED4"/>
    <w:rsid w:val="009379D5"/>
    <w:rsid w:val="00962C7E"/>
    <w:rsid w:val="009657AF"/>
    <w:rsid w:val="0098374E"/>
    <w:rsid w:val="009838A0"/>
    <w:rsid w:val="00991625"/>
    <w:rsid w:val="00994DB6"/>
    <w:rsid w:val="009A0FD1"/>
    <w:rsid w:val="009A37CA"/>
    <w:rsid w:val="009B4A9C"/>
    <w:rsid w:val="009C0FEF"/>
    <w:rsid w:val="009D59A2"/>
    <w:rsid w:val="009E0997"/>
    <w:rsid w:val="00A13CCA"/>
    <w:rsid w:val="00A173DC"/>
    <w:rsid w:val="00A30DF4"/>
    <w:rsid w:val="00A33F54"/>
    <w:rsid w:val="00A461F2"/>
    <w:rsid w:val="00A86E5D"/>
    <w:rsid w:val="00A90340"/>
    <w:rsid w:val="00A909F6"/>
    <w:rsid w:val="00A95980"/>
    <w:rsid w:val="00A95EA5"/>
    <w:rsid w:val="00AB2FB2"/>
    <w:rsid w:val="00AB4700"/>
    <w:rsid w:val="00AB5DBE"/>
    <w:rsid w:val="00AB7492"/>
    <w:rsid w:val="00AC21BC"/>
    <w:rsid w:val="00AD59AC"/>
    <w:rsid w:val="00AF6B26"/>
    <w:rsid w:val="00B078E2"/>
    <w:rsid w:val="00B115B1"/>
    <w:rsid w:val="00B11E29"/>
    <w:rsid w:val="00B13AF8"/>
    <w:rsid w:val="00B15983"/>
    <w:rsid w:val="00B161C0"/>
    <w:rsid w:val="00B20E10"/>
    <w:rsid w:val="00B21696"/>
    <w:rsid w:val="00B37C83"/>
    <w:rsid w:val="00B57E58"/>
    <w:rsid w:val="00B838F8"/>
    <w:rsid w:val="00BC1BF1"/>
    <w:rsid w:val="00BF14BB"/>
    <w:rsid w:val="00BF6570"/>
    <w:rsid w:val="00BF7ECB"/>
    <w:rsid w:val="00C23E8B"/>
    <w:rsid w:val="00C46BF8"/>
    <w:rsid w:val="00C62DCD"/>
    <w:rsid w:val="00C80CA5"/>
    <w:rsid w:val="00C93E0D"/>
    <w:rsid w:val="00CA0A69"/>
    <w:rsid w:val="00CA19FA"/>
    <w:rsid w:val="00CC4543"/>
    <w:rsid w:val="00CE0E61"/>
    <w:rsid w:val="00D351EB"/>
    <w:rsid w:val="00D4585C"/>
    <w:rsid w:val="00D4609D"/>
    <w:rsid w:val="00D8690E"/>
    <w:rsid w:val="00DA4D37"/>
    <w:rsid w:val="00DD23F4"/>
    <w:rsid w:val="00E031D6"/>
    <w:rsid w:val="00E10006"/>
    <w:rsid w:val="00E24501"/>
    <w:rsid w:val="00E347D2"/>
    <w:rsid w:val="00E56741"/>
    <w:rsid w:val="00E73000"/>
    <w:rsid w:val="00E839A3"/>
    <w:rsid w:val="00EA609E"/>
    <w:rsid w:val="00EB10B1"/>
    <w:rsid w:val="00ED0D96"/>
    <w:rsid w:val="00ED2541"/>
    <w:rsid w:val="00ED4525"/>
    <w:rsid w:val="00F24098"/>
    <w:rsid w:val="00F243B2"/>
    <w:rsid w:val="00F35CFE"/>
    <w:rsid w:val="00F37457"/>
    <w:rsid w:val="00F45325"/>
    <w:rsid w:val="00F456A1"/>
    <w:rsid w:val="00F5128A"/>
    <w:rsid w:val="00F52BBB"/>
    <w:rsid w:val="00F55912"/>
    <w:rsid w:val="00F65863"/>
    <w:rsid w:val="00F66A35"/>
    <w:rsid w:val="00F676AB"/>
    <w:rsid w:val="00F8069F"/>
    <w:rsid w:val="00F91E35"/>
    <w:rsid w:val="00FA0994"/>
    <w:rsid w:val="00FA28B1"/>
    <w:rsid w:val="00FB7EA2"/>
    <w:rsid w:val="00FC31AF"/>
    <w:rsid w:val="00FC3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Hyperlink" w:uiPriority="99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586FB6"/>
    <w:rPr>
      <w:sz w:val="24"/>
      <w:szCs w:val="24"/>
    </w:rPr>
  </w:style>
  <w:style w:type="paragraph" w:styleId="Titolo1">
    <w:name w:val="heading 1"/>
    <w:aliases w:val="Titolo1"/>
    <w:basedOn w:val="Elencocontinua"/>
    <w:next w:val="Normale"/>
    <w:qFormat/>
    <w:rsid w:val="00586FB6"/>
    <w:pPr>
      <w:keepNext/>
      <w:numPr>
        <w:numId w:val="3"/>
      </w:numPr>
      <w:spacing w:before="240"/>
      <w:outlineLvl w:val="0"/>
    </w:pPr>
    <w:rPr>
      <w:b/>
      <w:sz w:val="28"/>
      <w:szCs w:val="20"/>
    </w:rPr>
  </w:style>
  <w:style w:type="paragraph" w:styleId="Titolo2">
    <w:name w:val="heading 2"/>
    <w:aliases w:val="Titolo2"/>
    <w:basedOn w:val="Elencocontinua2"/>
    <w:next w:val="RientroPrimaRiga"/>
    <w:qFormat/>
    <w:rsid w:val="00586FB6"/>
    <w:pPr>
      <w:keepNext/>
      <w:numPr>
        <w:ilvl w:val="1"/>
        <w:numId w:val="3"/>
      </w:numPr>
      <w:spacing w:before="240" w:after="60"/>
      <w:outlineLvl w:val="1"/>
    </w:pPr>
    <w:rPr>
      <w:rFonts w:cs="Arial"/>
      <w:bCs/>
      <w:iCs/>
      <w:u w:val="single"/>
    </w:rPr>
  </w:style>
  <w:style w:type="paragraph" w:styleId="Titolo3">
    <w:name w:val="heading 3"/>
    <w:aliases w:val="Titolo3"/>
    <w:basedOn w:val="Normale"/>
    <w:next w:val="Normale"/>
    <w:qFormat/>
    <w:rsid w:val="00586FB6"/>
    <w:pPr>
      <w:keepNext/>
      <w:numPr>
        <w:ilvl w:val="2"/>
        <w:numId w:val="3"/>
      </w:numPr>
      <w:spacing w:before="240" w:after="60"/>
      <w:outlineLvl w:val="2"/>
    </w:pPr>
    <w:rPr>
      <w:rFonts w:cs="Arial"/>
      <w:bCs/>
      <w:szCs w:val="26"/>
    </w:rPr>
  </w:style>
  <w:style w:type="paragraph" w:styleId="Titolo4">
    <w:name w:val="heading 4"/>
    <w:basedOn w:val="Normale"/>
    <w:next w:val="Normale"/>
    <w:link w:val="Titolo4Carattere"/>
    <w:rsid w:val="00044CD9"/>
    <w:pPr>
      <w:keepNext/>
      <w:jc w:val="center"/>
      <w:outlineLvl w:val="3"/>
    </w:pPr>
    <w:rPr>
      <w:b/>
      <w:szCs w:val="20"/>
    </w:rPr>
  </w:style>
  <w:style w:type="paragraph" w:styleId="Titolo5">
    <w:name w:val="heading 5"/>
    <w:basedOn w:val="Normale"/>
    <w:next w:val="Normale"/>
    <w:link w:val="Titolo5Carattere"/>
    <w:rsid w:val="00044CD9"/>
    <w:pPr>
      <w:keepNext/>
      <w:jc w:val="center"/>
      <w:outlineLvl w:val="4"/>
    </w:pPr>
    <w:rPr>
      <w:b/>
      <w:sz w:val="52"/>
      <w:szCs w:val="20"/>
    </w:rPr>
  </w:style>
  <w:style w:type="paragraph" w:styleId="Titolo6">
    <w:name w:val="heading 6"/>
    <w:basedOn w:val="Normale"/>
    <w:next w:val="Normale"/>
    <w:link w:val="Titolo6Carattere"/>
    <w:rsid w:val="00044CD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  <w:outlineLvl w:val="5"/>
    </w:pPr>
    <w:rPr>
      <w:b/>
      <w:sz w:val="48"/>
      <w:szCs w:val="20"/>
    </w:rPr>
  </w:style>
  <w:style w:type="paragraph" w:styleId="Titolo7">
    <w:name w:val="heading 7"/>
    <w:basedOn w:val="Normale"/>
    <w:next w:val="Normale"/>
    <w:link w:val="Titolo7Carattere"/>
    <w:rsid w:val="00044CD9"/>
    <w:pPr>
      <w:keepNext/>
      <w:jc w:val="center"/>
      <w:outlineLvl w:val="6"/>
    </w:pPr>
    <w:rPr>
      <w:b/>
      <w:color w:val="FF0000"/>
      <w:sz w:val="52"/>
      <w:szCs w:val="20"/>
    </w:rPr>
  </w:style>
  <w:style w:type="paragraph" w:styleId="Titolo8">
    <w:name w:val="heading 8"/>
    <w:basedOn w:val="Normale"/>
    <w:next w:val="Normale"/>
    <w:link w:val="Titolo8Carattere"/>
    <w:rsid w:val="00044CD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  <w:outlineLvl w:val="7"/>
    </w:pPr>
    <w:rPr>
      <w:b/>
      <w:color w:val="800000"/>
      <w:sz w:val="56"/>
      <w:szCs w:val="20"/>
    </w:rPr>
  </w:style>
  <w:style w:type="paragraph" w:styleId="Titolo9">
    <w:name w:val="heading 9"/>
    <w:basedOn w:val="Normale"/>
    <w:next w:val="Normale"/>
    <w:rsid w:val="00586FB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Elencocontinua">
    <w:name w:val="List Continue"/>
    <w:basedOn w:val="Normale"/>
    <w:rsid w:val="00586FB6"/>
    <w:pPr>
      <w:spacing w:after="120"/>
      <w:ind w:left="283"/>
    </w:pPr>
  </w:style>
  <w:style w:type="paragraph" w:styleId="Elencocontinua2">
    <w:name w:val="List Continue 2"/>
    <w:basedOn w:val="Normale"/>
    <w:rsid w:val="00586FB6"/>
    <w:pPr>
      <w:spacing w:after="120"/>
      <w:ind w:left="566"/>
    </w:pPr>
  </w:style>
  <w:style w:type="paragraph" w:customStyle="1" w:styleId="RientroPrimaRiga">
    <w:name w:val="RientroPrimaRiga"/>
    <w:basedOn w:val="Normale"/>
    <w:qFormat/>
    <w:rsid w:val="00586FB6"/>
    <w:pPr>
      <w:ind w:firstLine="709"/>
    </w:pPr>
  </w:style>
  <w:style w:type="paragraph" w:customStyle="1" w:styleId="Codice">
    <w:name w:val="Codice"/>
    <w:basedOn w:val="Normale"/>
    <w:qFormat/>
    <w:rsid w:val="00D351EB"/>
    <w:rPr>
      <w:rFonts w:ascii="Courier New" w:hAnsi="Courier New"/>
      <w:sz w:val="16"/>
    </w:rPr>
  </w:style>
  <w:style w:type="paragraph" w:customStyle="1" w:styleId="TitCen1">
    <w:name w:val="TitCen1"/>
    <w:basedOn w:val="Normale"/>
    <w:rsid w:val="00586FB6"/>
    <w:pPr>
      <w:jc w:val="center"/>
    </w:pPr>
    <w:rPr>
      <w:b/>
      <w:sz w:val="48"/>
    </w:rPr>
  </w:style>
  <w:style w:type="paragraph" w:customStyle="1" w:styleId="ParagrafoNumerato2">
    <w:name w:val="ParagrafoNumerato2"/>
    <w:basedOn w:val="Normale"/>
    <w:rsid w:val="00586FB6"/>
    <w:pPr>
      <w:tabs>
        <w:tab w:val="num" w:pos="576"/>
      </w:tabs>
      <w:ind w:left="851" w:hanging="851"/>
    </w:pPr>
  </w:style>
  <w:style w:type="paragraph" w:customStyle="1" w:styleId="ParagrafoNumerato3">
    <w:name w:val="ParagrafoNumerato3"/>
    <w:basedOn w:val="Normale"/>
    <w:rsid w:val="00586FB6"/>
    <w:pPr>
      <w:tabs>
        <w:tab w:val="num" w:pos="720"/>
      </w:tabs>
      <w:ind w:left="1304" w:hanging="1304"/>
    </w:pPr>
  </w:style>
  <w:style w:type="paragraph" w:customStyle="1" w:styleId="ParagrafoNumerato4">
    <w:name w:val="ParagrafoNumerato4"/>
    <w:basedOn w:val="Normale"/>
    <w:rsid w:val="00586FB6"/>
  </w:style>
  <w:style w:type="paragraph" w:customStyle="1" w:styleId="TitCen2">
    <w:name w:val="TitCen2"/>
    <w:basedOn w:val="Normale"/>
    <w:rsid w:val="00586FB6"/>
    <w:pPr>
      <w:jc w:val="center"/>
    </w:pPr>
    <w:rPr>
      <w:b/>
      <w:sz w:val="36"/>
    </w:rPr>
  </w:style>
  <w:style w:type="paragraph" w:customStyle="1" w:styleId="TitCenSub1">
    <w:name w:val="TitCenSub1"/>
    <w:basedOn w:val="Normale"/>
    <w:rsid w:val="00586FB6"/>
    <w:pPr>
      <w:jc w:val="center"/>
    </w:pPr>
    <w:rPr>
      <w:b/>
      <w:sz w:val="32"/>
    </w:rPr>
  </w:style>
  <w:style w:type="paragraph" w:customStyle="1" w:styleId="TitCenSub2">
    <w:name w:val="TitCenSub2"/>
    <w:basedOn w:val="Normale"/>
    <w:rsid w:val="00586FB6"/>
    <w:pPr>
      <w:jc w:val="center"/>
    </w:pPr>
    <w:rPr>
      <w:sz w:val="22"/>
    </w:rPr>
  </w:style>
  <w:style w:type="paragraph" w:styleId="Sommario2">
    <w:name w:val="toc 2"/>
    <w:basedOn w:val="Normale"/>
    <w:next w:val="Normale"/>
    <w:autoRedefine/>
    <w:uiPriority w:val="39"/>
    <w:rsid w:val="00586FB6"/>
    <w:pPr>
      <w:ind w:left="240"/>
    </w:pPr>
  </w:style>
  <w:style w:type="paragraph" w:styleId="Sommario1">
    <w:name w:val="toc 1"/>
    <w:basedOn w:val="Normale"/>
    <w:next w:val="Normale"/>
    <w:autoRedefine/>
    <w:uiPriority w:val="39"/>
    <w:rsid w:val="00BF14BB"/>
    <w:pPr>
      <w:tabs>
        <w:tab w:val="left" w:pos="480"/>
        <w:tab w:val="right" w:leader="dot" w:pos="9628"/>
      </w:tabs>
      <w:spacing w:before="240" w:after="240"/>
    </w:pPr>
    <w:rPr>
      <w:b/>
    </w:rPr>
  </w:style>
  <w:style w:type="paragraph" w:styleId="Sommario3">
    <w:name w:val="toc 3"/>
    <w:basedOn w:val="Normale"/>
    <w:next w:val="Normale"/>
    <w:autoRedefine/>
    <w:uiPriority w:val="39"/>
    <w:rsid w:val="00BF14BB"/>
    <w:pPr>
      <w:ind w:left="480"/>
    </w:pPr>
    <w:rPr>
      <w:i/>
      <w:sz w:val="22"/>
    </w:rPr>
  </w:style>
  <w:style w:type="character" w:styleId="Collegamentoipertestuale">
    <w:name w:val="Hyperlink"/>
    <w:basedOn w:val="Carpredefinitoparagrafo"/>
    <w:uiPriority w:val="99"/>
    <w:rsid w:val="00586FB6"/>
    <w:rPr>
      <w:color w:val="0000FF"/>
      <w:u w:val="single"/>
    </w:rPr>
  </w:style>
  <w:style w:type="paragraph" w:styleId="Bibliografia">
    <w:name w:val="Bibliography"/>
    <w:basedOn w:val="Normale"/>
    <w:rsid w:val="00586FB6"/>
    <w:pPr>
      <w:numPr>
        <w:numId w:val="66"/>
      </w:numPr>
    </w:pPr>
  </w:style>
  <w:style w:type="paragraph" w:styleId="Indice1">
    <w:name w:val="index 1"/>
    <w:basedOn w:val="Normale"/>
    <w:next w:val="Normale"/>
    <w:autoRedefine/>
    <w:semiHidden/>
    <w:rsid w:val="00586FB6"/>
    <w:pPr>
      <w:ind w:left="240" w:hanging="240"/>
    </w:pPr>
  </w:style>
  <w:style w:type="paragraph" w:customStyle="1" w:styleId="ElencoLinea">
    <w:name w:val="ElencoLinea"/>
    <w:basedOn w:val="Normale"/>
    <w:rsid w:val="00586FB6"/>
    <w:pPr>
      <w:numPr>
        <w:numId w:val="5"/>
      </w:numPr>
    </w:pPr>
  </w:style>
  <w:style w:type="paragraph" w:styleId="Didascalia">
    <w:name w:val="caption"/>
    <w:basedOn w:val="Normale"/>
    <w:next w:val="Normale"/>
    <w:qFormat/>
    <w:rsid w:val="00FC31AF"/>
    <w:pPr>
      <w:spacing w:before="120" w:after="120"/>
      <w:jc w:val="center"/>
    </w:pPr>
    <w:rPr>
      <w:bCs/>
      <w:i/>
      <w:sz w:val="20"/>
      <w:szCs w:val="20"/>
    </w:rPr>
  </w:style>
  <w:style w:type="paragraph" w:customStyle="1" w:styleId="DidascaliaTabGraf">
    <w:name w:val="DidascaliaTabGraf"/>
    <w:basedOn w:val="Didascalia"/>
    <w:next w:val="Normale"/>
    <w:rsid w:val="00586FB6"/>
    <w:rPr>
      <w:b/>
      <w:bCs w:val="0"/>
      <w:i w:val="0"/>
      <w:iCs/>
      <w:sz w:val="24"/>
    </w:rPr>
  </w:style>
  <w:style w:type="paragraph" w:styleId="NormaleWeb">
    <w:name w:val="Normal (Web)"/>
    <w:basedOn w:val="Normale"/>
    <w:rsid w:val="00586FB6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rsid w:val="00586FB6"/>
    <w:rPr>
      <w:b/>
      <w:bCs/>
    </w:rPr>
  </w:style>
  <w:style w:type="paragraph" w:styleId="Pidipagina">
    <w:name w:val="footer"/>
    <w:basedOn w:val="Normale"/>
    <w:rsid w:val="00586FB6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586FB6"/>
  </w:style>
  <w:style w:type="paragraph" w:styleId="Indice2">
    <w:name w:val="index 2"/>
    <w:basedOn w:val="Normale"/>
    <w:next w:val="Normale"/>
    <w:autoRedefine/>
    <w:semiHidden/>
    <w:rsid w:val="00586FB6"/>
    <w:pPr>
      <w:ind w:left="480" w:hanging="240"/>
    </w:pPr>
  </w:style>
  <w:style w:type="paragraph" w:styleId="Testonotaapidipagina">
    <w:name w:val="footnote text"/>
    <w:basedOn w:val="Normale"/>
    <w:semiHidden/>
    <w:rsid w:val="00586FB6"/>
    <w:rPr>
      <w:sz w:val="20"/>
      <w:szCs w:val="20"/>
    </w:rPr>
  </w:style>
  <w:style w:type="character" w:styleId="Rimandonotaapidipagina">
    <w:name w:val="footnote reference"/>
    <w:basedOn w:val="Carpredefinitoparagrafo"/>
    <w:semiHidden/>
    <w:rsid w:val="00586FB6"/>
    <w:rPr>
      <w:vertAlign w:val="superscript"/>
    </w:rPr>
  </w:style>
  <w:style w:type="paragraph" w:customStyle="1" w:styleId="RiquadroDiTesto">
    <w:name w:val="RiquadroDiTesto"/>
    <w:basedOn w:val="Normale"/>
    <w:rsid w:val="00586FB6"/>
    <w:pPr>
      <w:pBdr>
        <w:top w:val="single" w:sz="4" w:space="12" w:color="auto"/>
        <w:left w:val="single" w:sz="4" w:space="12" w:color="auto"/>
        <w:bottom w:val="single" w:sz="4" w:space="12" w:color="auto"/>
        <w:right w:val="single" w:sz="4" w:space="12" w:color="auto"/>
      </w:pBdr>
      <w:ind w:left="567" w:right="567"/>
      <w:jc w:val="both"/>
    </w:pPr>
    <w:rPr>
      <w:i/>
    </w:rPr>
  </w:style>
  <w:style w:type="character" w:customStyle="1" w:styleId="inlinetitle">
    <w:name w:val="inlinetitle"/>
    <w:basedOn w:val="Carpredefinitoparagrafo"/>
    <w:rsid w:val="00586FB6"/>
  </w:style>
  <w:style w:type="character" w:styleId="MacchinadascrivereHTML">
    <w:name w:val="HTML Typewriter"/>
    <w:basedOn w:val="Carpredefinitoparagrafo"/>
    <w:rsid w:val="00586FB6"/>
    <w:rPr>
      <w:rFonts w:ascii="Courier New" w:hAnsi="Courier New" w:cs="Courier New"/>
      <w:sz w:val="20"/>
      <w:szCs w:val="20"/>
    </w:rPr>
  </w:style>
  <w:style w:type="table" w:styleId="Grigliatabella">
    <w:name w:val="Table Grid"/>
    <w:basedOn w:val="Tabellanormale"/>
    <w:rsid w:val="008454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visitato">
    <w:name w:val="FollowedHyperlink"/>
    <w:basedOn w:val="Carpredefinitoparagrafo"/>
    <w:rsid w:val="00586FB6"/>
    <w:rPr>
      <w:color w:val="800080"/>
      <w:u w:val="single"/>
    </w:rPr>
  </w:style>
  <w:style w:type="paragraph" w:customStyle="1" w:styleId="Default">
    <w:name w:val="Default"/>
    <w:rsid w:val="00586FB6"/>
    <w:pPr>
      <w:widowControl w:val="0"/>
      <w:autoSpaceDE w:val="0"/>
      <w:autoSpaceDN w:val="0"/>
      <w:adjustRightInd w:val="0"/>
    </w:pPr>
    <w:rPr>
      <w:rFonts w:ascii="CM R 17" w:hAnsi="CM R 17"/>
      <w:color w:val="000000"/>
      <w:sz w:val="24"/>
      <w:szCs w:val="24"/>
    </w:rPr>
  </w:style>
  <w:style w:type="paragraph" w:styleId="Rientrocorpodeltesto">
    <w:name w:val="Body Text Indent"/>
    <w:basedOn w:val="Normale"/>
    <w:rsid w:val="00586FB6"/>
    <w:pPr>
      <w:spacing w:after="120"/>
      <w:ind w:left="283"/>
    </w:pPr>
  </w:style>
  <w:style w:type="paragraph" w:styleId="Mappadocumento">
    <w:name w:val="Document Map"/>
    <w:basedOn w:val="Normale"/>
    <w:semiHidden/>
    <w:rsid w:val="00586FB6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fasicorsivo">
    <w:name w:val="Emphasis"/>
    <w:basedOn w:val="Carpredefinitoparagrafo"/>
    <w:rsid w:val="00586FB6"/>
    <w:rPr>
      <w:i/>
      <w:iCs/>
    </w:rPr>
  </w:style>
  <w:style w:type="paragraph" w:customStyle="1" w:styleId="elencolezionep">
    <w:name w:val="elenco_lezione_p"/>
    <w:basedOn w:val="Normale"/>
    <w:rsid w:val="00586FB6"/>
    <w:pPr>
      <w:spacing w:before="100" w:beforeAutospacing="1" w:after="100" w:afterAutospacing="1"/>
    </w:pPr>
  </w:style>
  <w:style w:type="paragraph" w:customStyle="1" w:styleId="ParagrafoNumerato">
    <w:name w:val="ParagrafoNumerato"/>
    <w:basedOn w:val="Normale"/>
    <w:rsid w:val="00586FB6"/>
    <w:pPr>
      <w:tabs>
        <w:tab w:val="num" w:pos="720"/>
      </w:tabs>
      <w:ind w:left="720" w:hanging="360"/>
    </w:pPr>
    <w:rPr>
      <w:b/>
      <w:sz w:val="28"/>
      <w:szCs w:val="20"/>
    </w:rPr>
  </w:style>
  <w:style w:type="paragraph" w:customStyle="1" w:styleId="Didascaliatabelleefigure">
    <w:name w:val="Didascalia tabelle e figure"/>
    <w:basedOn w:val="Rientrocorpodeltesto"/>
    <w:rsid w:val="00586FB6"/>
    <w:pPr>
      <w:widowControl w:val="0"/>
      <w:suppressAutoHyphens/>
      <w:spacing w:after="0"/>
      <w:ind w:left="0"/>
      <w:jc w:val="center"/>
    </w:pPr>
    <w:rPr>
      <w:i/>
      <w:iCs/>
      <w:szCs w:val="20"/>
    </w:rPr>
  </w:style>
  <w:style w:type="paragraph" w:customStyle="1" w:styleId="ParNum1">
    <w:name w:val="ParNum1"/>
    <w:basedOn w:val="ParagrafoNumerato"/>
    <w:rsid w:val="00586FB6"/>
    <w:pPr>
      <w:tabs>
        <w:tab w:val="clear" w:pos="720"/>
        <w:tab w:val="num" w:pos="576"/>
      </w:tabs>
      <w:ind w:left="576" w:hanging="576"/>
    </w:pPr>
    <w:rPr>
      <w:b w:val="0"/>
      <w:sz w:val="24"/>
      <w:u w:val="single"/>
    </w:rPr>
  </w:style>
  <w:style w:type="character" w:customStyle="1" w:styleId="ParNum1Carattere">
    <w:name w:val="ParNum1 Carattere"/>
    <w:basedOn w:val="Carpredefinitoparagrafo"/>
    <w:rsid w:val="00586FB6"/>
    <w:rPr>
      <w:sz w:val="24"/>
      <w:u w:val="single"/>
      <w:lang w:val="it-IT" w:eastAsia="it-IT" w:bidi="ar-SA"/>
    </w:rPr>
  </w:style>
  <w:style w:type="paragraph" w:customStyle="1" w:styleId="Domanda">
    <w:name w:val="Domanda"/>
    <w:basedOn w:val="Normale"/>
    <w:rsid w:val="00586FB6"/>
    <w:pPr>
      <w:suppressAutoHyphens/>
      <w:ind w:left="709" w:hanging="709"/>
    </w:pPr>
    <w:rPr>
      <w:rFonts w:cs="Calibri"/>
      <w:lang w:eastAsia="ar-SA"/>
    </w:rPr>
  </w:style>
  <w:style w:type="paragraph" w:styleId="Corpodeltesto">
    <w:name w:val="Body Text"/>
    <w:basedOn w:val="Normale"/>
    <w:rsid w:val="00586FB6"/>
    <w:pPr>
      <w:spacing w:after="120"/>
    </w:pPr>
  </w:style>
  <w:style w:type="paragraph" w:customStyle="1" w:styleId="xl66">
    <w:name w:val="xl66"/>
    <w:basedOn w:val="Normale"/>
    <w:rsid w:val="00586FB6"/>
    <w:pPr>
      <w:spacing w:before="100" w:beforeAutospacing="1" w:after="100" w:afterAutospacing="1"/>
      <w:textAlignment w:val="top"/>
    </w:pPr>
    <w:rPr>
      <w:rFonts w:ascii="Arial" w:hAnsi="Arial" w:cs="Arial"/>
      <w:b/>
      <w:bCs/>
      <w:sz w:val="16"/>
      <w:szCs w:val="16"/>
    </w:rPr>
  </w:style>
  <w:style w:type="paragraph" w:customStyle="1" w:styleId="xl67">
    <w:name w:val="xl67"/>
    <w:basedOn w:val="Normale"/>
    <w:rsid w:val="00586FB6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8">
    <w:name w:val="xl68"/>
    <w:basedOn w:val="Normale"/>
    <w:rsid w:val="00586FB6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styleId="Corpodeltesto2">
    <w:name w:val="Body Text 2"/>
    <w:basedOn w:val="Normale"/>
    <w:rsid w:val="00586FB6"/>
    <w:pPr>
      <w:spacing w:after="120" w:line="480" w:lineRule="auto"/>
    </w:pPr>
  </w:style>
  <w:style w:type="character" w:customStyle="1" w:styleId="Titolo4Carattere">
    <w:name w:val="Titolo 4 Carattere"/>
    <w:basedOn w:val="Carpredefinitoparagrafo"/>
    <w:link w:val="Titolo4"/>
    <w:rsid w:val="00044CD9"/>
    <w:rPr>
      <w:b/>
      <w:sz w:val="24"/>
    </w:rPr>
  </w:style>
  <w:style w:type="character" w:customStyle="1" w:styleId="Titolo5Carattere">
    <w:name w:val="Titolo 5 Carattere"/>
    <w:basedOn w:val="Carpredefinitoparagrafo"/>
    <w:link w:val="Titolo5"/>
    <w:rsid w:val="00044CD9"/>
    <w:rPr>
      <w:b/>
      <w:sz w:val="52"/>
    </w:rPr>
  </w:style>
  <w:style w:type="character" w:customStyle="1" w:styleId="Titolo6Carattere">
    <w:name w:val="Titolo 6 Carattere"/>
    <w:basedOn w:val="Carpredefinitoparagrafo"/>
    <w:link w:val="Titolo6"/>
    <w:rsid w:val="00044CD9"/>
    <w:rPr>
      <w:b/>
      <w:sz w:val="48"/>
    </w:rPr>
  </w:style>
  <w:style w:type="character" w:customStyle="1" w:styleId="Titolo7Carattere">
    <w:name w:val="Titolo 7 Carattere"/>
    <w:basedOn w:val="Carpredefinitoparagrafo"/>
    <w:link w:val="Titolo7"/>
    <w:rsid w:val="00044CD9"/>
    <w:rPr>
      <w:b/>
      <w:color w:val="FF0000"/>
      <w:sz w:val="52"/>
    </w:rPr>
  </w:style>
  <w:style w:type="character" w:customStyle="1" w:styleId="Titolo8Carattere">
    <w:name w:val="Titolo 8 Carattere"/>
    <w:basedOn w:val="Carpredefinitoparagrafo"/>
    <w:link w:val="Titolo8"/>
    <w:rsid w:val="00044CD9"/>
    <w:rPr>
      <w:b/>
      <w:color w:val="800000"/>
      <w:sz w:val="56"/>
    </w:rPr>
  </w:style>
  <w:style w:type="paragraph" w:styleId="Intestazione">
    <w:name w:val="header"/>
    <w:basedOn w:val="Normale"/>
    <w:link w:val="IntestazioneCarattere"/>
    <w:rsid w:val="00044CD9"/>
    <w:pPr>
      <w:tabs>
        <w:tab w:val="center" w:pos="4819"/>
        <w:tab w:val="right" w:pos="9638"/>
      </w:tabs>
      <w:jc w:val="both"/>
    </w:pPr>
    <w:rPr>
      <w:szCs w:val="20"/>
    </w:rPr>
  </w:style>
  <w:style w:type="character" w:customStyle="1" w:styleId="IntestazioneCarattere">
    <w:name w:val="Intestazione Carattere"/>
    <w:basedOn w:val="Carpredefinitoparagrafo"/>
    <w:link w:val="Intestazione"/>
    <w:rsid w:val="00044CD9"/>
    <w:rPr>
      <w:sz w:val="24"/>
    </w:rPr>
  </w:style>
  <w:style w:type="paragraph" w:styleId="Titolo">
    <w:name w:val="Title"/>
    <w:basedOn w:val="Normale"/>
    <w:link w:val="TitoloCarattere"/>
    <w:qFormat/>
    <w:rsid w:val="00044CD9"/>
    <w:pPr>
      <w:jc w:val="center"/>
    </w:pPr>
    <w:rPr>
      <w:b/>
      <w:bCs/>
      <w:sz w:val="28"/>
    </w:rPr>
  </w:style>
  <w:style w:type="character" w:customStyle="1" w:styleId="TitoloCarattere">
    <w:name w:val="Titolo Carattere"/>
    <w:basedOn w:val="Carpredefinitoparagrafo"/>
    <w:link w:val="Titolo"/>
    <w:rsid w:val="00044CD9"/>
    <w:rPr>
      <w:b/>
      <w:bCs/>
      <w:sz w:val="28"/>
      <w:szCs w:val="24"/>
    </w:rPr>
  </w:style>
  <w:style w:type="paragraph" w:styleId="Rientrocorpodeltesto3">
    <w:name w:val="Body Text Indent 3"/>
    <w:basedOn w:val="Normale"/>
    <w:link w:val="Rientrocorpodeltesto3Carattere"/>
    <w:rsid w:val="00044CD9"/>
    <w:pPr>
      <w:ind w:left="993"/>
    </w:pPr>
    <w:rPr>
      <w:bCs/>
      <w:szCs w:val="20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rsid w:val="00044CD9"/>
    <w:rPr>
      <w:bCs/>
      <w:sz w:val="24"/>
    </w:rPr>
  </w:style>
  <w:style w:type="paragraph" w:styleId="Corpodeltesto3">
    <w:name w:val="Body Text 3"/>
    <w:basedOn w:val="Normale"/>
    <w:link w:val="Corpodeltesto3Carattere"/>
    <w:rsid w:val="00044CD9"/>
    <w:pPr>
      <w:jc w:val="both"/>
    </w:pPr>
    <w:rPr>
      <w:sz w:val="28"/>
      <w:szCs w:val="20"/>
    </w:rPr>
  </w:style>
  <w:style w:type="character" w:customStyle="1" w:styleId="Corpodeltesto3Carattere">
    <w:name w:val="Corpo del testo 3 Carattere"/>
    <w:basedOn w:val="Carpredefinitoparagrafo"/>
    <w:link w:val="Corpodeltesto3"/>
    <w:rsid w:val="00044CD9"/>
    <w:rPr>
      <w:sz w:val="28"/>
    </w:rPr>
  </w:style>
  <w:style w:type="paragraph" w:styleId="Rientrocorpodeltesto2">
    <w:name w:val="Body Text Indent 2"/>
    <w:basedOn w:val="Normale"/>
    <w:link w:val="Rientrocorpodeltesto2Carattere"/>
    <w:rsid w:val="00044CD9"/>
    <w:pPr>
      <w:autoSpaceDE w:val="0"/>
      <w:autoSpaceDN w:val="0"/>
      <w:adjustRightInd w:val="0"/>
      <w:ind w:left="709" w:hanging="709"/>
    </w:pPr>
    <w:rPr>
      <w:szCs w:val="20"/>
      <w:lang w:val="en-GB"/>
    </w:rPr>
  </w:style>
  <w:style w:type="character" w:customStyle="1" w:styleId="Rientrocorpodeltesto2Carattere">
    <w:name w:val="Rientro corpo del testo 2 Carattere"/>
    <w:basedOn w:val="Carpredefinitoparagrafo"/>
    <w:link w:val="Rientrocorpodeltesto2"/>
    <w:rsid w:val="00044CD9"/>
    <w:rPr>
      <w:sz w:val="24"/>
      <w:lang w:val="en-GB"/>
    </w:rPr>
  </w:style>
  <w:style w:type="paragraph" w:customStyle="1" w:styleId="CM423">
    <w:name w:val="CM423"/>
    <w:basedOn w:val="Default"/>
    <w:next w:val="Default"/>
    <w:rsid w:val="00044CD9"/>
    <w:pPr>
      <w:spacing w:after="345"/>
    </w:pPr>
    <w:rPr>
      <w:color w:val="auto"/>
      <w:sz w:val="20"/>
    </w:rPr>
  </w:style>
  <w:style w:type="paragraph" w:customStyle="1" w:styleId="CM409">
    <w:name w:val="CM409"/>
    <w:basedOn w:val="Default"/>
    <w:next w:val="Default"/>
    <w:rsid w:val="00044CD9"/>
    <w:pPr>
      <w:spacing w:after="295"/>
    </w:pPr>
    <w:rPr>
      <w:color w:val="auto"/>
      <w:sz w:val="20"/>
    </w:rPr>
  </w:style>
  <w:style w:type="paragraph" w:customStyle="1" w:styleId="CM407">
    <w:name w:val="CM407"/>
    <w:basedOn w:val="Default"/>
    <w:next w:val="Default"/>
    <w:rsid w:val="00044CD9"/>
    <w:pPr>
      <w:spacing w:after="292"/>
    </w:pPr>
    <w:rPr>
      <w:color w:val="auto"/>
      <w:sz w:val="20"/>
    </w:rPr>
  </w:style>
  <w:style w:type="paragraph" w:customStyle="1" w:styleId="CM19">
    <w:name w:val="CM19"/>
    <w:basedOn w:val="Default"/>
    <w:next w:val="Default"/>
    <w:rsid w:val="00044CD9"/>
    <w:pPr>
      <w:spacing w:line="288" w:lineRule="atLeast"/>
    </w:pPr>
    <w:rPr>
      <w:color w:val="auto"/>
      <w:sz w:val="20"/>
    </w:rPr>
  </w:style>
  <w:style w:type="paragraph" w:customStyle="1" w:styleId="CM422">
    <w:name w:val="CM422"/>
    <w:basedOn w:val="Default"/>
    <w:next w:val="Default"/>
    <w:rsid w:val="00044CD9"/>
    <w:pPr>
      <w:spacing w:after="203"/>
    </w:pPr>
    <w:rPr>
      <w:color w:val="auto"/>
      <w:sz w:val="20"/>
    </w:rPr>
  </w:style>
  <w:style w:type="paragraph" w:customStyle="1" w:styleId="CM428">
    <w:name w:val="CM428"/>
    <w:basedOn w:val="Default"/>
    <w:next w:val="Default"/>
    <w:rsid w:val="00044CD9"/>
    <w:pPr>
      <w:spacing w:after="585"/>
    </w:pPr>
    <w:rPr>
      <w:color w:val="auto"/>
      <w:sz w:val="20"/>
    </w:rPr>
  </w:style>
  <w:style w:type="paragraph" w:customStyle="1" w:styleId="CM105">
    <w:name w:val="CM105"/>
    <w:basedOn w:val="Default"/>
    <w:next w:val="Default"/>
    <w:rsid w:val="00044CD9"/>
    <w:pPr>
      <w:spacing w:line="291" w:lineRule="atLeast"/>
    </w:pPr>
    <w:rPr>
      <w:color w:val="auto"/>
      <w:sz w:val="20"/>
    </w:rPr>
  </w:style>
  <w:style w:type="paragraph" w:customStyle="1" w:styleId="CM431">
    <w:name w:val="CM431"/>
    <w:basedOn w:val="Default"/>
    <w:next w:val="Default"/>
    <w:rsid w:val="00044CD9"/>
    <w:pPr>
      <w:spacing w:after="505"/>
    </w:pPr>
    <w:rPr>
      <w:color w:val="auto"/>
      <w:sz w:val="20"/>
    </w:rPr>
  </w:style>
  <w:style w:type="paragraph" w:customStyle="1" w:styleId="CM226">
    <w:name w:val="CM226"/>
    <w:basedOn w:val="Default"/>
    <w:next w:val="Default"/>
    <w:rsid w:val="00044CD9"/>
    <w:pPr>
      <w:spacing w:line="288" w:lineRule="atLeast"/>
    </w:pPr>
    <w:rPr>
      <w:color w:val="auto"/>
      <w:sz w:val="20"/>
    </w:rPr>
  </w:style>
  <w:style w:type="paragraph" w:customStyle="1" w:styleId="CM227">
    <w:name w:val="CM227"/>
    <w:basedOn w:val="Default"/>
    <w:next w:val="Default"/>
    <w:rsid w:val="00044CD9"/>
    <w:pPr>
      <w:spacing w:line="288" w:lineRule="atLeast"/>
    </w:pPr>
    <w:rPr>
      <w:color w:val="auto"/>
      <w:sz w:val="20"/>
    </w:rPr>
  </w:style>
  <w:style w:type="paragraph" w:customStyle="1" w:styleId="CM233">
    <w:name w:val="CM233"/>
    <w:basedOn w:val="Default"/>
    <w:next w:val="Default"/>
    <w:rsid w:val="00044CD9"/>
    <w:pPr>
      <w:spacing w:line="291" w:lineRule="atLeast"/>
    </w:pPr>
    <w:rPr>
      <w:color w:val="auto"/>
      <w:sz w:val="20"/>
    </w:rPr>
  </w:style>
  <w:style w:type="paragraph" w:customStyle="1" w:styleId="CM141">
    <w:name w:val="CM141"/>
    <w:basedOn w:val="Default"/>
    <w:next w:val="Default"/>
    <w:rsid w:val="00044CD9"/>
    <w:pPr>
      <w:spacing w:line="291" w:lineRule="atLeast"/>
    </w:pPr>
    <w:rPr>
      <w:color w:val="auto"/>
      <w:sz w:val="20"/>
    </w:rPr>
  </w:style>
  <w:style w:type="paragraph" w:customStyle="1" w:styleId="CM434">
    <w:name w:val="CM434"/>
    <w:basedOn w:val="Default"/>
    <w:next w:val="Default"/>
    <w:rsid w:val="00044CD9"/>
    <w:pPr>
      <w:spacing w:after="1098"/>
    </w:pPr>
    <w:rPr>
      <w:color w:val="auto"/>
      <w:sz w:val="20"/>
    </w:rPr>
  </w:style>
  <w:style w:type="paragraph" w:styleId="PreformattatoHTML">
    <w:name w:val="HTML Preformatted"/>
    <w:basedOn w:val="Normale"/>
    <w:link w:val="PreformattatoHTMLCarattere"/>
    <w:rsid w:val="00044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rsid w:val="00044CD9"/>
    <w:rPr>
      <w:rFonts w:ascii="Courier New" w:eastAsia="Courier New" w:hAnsi="Courier New" w:cs="Courier New"/>
    </w:rPr>
  </w:style>
  <w:style w:type="paragraph" w:customStyle="1" w:styleId="MTDisplayEquation">
    <w:name w:val="MTDisplayEquation"/>
    <w:basedOn w:val="Normale"/>
    <w:next w:val="Rientrocorpodeltesto"/>
    <w:rsid w:val="00044CD9"/>
    <w:pPr>
      <w:tabs>
        <w:tab w:val="center" w:pos="4820"/>
        <w:tab w:val="right" w:pos="9640"/>
      </w:tabs>
      <w:jc w:val="both"/>
    </w:pPr>
    <w:rPr>
      <w:szCs w:val="20"/>
    </w:rPr>
  </w:style>
  <w:style w:type="paragraph" w:customStyle="1" w:styleId="CM9">
    <w:name w:val="CM9"/>
    <w:basedOn w:val="Default"/>
    <w:next w:val="Default"/>
    <w:rsid w:val="00044CD9"/>
    <w:pPr>
      <w:spacing w:after="297"/>
    </w:pPr>
    <w:rPr>
      <w:rFonts w:ascii="CMC Smallcaps 10" w:hAnsi="CMC Smallcaps 10"/>
      <w:color w:val="auto"/>
    </w:rPr>
  </w:style>
  <w:style w:type="paragraph" w:customStyle="1" w:styleId="Compito">
    <w:name w:val="Compito"/>
    <w:basedOn w:val="CM9"/>
    <w:rsid w:val="00044CD9"/>
    <w:pPr>
      <w:ind w:left="425" w:hanging="425"/>
    </w:pPr>
    <w:rPr>
      <w:rFonts w:ascii="Times New Roman" w:hAnsi="Times New Roman"/>
    </w:rPr>
  </w:style>
  <w:style w:type="numbering" w:styleId="1ai">
    <w:name w:val="Outline List 1"/>
    <w:basedOn w:val="Nessunelenco"/>
    <w:rsid w:val="00044CD9"/>
    <w:pPr>
      <w:numPr>
        <w:numId w:val="59"/>
      </w:numPr>
    </w:pPr>
  </w:style>
  <w:style w:type="paragraph" w:styleId="Sommario4">
    <w:name w:val="toc 4"/>
    <w:basedOn w:val="Normale"/>
    <w:next w:val="Normale"/>
    <w:autoRedefine/>
    <w:uiPriority w:val="39"/>
    <w:rsid w:val="00044CD9"/>
    <w:pPr>
      <w:ind w:left="720"/>
    </w:pPr>
    <w:rPr>
      <w:rFonts w:ascii="Calibri" w:hAnsi="Calibr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rsid w:val="00044CD9"/>
    <w:pPr>
      <w:ind w:left="960"/>
    </w:pPr>
    <w:rPr>
      <w:rFonts w:ascii="Calibri" w:hAnsi="Calibr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rsid w:val="00044CD9"/>
    <w:pPr>
      <w:ind w:left="1200"/>
    </w:pPr>
    <w:rPr>
      <w:rFonts w:ascii="Calibri" w:hAnsi="Calibr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rsid w:val="00044CD9"/>
    <w:pPr>
      <w:ind w:left="1440"/>
    </w:pPr>
    <w:rPr>
      <w:rFonts w:ascii="Calibri" w:hAnsi="Calibr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rsid w:val="00044CD9"/>
    <w:pPr>
      <w:ind w:left="1680"/>
    </w:pPr>
    <w:rPr>
      <w:rFonts w:ascii="Calibri" w:hAnsi="Calibr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rsid w:val="00044CD9"/>
    <w:pPr>
      <w:ind w:left="1920"/>
    </w:pPr>
    <w:rPr>
      <w:rFonts w:ascii="Calibri" w:hAnsi="Calibri"/>
      <w:sz w:val="18"/>
      <w:szCs w:val="18"/>
    </w:rPr>
  </w:style>
  <w:style w:type="paragraph" w:customStyle="1" w:styleId="StileTitolo1">
    <w:name w:val="Stile Titolo 1"/>
    <w:aliases w:val="Titolo1 + TimesNewRoman"/>
    <w:basedOn w:val="Titolo1"/>
    <w:next w:val="Rientrocorpodeltesto"/>
    <w:rsid w:val="00A33F54"/>
    <w:rPr>
      <w:rFonts w:ascii="TimesNewRoman" w:hAnsi="TimesNewRoman"/>
      <w:bCs/>
    </w:rPr>
  </w:style>
  <w:style w:type="paragraph" w:customStyle="1" w:styleId="StileCentrato">
    <w:name w:val="Stile Centrato"/>
    <w:basedOn w:val="Normale"/>
    <w:rsid w:val="00C93E0D"/>
    <w:pPr>
      <w:jc w:val="center"/>
    </w:pPr>
    <w:rPr>
      <w:szCs w:val="20"/>
    </w:rPr>
  </w:style>
  <w:style w:type="paragraph" w:customStyle="1" w:styleId="Centrato">
    <w:name w:val="Centrato"/>
    <w:basedOn w:val="Normale"/>
    <w:qFormat/>
    <w:rsid w:val="00C93E0D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8096">
          <w:marLeft w:val="109"/>
          <w:marRight w:val="109"/>
          <w:marTop w:val="1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i\lav\ricerca\TextMining\ModelloDispens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212C9-C765-446C-A650-81B15A3B1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ModelloDispensa.dot</Template>
  <TotalTime>10</TotalTime>
  <Pages>6</Pages>
  <Words>1156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</vt:lpstr>
    </vt:vector>
  </TitlesOfParts>
  <Company>home</Company>
  <LinksUpToDate>false</LinksUpToDate>
  <CharactersWithSpaces>7731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</dc:title>
  <dc:creator>larry</dc:creator>
  <cp:lastModifiedBy>yast</cp:lastModifiedBy>
  <cp:revision>3</cp:revision>
  <cp:lastPrinted>2010-06-04T17:30:00Z</cp:lastPrinted>
  <dcterms:created xsi:type="dcterms:W3CDTF">2016-01-11T17:42:00Z</dcterms:created>
  <dcterms:modified xsi:type="dcterms:W3CDTF">2016-01-11T17:45:00Z</dcterms:modified>
</cp:coreProperties>
</file>